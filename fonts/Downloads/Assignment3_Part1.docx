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13327" w14:textId="77777777" w:rsidR="00D51448" w:rsidRPr="00D51448" w:rsidRDefault="00D51448" w:rsidP="00D51448">
      <w:pPr>
        <w:jc w:val="center"/>
        <w:rPr>
          <w:rStyle w:val="Hidden"/>
          <w:b/>
          <w:bCs/>
          <w:vanish w:val="0"/>
          <w:color w:val="auto"/>
          <w:sz w:val="28"/>
        </w:rPr>
      </w:pPr>
      <w:r w:rsidRPr="00D51448">
        <w:rPr>
          <w:rStyle w:val="Hidden"/>
          <w:b/>
          <w:bCs/>
          <w:vanish w:val="0"/>
          <w:color w:val="auto"/>
          <w:sz w:val="28"/>
        </w:rPr>
        <w:t>CS 170 Computer Science 1: C++</w:t>
      </w:r>
    </w:p>
    <w:p w14:paraId="09B45735" w14:textId="352AB30C" w:rsidR="00F54F33" w:rsidRDefault="00310127" w:rsidP="00D51448">
      <w:pPr>
        <w:jc w:val="center"/>
        <w:rPr>
          <w:rStyle w:val="Hidden"/>
          <w:b/>
          <w:bCs/>
          <w:vanish w:val="0"/>
          <w:color w:val="auto"/>
          <w:sz w:val="28"/>
        </w:rPr>
      </w:pPr>
      <w:r>
        <w:rPr>
          <w:rStyle w:val="Hidden"/>
          <w:b/>
          <w:bCs/>
          <w:vanish w:val="0"/>
          <w:color w:val="auto"/>
          <w:sz w:val="28"/>
        </w:rPr>
        <w:t xml:space="preserve">Spring </w:t>
      </w:r>
      <w:r w:rsidR="00D51448" w:rsidRPr="00D51448">
        <w:rPr>
          <w:rStyle w:val="Hidden"/>
          <w:b/>
          <w:bCs/>
          <w:vanish w:val="0"/>
          <w:color w:val="auto"/>
          <w:sz w:val="28"/>
        </w:rPr>
        <w:t>Semester 20</w:t>
      </w:r>
      <w:r w:rsidR="00CD1F3E">
        <w:rPr>
          <w:rStyle w:val="Hidden"/>
          <w:b/>
          <w:bCs/>
          <w:vanish w:val="0"/>
          <w:color w:val="auto"/>
          <w:sz w:val="28"/>
        </w:rPr>
        <w:t>21</w:t>
      </w:r>
    </w:p>
    <w:p w14:paraId="66823F6E" w14:textId="77777777" w:rsidR="00D51448" w:rsidRPr="00D51448" w:rsidRDefault="00D51448" w:rsidP="00D51448">
      <w:pPr>
        <w:jc w:val="center"/>
        <w:rPr>
          <w:rStyle w:val="Hidden"/>
          <w:b/>
          <w:bCs/>
          <w:vanish w:val="0"/>
          <w:color w:val="auto"/>
          <w:sz w:val="28"/>
        </w:rPr>
      </w:pPr>
      <w:r w:rsidRPr="00D51448">
        <w:rPr>
          <w:rStyle w:val="Hidden"/>
          <w:b/>
          <w:bCs/>
          <w:vanish w:val="0"/>
          <w:color w:val="auto"/>
          <w:sz w:val="28"/>
        </w:rPr>
        <w:t xml:space="preserve">Assignment </w:t>
      </w:r>
      <w:r>
        <w:rPr>
          <w:rStyle w:val="Hidden"/>
          <w:b/>
          <w:bCs/>
          <w:vanish w:val="0"/>
          <w:color w:val="auto"/>
          <w:sz w:val="28"/>
        </w:rPr>
        <w:t>3</w:t>
      </w:r>
    </w:p>
    <w:p w14:paraId="2DC83B20" w14:textId="77777777" w:rsidR="00D51448" w:rsidRPr="00D51448" w:rsidRDefault="00D51448" w:rsidP="00D51448">
      <w:pPr>
        <w:rPr>
          <w:rStyle w:val="Hidden"/>
          <w:vanish w:val="0"/>
          <w:color w:val="auto"/>
        </w:rPr>
      </w:pPr>
    </w:p>
    <w:p w14:paraId="7590FE22" w14:textId="77777777" w:rsidR="00D51448" w:rsidRPr="0068773C" w:rsidRDefault="00D51448" w:rsidP="00D51448">
      <w:pPr>
        <w:rPr>
          <w:rStyle w:val="Hidden"/>
          <w:vanish w:val="0"/>
          <w:color w:val="auto"/>
        </w:rPr>
      </w:pPr>
      <w:r w:rsidRPr="00D51448">
        <w:t>Due</w:t>
      </w:r>
      <w:r w:rsidR="000E6A7D">
        <w:t xml:space="preserve"> </w:t>
      </w:r>
      <w:r w:rsidR="00020E47">
        <w:t>date: See Syllabus</w:t>
      </w:r>
    </w:p>
    <w:p w14:paraId="56725171" w14:textId="77777777" w:rsidR="00D51448" w:rsidRPr="00D51448" w:rsidRDefault="00D51448" w:rsidP="00D51448">
      <w:pPr>
        <w:rPr>
          <w:rStyle w:val="Hidden"/>
          <w:vanish w:val="0"/>
          <w:color w:val="auto"/>
        </w:rPr>
      </w:pPr>
      <w:r w:rsidRPr="00D51448">
        <w:rPr>
          <w:rStyle w:val="Hidden"/>
          <w:vanish w:val="0"/>
          <w:color w:val="auto"/>
        </w:rPr>
        <w:t>Course weighting 2</w:t>
      </w:r>
      <w:r w:rsidR="003565C7">
        <w:rPr>
          <w:rStyle w:val="Hidden"/>
          <w:vanish w:val="0"/>
          <w:color w:val="auto"/>
        </w:rPr>
        <w:t>5</w:t>
      </w:r>
      <w:r w:rsidRPr="00D51448">
        <w:rPr>
          <w:rStyle w:val="Hidden"/>
          <w:vanish w:val="0"/>
          <w:color w:val="auto"/>
        </w:rPr>
        <w:t>%</w:t>
      </w:r>
    </w:p>
    <w:p w14:paraId="7AAB35E3" w14:textId="77777777" w:rsidR="00D51448" w:rsidRPr="00D51448" w:rsidRDefault="00D51448" w:rsidP="00D51448">
      <w:pPr>
        <w:jc w:val="both"/>
        <w:rPr>
          <w:rStyle w:val="Hidden"/>
          <w:vanish w:val="0"/>
          <w:color w:val="auto"/>
        </w:rPr>
      </w:pPr>
    </w:p>
    <w:p w14:paraId="153F3D81" w14:textId="77777777" w:rsidR="00D51448" w:rsidRDefault="00D51448" w:rsidP="00D51448">
      <w:pPr>
        <w:rPr>
          <w:rStyle w:val="Hidden"/>
        </w:rPr>
      </w:pPr>
      <w:r>
        <w:rPr>
          <w:rStyle w:val="Hidden"/>
        </w:rPr>
        <w:t>File name:</w:t>
      </w:r>
      <w:r>
        <w:rPr>
          <w:rStyle w:val="Hidden"/>
        </w:rPr>
        <w:tab/>
      </w:r>
      <w:r>
        <w:rPr>
          <w:rStyle w:val="Hidden"/>
        </w:rPr>
        <w:fldChar w:fldCharType="begin"/>
      </w:r>
      <w:r>
        <w:rPr>
          <w:rStyle w:val="Hidden"/>
        </w:rPr>
        <w:instrText xml:space="preserve"> FILENAME  \* MERGEFORMAT </w:instrText>
      </w:r>
      <w:r>
        <w:rPr>
          <w:rStyle w:val="Hidden"/>
        </w:rPr>
        <w:fldChar w:fldCharType="separate"/>
      </w:r>
      <w:r>
        <w:rPr>
          <w:rStyle w:val="Hidden"/>
        </w:rPr>
        <w:t>AS1_98S1.DOC</w:t>
      </w:r>
      <w:r>
        <w:rPr>
          <w:rStyle w:val="Hidden"/>
        </w:rPr>
        <w:fldChar w:fldCharType="end"/>
      </w:r>
    </w:p>
    <w:p w14:paraId="3627310A" w14:textId="1537CB25" w:rsidR="00D51448" w:rsidRDefault="00D51448" w:rsidP="00D51448">
      <w:pPr>
        <w:rPr>
          <w:rStyle w:val="Hidden"/>
        </w:rPr>
      </w:pPr>
      <w:r>
        <w:rPr>
          <w:rStyle w:val="Hidden"/>
        </w:rPr>
        <w:t>Last revised:</w:t>
      </w:r>
      <w:r>
        <w:rPr>
          <w:rStyle w:val="Hidden"/>
        </w:rPr>
        <w:tab/>
      </w:r>
      <w:r>
        <w:rPr>
          <w:rStyle w:val="Hidden"/>
        </w:rPr>
        <w:fldChar w:fldCharType="begin"/>
      </w:r>
      <w:r>
        <w:rPr>
          <w:rStyle w:val="Hidden"/>
        </w:rPr>
        <w:instrText xml:space="preserve"> TIME \@ "dddd, d MMMM yyyy" </w:instrText>
      </w:r>
      <w:r>
        <w:rPr>
          <w:rStyle w:val="Hidden"/>
        </w:rPr>
        <w:fldChar w:fldCharType="separate"/>
      </w:r>
      <w:r w:rsidR="00042D20">
        <w:rPr>
          <w:rStyle w:val="Hidden"/>
          <w:noProof/>
        </w:rPr>
        <w:t>Wednesday, 20 April 2022</w:t>
      </w:r>
      <w:r>
        <w:rPr>
          <w:rStyle w:val="Hidden"/>
        </w:rPr>
        <w:fldChar w:fldCharType="end"/>
      </w:r>
      <w:r>
        <w:rPr>
          <w:rStyle w:val="Hidden"/>
        </w:rPr>
        <w:t xml:space="preserve"> at </w:t>
      </w:r>
      <w:r>
        <w:rPr>
          <w:rStyle w:val="Hidden"/>
        </w:rPr>
        <w:fldChar w:fldCharType="begin"/>
      </w:r>
      <w:r>
        <w:rPr>
          <w:rStyle w:val="Hidden"/>
        </w:rPr>
        <w:instrText xml:space="preserve"> TIME \@ "hh:mm AM/PM" </w:instrText>
      </w:r>
      <w:r>
        <w:rPr>
          <w:rStyle w:val="Hidden"/>
        </w:rPr>
        <w:fldChar w:fldCharType="separate"/>
      </w:r>
      <w:r w:rsidR="00042D20">
        <w:rPr>
          <w:rStyle w:val="Hidden"/>
          <w:noProof/>
        </w:rPr>
        <w:t>02:59 PM</w:t>
      </w:r>
      <w:r>
        <w:rPr>
          <w:rStyle w:val="Hidden"/>
        </w:rPr>
        <w:fldChar w:fldCharType="end"/>
      </w:r>
    </w:p>
    <w:p w14:paraId="189128CC" w14:textId="77777777" w:rsidR="00D51448" w:rsidRDefault="00D51448" w:rsidP="00DC2BED">
      <w:r>
        <w:t xml:space="preserve">This assignment requires you to solve </w:t>
      </w:r>
      <w:r w:rsidR="00F16E99">
        <w:t>three</w:t>
      </w:r>
      <w:r w:rsidR="006F47EA">
        <w:t xml:space="preserve"> </w:t>
      </w:r>
      <w:r>
        <w:t xml:space="preserve">programming problems, and to implement your solution in C++. You will be assessed by your final delivery. This is an individual assignment. </w:t>
      </w:r>
      <w:r w:rsidRPr="001239C1">
        <w:rPr>
          <w:u w:val="single"/>
        </w:rPr>
        <w:t>No collaboration is permitted</w:t>
      </w:r>
      <w:r>
        <w:t>.</w:t>
      </w:r>
    </w:p>
    <w:p w14:paraId="13D6DD9F" w14:textId="77777777" w:rsidR="001239C1" w:rsidRDefault="001239C1" w:rsidP="00DC2BED"/>
    <w:p w14:paraId="3500E97D" w14:textId="77777777" w:rsidR="009B0AEE" w:rsidRDefault="00D51448" w:rsidP="000125DC">
      <w:pPr>
        <w:pStyle w:val="Title1"/>
      </w:pPr>
      <w:r>
        <w:t>Problems:</w:t>
      </w:r>
    </w:p>
    <w:p w14:paraId="7F0A3A3F" w14:textId="77777777" w:rsidR="00A90CD5" w:rsidRDefault="00A90CD5" w:rsidP="00A90CD5">
      <w:pPr>
        <w:ind w:left="360"/>
      </w:pPr>
    </w:p>
    <w:p w14:paraId="46697AEC" w14:textId="59C17EB1" w:rsidR="000F7551" w:rsidRDefault="00F54F33" w:rsidP="000125DC">
      <w:pPr>
        <w:numPr>
          <w:ilvl w:val="0"/>
          <w:numId w:val="13"/>
        </w:numPr>
        <w:spacing w:after="120"/>
      </w:pPr>
      <w:r>
        <w:t xml:space="preserve">a) Write a program </w:t>
      </w:r>
      <w:r w:rsidRPr="00C07568">
        <w:rPr>
          <w:rFonts w:ascii="Lucida Console" w:hAnsi="Lucida Console"/>
        </w:rPr>
        <w:t>P</w:t>
      </w:r>
      <w:r w:rsidR="00020034">
        <w:rPr>
          <w:rFonts w:ascii="Lucida Console" w:hAnsi="Lucida Console"/>
        </w:rPr>
        <w:t>roblem1_A.c</w:t>
      </w:r>
      <w:r w:rsidRPr="00C07568">
        <w:rPr>
          <w:rFonts w:ascii="Lucida Console" w:hAnsi="Lucida Console"/>
        </w:rPr>
        <w:t>pp</w:t>
      </w:r>
      <w:r>
        <w:t xml:space="preserve"> that inputs</w:t>
      </w:r>
      <w:r w:rsidR="00020034">
        <w:t xml:space="preserve"> </w:t>
      </w:r>
      <w:r w:rsidR="00CD1F3E">
        <w:t xml:space="preserve">a sequence of </w:t>
      </w:r>
      <w:bookmarkStart w:id="0" w:name="_GoBack"/>
      <w:bookmarkEnd w:id="0"/>
      <w:r w:rsidR="00020034">
        <w:t xml:space="preserve">several </w:t>
      </w:r>
      <w:r>
        <w:t>line</w:t>
      </w:r>
      <w:r w:rsidR="00020034">
        <w:t>s</w:t>
      </w:r>
      <w:r>
        <w:t xml:space="preserve"> of text from the keyboard as C-string</w:t>
      </w:r>
      <w:r w:rsidR="00020034">
        <w:t>s</w:t>
      </w:r>
      <w:r>
        <w:t xml:space="preserve"> and prints an alphabetical listing of each word in the text and how many times each word occurred without regard for character case (</w:t>
      </w:r>
      <w:r w:rsidRPr="00AA7C1F">
        <w:rPr>
          <w:i/>
        </w:rPr>
        <w:t>e.g.</w:t>
      </w:r>
      <w:r>
        <w:t xml:space="preserve">, “Cat” and “cat” are the same word). Ignore empty lines and terminate input by signaling end-of-file from the keyboard. </w:t>
      </w:r>
    </w:p>
    <w:p w14:paraId="579D8946" w14:textId="77777777" w:rsidR="00F54F33" w:rsidRDefault="00F54F33" w:rsidP="00C43382">
      <w:pPr>
        <w:spacing w:before="120"/>
        <w:ind w:left="360"/>
      </w:pPr>
      <w:r>
        <w:t xml:space="preserve">You may assume there will be no punctuation marks and that exactly one space separates </w:t>
      </w:r>
      <w:r w:rsidR="00C43382">
        <w:t xml:space="preserve">any two </w:t>
      </w:r>
      <w:r>
        <w:t xml:space="preserve">words in </w:t>
      </w:r>
      <w:r w:rsidR="00C43382">
        <w:t>an</w:t>
      </w:r>
      <w:r>
        <w:t xml:space="preserve"> input</w:t>
      </w:r>
      <w:r w:rsidR="00C43382">
        <w:t xml:space="preserve"> line</w:t>
      </w:r>
      <w:r>
        <w:t>. You may also assume, but clearly state, the maximum number of characters in a line and the maximum number of input lines.</w:t>
      </w:r>
    </w:p>
    <w:p w14:paraId="51A81E97" w14:textId="77777777" w:rsidR="00020034" w:rsidRDefault="00020034" w:rsidP="00020034">
      <w:pPr>
        <w:ind w:left="360"/>
      </w:pPr>
    </w:p>
    <w:p w14:paraId="39AA70BB" w14:textId="77777777" w:rsidR="00020034" w:rsidRDefault="00020034" w:rsidP="00020034">
      <w:pPr>
        <w:ind w:left="360"/>
      </w:pPr>
      <w:r w:rsidRPr="001D4C05">
        <w:t xml:space="preserve">You may </w:t>
      </w:r>
      <w:r w:rsidRPr="000F7551">
        <w:rPr>
          <w:b/>
        </w:rPr>
        <w:t>not</w:t>
      </w:r>
      <w:r w:rsidRPr="001D4C05">
        <w:t xml:space="preserve"> use vectors or the library class </w:t>
      </w:r>
      <w:r w:rsidRPr="000F7551">
        <w:rPr>
          <w:rFonts w:ascii="Lucida Console" w:hAnsi="Lucida Console" w:cs="Courier New"/>
        </w:rPr>
        <w:t>string</w:t>
      </w:r>
      <w:r w:rsidRPr="000F7551">
        <w:rPr>
          <w:b/>
        </w:rPr>
        <w:t>.</w:t>
      </w:r>
    </w:p>
    <w:p w14:paraId="5AB382A9" w14:textId="77777777" w:rsidR="00020034" w:rsidRDefault="00020034" w:rsidP="00020034">
      <w:pPr>
        <w:ind w:left="360"/>
      </w:pPr>
    </w:p>
    <w:p w14:paraId="33A8673C" w14:textId="77777777" w:rsidR="00020034" w:rsidRDefault="00020034" w:rsidP="00953F78">
      <w:pPr>
        <w:ind w:left="360"/>
      </w:pPr>
      <w:r>
        <w:t xml:space="preserve">HINT: Keep a pointer to each word in an array of character pointers or keep the words in a 2-dimensional array of characters (an array of C-strings). Use the </w:t>
      </w:r>
      <w:proofErr w:type="spellStart"/>
      <w:r w:rsidRPr="000F7551">
        <w:rPr>
          <w:rFonts w:ascii="Lucida Console" w:hAnsi="Lucida Console" w:cs="Courier New"/>
        </w:rPr>
        <w:t>qsort</w:t>
      </w:r>
      <w:proofErr w:type="spellEnd"/>
      <w:r w:rsidRPr="000F7551">
        <w:rPr>
          <w:rFonts w:ascii="Lucida Console" w:hAnsi="Lucida Console" w:cs="Courier New"/>
        </w:rPr>
        <w:t>()</w:t>
      </w:r>
      <w:r>
        <w:t xml:space="preserve"> library function to sort the pointer array or the array of C-strings, and then count the number of occurrences of each word. </w:t>
      </w:r>
    </w:p>
    <w:p w14:paraId="5E8D3A78" w14:textId="77777777" w:rsidR="00F54F33" w:rsidRDefault="00F54F33" w:rsidP="00F54F33">
      <w:pPr>
        <w:jc w:val="right"/>
      </w:pPr>
      <w:r>
        <w:t xml:space="preserve"> [30 points]</w:t>
      </w:r>
    </w:p>
    <w:p w14:paraId="6B08E6FB" w14:textId="77777777" w:rsidR="00F54F33" w:rsidRDefault="00F54F33" w:rsidP="00F54F33">
      <w:pPr>
        <w:ind w:right="-270"/>
      </w:pPr>
    </w:p>
    <w:p w14:paraId="4F921FC5" w14:textId="77777777" w:rsidR="004D77AF" w:rsidRDefault="004D77AF" w:rsidP="004D77AF">
      <w:pPr>
        <w:ind w:left="360"/>
      </w:pPr>
      <w:r>
        <w:t xml:space="preserve">b) Write a second version of this program, </w:t>
      </w:r>
      <w:r w:rsidRPr="00C07568">
        <w:rPr>
          <w:rFonts w:ascii="Lucida Console" w:hAnsi="Lucida Console"/>
        </w:rPr>
        <w:t>P</w:t>
      </w:r>
      <w:r>
        <w:rPr>
          <w:rFonts w:ascii="Lucida Console" w:hAnsi="Lucida Console"/>
        </w:rPr>
        <w:t>roblem</w:t>
      </w:r>
      <w:r w:rsidR="00FD4630">
        <w:rPr>
          <w:rFonts w:ascii="Lucida Console" w:hAnsi="Lucida Console"/>
        </w:rPr>
        <w:t>1</w:t>
      </w:r>
      <w:r w:rsidRPr="00C07568">
        <w:rPr>
          <w:rFonts w:ascii="Lucida Console" w:hAnsi="Lucida Console"/>
        </w:rPr>
        <w:t>_</w:t>
      </w:r>
      <w:r>
        <w:rPr>
          <w:rFonts w:ascii="Lucida Console" w:hAnsi="Lucida Console"/>
        </w:rPr>
        <w:t>B</w:t>
      </w:r>
      <w:r w:rsidRPr="00C07568">
        <w:rPr>
          <w:rFonts w:ascii="Lucida Console" w:hAnsi="Lucida Console"/>
        </w:rPr>
        <w:t>.cpp</w:t>
      </w:r>
      <w:r>
        <w:t xml:space="preserve"> that will take its input from a sequential file rather than from the keyboard.</w:t>
      </w:r>
      <w:r>
        <w:rPr>
          <w:rFonts w:ascii="Lucida Console" w:hAnsi="Lucida Console"/>
        </w:rPr>
        <w:t xml:space="preserve"> </w:t>
      </w:r>
    </w:p>
    <w:p w14:paraId="33D9BAAF" w14:textId="77777777" w:rsidR="004D77AF" w:rsidRDefault="004D77AF" w:rsidP="004D77AF">
      <w:pPr>
        <w:jc w:val="right"/>
      </w:pPr>
      <w:r>
        <w:t>[5 points]</w:t>
      </w:r>
    </w:p>
    <w:p w14:paraId="42DB978D" w14:textId="77777777" w:rsidR="00F54F33" w:rsidRDefault="00F54F33" w:rsidP="00F54F33">
      <w:pPr>
        <w:ind w:left="360"/>
      </w:pPr>
      <w:r>
        <w:rPr>
          <w:rFonts w:ascii="Lucida Console" w:hAnsi="Lucida Console"/>
        </w:rPr>
        <w:t xml:space="preserve"> </w:t>
      </w:r>
    </w:p>
    <w:p w14:paraId="7D51DD1A" w14:textId="77777777" w:rsidR="00310127" w:rsidRDefault="00310127" w:rsidP="00F2339C">
      <w:pPr>
        <w:jc w:val="right"/>
      </w:pPr>
    </w:p>
    <w:p w14:paraId="3FEDC9C8" w14:textId="77777777" w:rsidR="0081254C" w:rsidRDefault="0081254C" w:rsidP="0081254C">
      <w:pPr>
        <w:pStyle w:val="BodyText"/>
        <w:jc w:val="left"/>
        <w:rPr>
          <w:b/>
          <w:sz w:val="28"/>
        </w:rPr>
      </w:pPr>
      <w:r>
        <w:rPr>
          <w:b/>
          <w:sz w:val="28"/>
        </w:rPr>
        <w:br w:type="page"/>
      </w:r>
      <w:r>
        <w:rPr>
          <w:b/>
          <w:sz w:val="28"/>
        </w:rPr>
        <w:lastRenderedPageBreak/>
        <w:t>Development Requirements</w:t>
      </w:r>
    </w:p>
    <w:p w14:paraId="2062DB65" w14:textId="77777777" w:rsidR="0081254C" w:rsidRDefault="0081254C" w:rsidP="0081254C">
      <w:pPr>
        <w:numPr>
          <w:ilvl w:val="0"/>
          <w:numId w:val="3"/>
        </w:numPr>
        <w:jc w:val="both"/>
      </w:pPr>
      <w:r>
        <w:rPr>
          <w:b/>
        </w:rPr>
        <w:t>Constraints</w:t>
      </w:r>
      <w:r>
        <w:t xml:space="preserve">.    Coding must use C++ streams for input and output and generate a DOS executable.  </w:t>
      </w:r>
    </w:p>
    <w:p w14:paraId="0B876E16" w14:textId="77777777" w:rsidR="0081254C" w:rsidRDefault="0081254C" w:rsidP="0081254C">
      <w:pPr>
        <w:keepLines/>
        <w:numPr>
          <w:ilvl w:val="0"/>
          <w:numId w:val="4"/>
        </w:numPr>
        <w:jc w:val="both"/>
      </w:pPr>
      <w:r>
        <w:rPr>
          <w:b/>
        </w:rPr>
        <w:t>Dependencies</w:t>
      </w:r>
      <w:r>
        <w:t>.  You are encouraged to use global constants, but your program must not declare any global variables, whether of simple data types, structures, arrays, or file streams.</w:t>
      </w:r>
    </w:p>
    <w:p w14:paraId="659704E7" w14:textId="77777777" w:rsidR="0081254C" w:rsidRDefault="0081254C" w:rsidP="0081254C">
      <w:pPr>
        <w:keepLines/>
        <w:numPr>
          <w:ilvl w:val="0"/>
          <w:numId w:val="4"/>
        </w:numPr>
      </w:pPr>
      <w:r>
        <w:rPr>
          <w:b/>
        </w:rPr>
        <w:t>Standards</w:t>
      </w:r>
      <w:r>
        <w:t>.  Your programs must meet the programming standards for this course (attached to Assignment 1).</w:t>
      </w:r>
    </w:p>
    <w:p w14:paraId="6DA3F39F" w14:textId="77777777" w:rsidR="0081254C" w:rsidRDefault="0081254C" w:rsidP="0081254C">
      <w:pPr>
        <w:pStyle w:val="Title1"/>
      </w:pPr>
      <w:r>
        <w:t xml:space="preserve">Delivery: </w:t>
      </w:r>
    </w:p>
    <w:p w14:paraId="45C61592" w14:textId="42239C1E" w:rsidR="0081254C" w:rsidRDefault="00FD4630" w:rsidP="0081254C">
      <w:pPr>
        <w:pStyle w:val="Title1"/>
        <w:rPr>
          <w:sz w:val="22"/>
          <w:szCs w:val="22"/>
        </w:rPr>
      </w:pPr>
      <w:r>
        <w:rPr>
          <w:rFonts w:ascii="Times New Roman" w:hAnsi="Times New Roman"/>
          <w:sz w:val="24"/>
          <w:szCs w:val="24"/>
        </w:rPr>
        <w:t xml:space="preserve">No paper documentation. </w:t>
      </w:r>
      <w:r w:rsidR="0081254C" w:rsidRPr="00A17DD5">
        <w:rPr>
          <w:rFonts w:ascii="Times New Roman" w:hAnsi="Times New Roman"/>
          <w:sz w:val="24"/>
          <w:szCs w:val="24"/>
        </w:rPr>
        <w:t>All delivery will be on the X: drive, in the directory</w:t>
      </w:r>
      <w:r w:rsidR="0081254C">
        <w:t xml:space="preserve"> </w:t>
      </w:r>
      <w:r w:rsidR="0081254C" w:rsidRPr="00DC2BED">
        <w:rPr>
          <w:rFonts w:ascii="Courier New" w:hAnsi="Courier New" w:cs="Courier New"/>
          <w:sz w:val="22"/>
          <w:szCs w:val="22"/>
        </w:rPr>
        <w:t>X:\Dropoff\CS\ganchevg\CS170\Assignment3</w:t>
      </w:r>
      <w:r w:rsidR="0081254C" w:rsidRPr="00DC2BED">
        <w:rPr>
          <w:sz w:val="22"/>
          <w:szCs w:val="22"/>
        </w:rPr>
        <w:t xml:space="preserve"> </w:t>
      </w:r>
      <w:r w:rsidR="0081254C" w:rsidRPr="00A17DD5">
        <w:rPr>
          <w:rFonts w:ascii="Times New Roman" w:hAnsi="Times New Roman"/>
          <w:sz w:val="24"/>
          <w:szCs w:val="24"/>
        </w:rPr>
        <w:t>in a subdirectory</w:t>
      </w:r>
      <w:r w:rsidR="0081254C" w:rsidRPr="00DC2BED">
        <w:rPr>
          <w:sz w:val="22"/>
          <w:szCs w:val="22"/>
        </w:rPr>
        <w:t xml:space="preserve"> </w:t>
      </w:r>
      <w:proofErr w:type="spellStart"/>
      <w:r w:rsidR="0081254C" w:rsidRPr="00DC2BED">
        <w:rPr>
          <w:rFonts w:ascii="Courier New" w:hAnsi="Courier New" w:cs="Courier New"/>
          <w:sz w:val="22"/>
          <w:szCs w:val="22"/>
        </w:rPr>
        <w:t>YourName</w:t>
      </w:r>
      <w:proofErr w:type="spellEnd"/>
      <w:r w:rsidR="0081254C" w:rsidRPr="00DC2BED">
        <w:rPr>
          <w:sz w:val="22"/>
          <w:szCs w:val="22"/>
        </w:rPr>
        <w:t>.</w:t>
      </w:r>
      <w:r w:rsidR="0081254C">
        <w:rPr>
          <w:sz w:val="22"/>
          <w:szCs w:val="22"/>
        </w:rPr>
        <w:t xml:space="preserve"> </w:t>
      </w:r>
    </w:p>
    <w:p w14:paraId="5B3650CA" w14:textId="77777777" w:rsidR="0081254C" w:rsidRPr="00530686" w:rsidRDefault="0081254C" w:rsidP="0081254C">
      <w:pPr>
        <w:pStyle w:val="Title1"/>
        <w:numPr>
          <w:ilvl w:val="0"/>
          <w:numId w:val="29"/>
        </w:numPr>
        <w:ind w:left="360"/>
        <w:rPr>
          <w:rFonts w:ascii="Times New Roman" w:hAnsi="Times New Roman"/>
          <w:sz w:val="24"/>
          <w:szCs w:val="24"/>
        </w:rPr>
      </w:pPr>
      <w:r w:rsidRPr="00530686">
        <w:rPr>
          <w:rFonts w:ascii="Times New Roman" w:hAnsi="Times New Roman"/>
          <w:b w:val="0"/>
          <w:sz w:val="24"/>
          <w:szCs w:val="24"/>
        </w:rPr>
        <w:t xml:space="preserve">Make subdirectories </w:t>
      </w:r>
      <w:r w:rsidRPr="00A17DD5">
        <w:rPr>
          <w:rFonts w:ascii="Courier New" w:hAnsi="Courier New" w:cs="Courier New"/>
          <w:sz w:val="24"/>
          <w:szCs w:val="24"/>
        </w:rPr>
        <w:t>Code</w:t>
      </w:r>
      <w:r w:rsidRPr="00530686">
        <w:rPr>
          <w:rFonts w:ascii="Times New Roman" w:hAnsi="Times New Roman"/>
          <w:b w:val="0"/>
          <w:sz w:val="24"/>
          <w:szCs w:val="24"/>
        </w:rPr>
        <w:t xml:space="preserve"> and </w:t>
      </w:r>
      <w:r w:rsidRPr="00A17DD5">
        <w:rPr>
          <w:rFonts w:ascii="Courier New" w:hAnsi="Courier New" w:cs="Courier New"/>
          <w:sz w:val="24"/>
          <w:szCs w:val="24"/>
        </w:rPr>
        <w:t>Documentation</w:t>
      </w:r>
      <w:r w:rsidRPr="00530686">
        <w:rPr>
          <w:rFonts w:ascii="Times New Roman" w:hAnsi="Times New Roman"/>
          <w:b w:val="0"/>
          <w:sz w:val="24"/>
          <w:szCs w:val="24"/>
        </w:rPr>
        <w:t>.</w:t>
      </w:r>
      <w:r w:rsidRPr="00530686">
        <w:rPr>
          <w:rFonts w:ascii="Times New Roman" w:hAnsi="Times New Roman"/>
          <w:sz w:val="24"/>
          <w:szCs w:val="24"/>
        </w:rPr>
        <w:t xml:space="preserve"> </w:t>
      </w:r>
    </w:p>
    <w:p w14:paraId="4DC62B8D" w14:textId="77777777" w:rsidR="0081254C" w:rsidRDefault="0081254C" w:rsidP="0081254C">
      <w:pPr>
        <w:numPr>
          <w:ilvl w:val="0"/>
          <w:numId w:val="29"/>
        </w:numPr>
        <w:ind w:left="360"/>
      </w:pPr>
      <w:r>
        <w:t xml:space="preserve">In the </w:t>
      </w:r>
      <w:r w:rsidRPr="00A17DD5">
        <w:rPr>
          <w:rFonts w:ascii="Courier New" w:hAnsi="Courier New" w:cs="Courier New"/>
          <w:b/>
        </w:rPr>
        <w:t>Code</w:t>
      </w:r>
      <w:r>
        <w:t xml:space="preserve"> directory </w:t>
      </w:r>
      <w:proofErr w:type="gramStart"/>
      <w:r>
        <w:t>place</w:t>
      </w:r>
      <w:proofErr w:type="gramEnd"/>
      <w:r>
        <w:t xml:space="preserve"> a</w:t>
      </w:r>
      <w:r w:rsidRPr="00530686">
        <w:t>ll your source</w:t>
      </w:r>
      <w:r>
        <w:t xml:space="preserve"> code files (</w:t>
      </w:r>
      <w:r w:rsidRPr="00A17DD5">
        <w:rPr>
          <w:rFonts w:ascii="Courier New" w:hAnsi="Courier New" w:cs="Courier New"/>
        </w:rPr>
        <w:t>.</w:t>
      </w:r>
      <w:proofErr w:type="spellStart"/>
      <w:r w:rsidRPr="00A17DD5">
        <w:rPr>
          <w:rFonts w:ascii="Courier New" w:hAnsi="Courier New" w:cs="Courier New"/>
        </w:rPr>
        <w:t>cpp</w:t>
      </w:r>
      <w:proofErr w:type="spellEnd"/>
      <w:r>
        <w:t xml:space="preserve"> and </w:t>
      </w:r>
      <w:r w:rsidRPr="00A17DD5">
        <w:rPr>
          <w:rFonts w:ascii="Courier New" w:hAnsi="Courier New" w:cs="Courier New"/>
        </w:rPr>
        <w:t>.h</w:t>
      </w:r>
      <w:r>
        <w:t>) and any data files (if applicable).</w:t>
      </w:r>
    </w:p>
    <w:p w14:paraId="468195B7" w14:textId="77777777" w:rsidR="0081254C" w:rsidRDefault="0081254C" w:rsidP="0081254C">
      <w:pPr>
        <w:numPr>
          <w:ilvl w:val="1"/>
          <w:numId w:val="29"/>
        </w:numPr>
        <w:ind w:left="720"/>
      </w:pPr>
      <w:r>
        <w:t xml:space="preserve">Name the source files containing your main programs </w:t>
      </w:r>
      <w:r w:rsidRPr="00CC1F8A">
        <w:rPr>
          <w:rFonts w:ascii="Courier New" w:hAnsi="Courier New" w:cs="Courier New"/>
        </w:rPr>
        <w:t>Problem1.cpp</w:t>
      </w:r>
      <w:r>
        <w:t xml:space="preserve">, </w:t>
      </w:r>
      <w:r w:rsidRPr="00CC1F8A">
        <w:rPr>
          <w:rFonts w:ascii="Courier New" w:hAnsi="Courier New" w:cs="Courier New"/>
        </w:rPr>
        <w:t>Problem2_A.cpp</w:t>
      </w:r>
      <w:r>
        <w:t xml:space="preserve">, </w:t>
      </w:r>
      <w:r w:rsidRPr="00CC1F8A">
        <w:rPr>
          <w:rFonts w:ascii="Courier New" w:hAnsi="Courier New" w:cs="Courier New"/>
        </w:rPr>
        <w:t>Problem2_B.cpp</w:t>
      </w:r>
      <w:r>
        <w:t>, etc.</w:t>
      </w:r>
      <w:r>
        <w:br/>
        <w:t xml:space="preserve">NOTE: If for any of the problems these files are missing, (or incorrectly named or in the wrong directory) or the program will not compile and link correctly, I will not be able to grade your work for this problem. </w:t>
      </w:r>
      <w:r>
        <w:rPr>
          <w:u w:val="single"/>
        </w:rPr>
        <w:t>Please double-check this</w:t>
      </w:r>
      <w:r>
        <w:t xml:space="preserve">. </w:t>
      </w:r>
      <w:r>
        <w:br/>
      </w:r>
    </w:p>
    <w:p w14:paraId="745970FB" w14:textId="77777777" w:rsidR="0081254C" w:rsidRDefault="0081254C" w:rsidP="0081254C">
      <w:pPr>
        <w:numPr>
          <w:ilvl w:val="0"/>
          <w:numId w:val="29"/>
        </w:numPr>
        <w:ind w:left="360"/>
      </w:pPr>
      <w:r>
        <w:t xml:space="preserve">In the Documentation directory </w:t>
      </w:r>
    </w:p>
    <w:p w14:paraId="265055C8" w14:textId="6B28F82F" w:rsidR="0081254C" w:rsidRDefault="0081254C" w:rsidP="0081254C">
      <w:pPr>
        <w:pStyle w:val="BodyText"/>
        <w:numPr>
          <w:ilvl w:val="0"/>
          <w:numId w:val="7"/>
        </w:numPr>
        <w:tabs>
          <w:tab w:val="clear" w:pos="1080"/>
          <w:tab w:val="num" w:pos="720"/>
        </w:tabs>
        <w:ind w:left="720"/>
        <w:rPr>
          <w:rFonts w:ascii="Times New Roman" w:hAnsi="Times New Roman"/>
          <w:sz w:val="24"/>
        </w:rPr>
      </w:pPr>
      <w:r w:rsidRPr="0039507A">
        <w:rPr>
          <w:rFonts w:ascii="Times New Roman" w:hAnsi="Times New Roman"/>
          <w:sz w:val="24"/>
          <w:szCs w:val="24"/>
        </w:rPr>
        <w:t>Place the</w:t>
      </w:r>
      <w:r w:rsidRPr="00530686">
        <w:rPr>
          <w:rFonts w:ascii="Times New Roman" w:hAnsi="Times New Roman"/>
        </w:rPr>
        <w:t xml:space="preserve"> </w:t>
      </w:r>
      <w:r w:rsidRPr="00530686">
        <w:rPr>
          <w:rFonts w:ascii="Times New Roman" w:hAnsi="Times New Roman"/>
          <w:sz w:val="24"/>
        </w:rPr>
        <w:t>Grading</w:t>
      </w:r>
      <w:r>
        <w:rPr>
          <w:rFonts w:ascii="Times New Roman" w:hAnsi="Times New Roman"/>
          <w:sz w:val="24"/>
        </w:rPr>
        <w:t xml:space="preserve"> Sheet (supplied)</w:t>
      </w:r>
      <w:r w:rsidR="00CD1F3E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with sections 1, 2 and 3 completed to show what you have done</w:t>
      </w:r>
    </w:p>
    <w:p w14:paraId="72F79239" w14:textId="77777777" w:rsidR="0081254C" w:rsidRPr="00B70E38" w:rsidRDefault="0081254C" w:rsidP="0081254C">
      <w:pPr>
        <w:pStyle w:val="BodyText"/>
        <w:numPr>
          <w:ilvl w:val="0"/>
          <w:numId w:val="7"/>
        </w:numPr>
        <w:tabs>
          <w:tab w:val="clear" w:pos="1080"/>
          <w:tab w:val="num" w:pos="720"/>
        </w:tabs>
        <w:ind w:left="720"/>
        <w:rPr>
          <w:rFonts w:ascii="Times New Roman" w:hAnsi="Times New Roman"/>
          <w:sz w:val="24"/>
        </w:rPr>
      </w:pPr>
      <w:r w:rsidRPr="00530686">
        <w:rPr>
          <w:rFonts w:ascii="Times New Roman" w:hAnsi="Times New Roman"/>
          <w:sz w:val="24"/>
          <w:szCs w:val="24"/>
        </w:rPr>
        <w:t>Make subdirectories</w:t>
      </w:r>
      <w:r>
        <w:t xml:space="preserve"> </w:t>
      </w:r>
      <w:r w:rsidRPr="00530686">
        <w:rPr>
          <w:rFonts w:ascii="Courier New" w:hAnsi="Courier New" w:cs="Courier New"/>
        </w:rPr>
        <w:t>Problem1</w:t>
      </w:r>
      <w:r>
        <w:t xml:space="preserve">, </w:t>
      </w:r>
      <w:r w:rsidRPr="00530686">
        <w:rPr>
          <w:rFonts w:ascii="Courier New" w:hAnsi="Courier New" w:cs="Courier New"/>
        </w:rPr>
        <w:t>Problem2</w:t>
      </w:r>
      <w:r>
        <w:t xml:space="preserve">, </w:t>
      </w:r>
      <w:r w:rsidRPr="00530686">
        <w:rPr>
          <w:rFonts w:ascii="Times New Roman" w:hAnsi="Times New Roman"/>
          <w:sz w:val="24"/>
          <w:szCs w:val="24"/>
        </w:rPr>
        <w:t>etc.</w:t>
      </w:r>
      <w:r>
        <w:rPr>
          <w:rFonts w:ascii="Times New Roman" w:hAnsi="Times New Roman"/>
          <w:sz w:val="24"/>
          <w:szCs w:val="24"/>
        </w:rPr>
        <w:t xml:space="preserve"> In each subdirectory place</w:t>
      </w:r>
    </w:p>
    <w:p w14:paraId="1EB19A3B" w14:textId="77777777" w:rsidR="0081254C" w:rsidRDefault="0081254C" w:rsidP="0081254C">
      <w:pPr>
        <w:pStyle w:val="BodyText"/>
        <w:numPr>
          <w:ilvl w:val="0"/>
          <w:numId w:val="30"/>
        </w:numPr>
        <w:tabs>
          <w:tab w:val="clear" w:pos="1440"/>
          <w:tab w:val="num" w:pos="1080"/>
        </w:tabs>
        <w:ind w:left="108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structure chart or class diagram showing the modular structure of the corresponding program</w:t>
      </w:r>
    </w:p>
    <w:p w14:paraId="1E769749" w14:textId="77777777" w:rsidR="0081254C" w:rsidRDefault="0081254C" w:rsidP="0081254C">
      <w:pPr>
        <w:pStyle w:val="BodyText"/>
        <w:numPr>
          <w:ilvl w:val="0"/>
          <w:numId w:val="30"/>
        </w:numPr>
        <w:tabs>
          <w:tab w:val="clear" w:pos="1440"/>
          <w:tab w:val="num" w:pos="1080"/>
        </w:tabs>
        <w:ind w:left="108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Optionally, structure diagrams or pseudocode showing the algorithm design</w:t>
      </w:r>
    </w:p>
    <w:p w14:paraId="46969ACB" w14:textId="77777777" w:rsidR="0081254C" w:rsidRPr="00B70E38" w:rsidRDefault="0081254C" w:rsidP="0081254C">
      <w:pPr>
        <w:pStyle w:val="BodyText"/>
        <w:numPr>
          <w:ilvl w:val="0"/>
          <w:numId w:val="30"/>
        </w:numPr>
        <w:tabs>
          <w:tab w:val="clear" w:pos="1440"/>
          <w:tab w:val="num" w:pos="1080"/>
        </w:tabs>
        <w:ind w:left="1080"/>
        <w:jc w:val="left"/>
        <w:rPr>
          <w:rFonts w:ascii="Times New Roman" w:hAnsi="Times New Roman"/>
          <w:sz w:val="24"/>
          <w:szCs w:val="24"/>
        </w:rPr>
      </w:pPr>
      <w:r w:rsidRPr="00B70E38">
        <w:rPr>
          <w:rFonts w:ascii="Times New Roman" w:hAnsi="Times New Roman"/>
          <w:sz w:val="24"/>
          <w:szCs w:val="24"/>
        </w:rPr>
        <w:t xml:space="preserve">A test plan showing: </w:t>
      </w:r>
    </w:p>
    <w:p w14:paraId="1ABD3E55" w14:textId="77777777" w:rsidR="0081254C" w:rsidRDefault="0081254C" w:rsidP="0081254C">
      <w:pPr>
        <w:pStyle w:val="BodyTextIndent"/>
        <w:numPr>
          <w:ilvl w:val="0"/>
          <w:numId w:val="6"/>
        </w:numPr>
        <w:tabs>
          <w:tab w:val="clear" w:pos="1800"/>
          <w:tab w:val="num" w:pos="1440"/>
        </w:tabs>
        <w:ind w:left="144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Check-points</w:t>
      </w:r>
      <w:proofErr w:type="gramEnd"/>
      <w:r>
        <w:rPr>
          <w:rFonts w:ascii="Times New Roman" w:hAnsi="Times New Roman"/>
          <w:sz w:val="24"/>
        </w:rPr>
        <w:t>, with a clearly indicated result (Y or N, typed)</w:t>
      </w:r>
    </w:p>
    <w:p w14:paraId="690CFB86" w14:textId="77777777" w:rsidR="0081254C" w:rsidRDefault="0081254C" w:rsidP="0081254C">
      <w:pPr>
        <w:pStyle w:val="BodyTextIndent"/>
        <w:numPr>
          <w:ilvl w:val="0"/>
          <w:numId w:val="6"/>
        </w:numPr>
        <w:tabs>
          <w:tab w:val="clear" w:pos="1800"/>
          <w:tab w:val="num" w:pos="1440"/>
        </w:tabs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Test data and results in a table with three columns:</w:t>
      </w:r>
    </w:p>
    <w:p w14:paraId="321A29CF" w14:textId="77777777" w:rsidR="0081254C" w:rsidRDefault="0081254C" w:rsidP="0081254C">
      <w:pPr>
        <w:pStyle w:val="BodyTextIndent"/>
        <w:numPr>
          <w:ilvl w:val="1"/>
          <w:numId w:val="6"/>
        </w:numPr>
        <w:tabs>
          <w:tab w:val="clear" w:pos="2520"/>
          <w:tab w:val="num" w:pos="1800"/>
        </w:tabs>
        <w:ind w:left="18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test input (typed)</w:t>
      </w:r>
    </w:p>
    <w:p w14:paraId="30C2B3C8" w14:textId="77777777" w:rsidR="0081254C" w:rsidRDefault="0081254C" w:rsidP="0081254C">
      <w:pPr>
        <w:pStyle w:val="BodyTextIndent"/>
        <w:numPr>
          <w:ilvl w:val="1"/>
          <w:numId w:val="6"/>
        </w:numPr>
        <w:tabs>
          <w:tab w:val="clear" w:pos="2520"/>
          <w:tab w:val="num" w:pos="1800"/>
        </w:tabs>
        <w:ind w:left="18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expected results (typed)</w:t>
      </w:r>
    </w:p>
    <w:p w14:paraId="3877C15F" w14:textId="77777777" w:rsidR="0081254C" w:rsidRDefault="0081254C" w:rsidP="0081254C">
      <w:pPr>
        <w:pStyle w:val="BodyTextIndent"/>
        <w:numPr>
          <w:ilvl w:val="1"/>
          <w:numId w:val="6"/>
        </w:numPr>
        <w:tabs>
          <w:tab w:val="clear" w:pos="2520"/>
          <w:tab w:val="num" w:pos="1800"/>
        </w:tabs>
        <w:ind w:left="18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Pr="00B70E38">
        <w:rPr>
          <w:rFonts w:ascii="Times New Roman" w:hAnsi="Times New Roman"/>
          <w:sz w:val="24"/>
          <w:u w:val="single"/>
        </w:rPr>
        <w:t>actual</w:t>
      </w:r>
      <w:r>
        <w:rPr>
          <w:rFonts w:ascii="Times New Roman" w:hAnsi="Times New Roman"/>
          <w:sz w:val="24"/>
        </w:rPr>
        <w:t xml:space="preserve"> results of your testing (typed) </w:t>
      </w:r>
    </w:p>
    <w:p w14:paraId="65421873" w14:textId="6F5A6E34" w:rsidR="0081254C" w:rsidRDefault="0081254C" w:rsidP="0081254C">
      <w:pPr>
        <w:pStyle w:val="BodyTextIndent"/>
        <w:numPr>
          <w:ilvl w:val="0"/>
          <w:numId w:val="6"/>
        </w:numPr>
        <w:tabs>
          <w:tab w:val="clear" w:pos="1800"/>
          <w:tab w:val="num" w:pos="1440"/>
        </w:tabs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brief analysis of </w:t>
      </w:r>
      <w:r w:rsidRPr="00B70E38">
        <w:rPr>
          <w:rFonts w:ascii="Times New Roman" w:hAnsi="Times New Roman"/>
          <w:sz w:val="24"/>
          <w:u w:val="single"/>
        </w:rPr>
        <w:t>any known errors</w:t>
      </w:r>
      <w:r>
        <w:rPr>
          <w:rFonts w:ascii="Times New Roman" w:hAnsi="Times New Roman"/>
          <w:sz w:val="24"/>
        </w:rPr>
        <w:t>, which the program still produces</w:t>
      </w:r>
      <w:r w:rsidR="00CD1F3E">
        <w:rPr>
          <w:rFonts w:ascii="Times New Roman" w:hAnsi="Times New Roman"/>
          <w:sz w:val="24"/>
        </w:rPr>
        <w:t xml:space="preserve"> </w:t>
      </w:r>
      <w:r w:rsidR="00CD1F3E" w:rsidRPr="00CD1F3E">
        <w:rPr>
          <w:rFonts w:ascii="Times New Roman" w:hAnsi="Times New Roman"/>
          <w:sz w:val="24"/>
          <w:u w:val="single"/>
        </w:rPr>
        <w:t xml:space="preserve">or a statement </w:t>
      </w:r>
      <w:r w:rsidR="00CD1F3E">
        <w:rPr>
          <w:rFonts w:ascii="Times New Roman" w:hAnsi="Times New Roman"/>
          <w:sz w:val="24"/>
        </w:rPr>
        <w:t>that there are no known errors</w:t>
      </w:r>
    </w:p>
    <w:p w14:paraId="33B0E3CC" w14:textId="77777777" w:rsidR="0081254C" w:rsidRDefault="0081254C" w:rsidP="0081254C">
      <w:pPr>
        <w:numPr>
          <w:ilvl w:val="0"/>
          <w:numId w:val="31"/>
        </w:numPr>
        <w:spacing w:before="60"/>
        <w:ind w:left="1080"/>
      </w:pPr>
      <w:r>
        <w:t>Optionally, sample copies of any printed reports produced by your program (if applicable).</w:t>
      </w:r>
    </w:p>
    <w:p w14:paraId="241FD1CB" w14:textId="77777777" w:rsidR="0081254C" w:rsidRDefault="00200708" w:rsidP="00FD4630">
      <w:pPr>
        <w:suppressAutoHyphens/>
        <w:spacing w:before="60"/>
        <w:ind w:left="720"/>
      </w:pPr>
      <w:r>
        <w:t xml:space="preserve"> </w:t>
      </w:r>
    </w:p>
    <w:p w14:paraId="73C01390" w14:textId="77777777" w:rsidR="0081254C" w:rsidRDefault="0081254C" w:rsidP="0081254C">
      <w:pPr>
        <w:pStyle w:val="Title1"/>
      </w:pPr>
      <w:r>
        <w:t>Grading Schedule</w:t>
      </w:r>
    </w:p>
    <w:p w14:paraId="2ABB6BB5" w14:textId="77777777" w:rsidR="0081254C" w:rsidRDefault="0081254C" w:rsidP="0081254C">
      <w:pPr>
        <w:jc w:val="both"/>
      </w:pPr>
      <w:r>
        <w:t xml:space="preserve">The assignment will be graded on an A to F scale of grades. </w:t>
      </w:r>
    </w:p>
    <w:p w14:paraId="731FC3E9" w14:textId="77777777" w:rsidR="0081254C" w:rsidRDefault="0081254C" w:rsidP="0081254C">
      <w:pPr>
        <w:jc w:val="both"/>
      </w:pPr>
      <w:r>
        <w:lastRenderedPageBreak/>
        <w:t xml:space="preserve">Work which barely meets the minimum requirements and either has problems with usability or readability or does not meet the programming standards will be graded D- to C. Work which shows a useable solution with all the minimum requirements and meets the programming standards will be graded C+ to B+. Work which in addition demonstrates initiative in design and implementation as evidenced by superior user interaction, additional functionality, robustness and reliability will be graded A- to A. </w:t>
      </w:r>
    </w:p>
    <w:p w14:paraId="24ABB496" w14:textId="77777777" w:rsidR="0081254C" w:rsidRDefault="0081254C" w:rsidP="0081254C">
      <w:pPr>
        <w:jc w:val="both"/>
      </w:pPr>
    </w:p>
    <w:p w14:paraId="6A3BAA8B" w14:textId="77777777" w:rsidR="0081254C" w:rsidRDefault="0081254C" w:rsidP="0081254C">
      <w:pPr>
        <w:pStyle w:val="Title2"/>
        <w:tabs>
          <w:tab w:val="clear" w:pos="-720"/>
        </w:tabs>
        <w:spacing w:before="0"/>
        <w:rPr>
          <w:rFonts w:ascii="Times New Roman" w:hAnsi="Times New Roman"/>
          <w:bCs/>
          <w:szCs w:val="24"/>
          <w:lang w:val="en-US"/>
        </w:rPr>
      </w:pPr>
      <w:r>
        <w:rPr>
          <w:rFonts w:ascii="Times New Roman" w:hAnsi="Times New Roman"/>
          <w:bCs/>
          <w:szCs w:val="24"/>
          <w:lang w:val="en-US"/>
        </w:rPr>
        <w:t xml:space="preserve">Grading Notes: </w:t>
      </w:r>
    </w:p>
    <w:p w14:paraId="0E0A7E5A" w14:textId="77777777" w:rsidR="0081254C" w:rsidRDefault="0081254C" w:rsidP="0081254C">
      <w:pPr>
        <w:numPr>
          <w:ilvl w:val="0"/>
          <w:numId w:val="16"/>
        </w:numPr>
      </w:pPr>
      <w:r>
        <w:t xml:space="preserve">To get credit for a program feature, it must be coded, tested and documented correctly according to the given standards and be working in all respects. </w:t>
      </w:r>
    </w:p>
    <w:p w14:paraId="439DECBB" w14:textId="77777777" w:rsidR="0081254C" w:rsidRPr="00B70E38" w:rsidRDefault="0081254C" w:rsidP="0081254C">
      <w:pPr>
        <w:numPr>
          <w:ilvl w:val="0"/>
          <w:numId w:val="16"/>
        </w:numPr>
        <w:tabs>
          <w:tab w:val="left" w:pos="-720"/>
        </w:tabs>
        <w:rPr>
          <w:rFonts w:ascii="Century Schoolbook" w:hAnsi="Century Schoolbook"/>
        </w:rPr>
      </w:pPr>
      <w:r>
        <w:t xml:space="preserve">A feature that is either not shown on the test plan as tested or does not work correctly will be given no credit. </w:t>
      </w:r>
    </w:p>
    <w:p w14:paraId="1C8F97F4" w14:textId="77777777" w:rsidR="0081254C" w:rsidRPr="00356549" w:rsidRDefault="0081254C" w:rsidP="0081254C">
      <w:pPr>
        <w:numPr>
          <w:ilvl w:val="0"/>
          <w:numId w:val="16"/>
        </w:numPr>
        <w:tabs>
          <w:tab w:val="left" w:pos="-720"/>
        </w:tabs>
        <w:rPr>
          <w:rFonts w:ascii="Century Schoolbook" w:hAnsi="Century Schoolbook"/>
        </w:rPr>
      </w:pPr>
      <w:r w:rsidRPr="00B70E38">
        <w:t xml:space="preserve">Penalty: points will be deducted for a </w:t>
      </w:r>
      <w:r w:rsidRPr="00A17DD5">
        <w:rPr>
          <w:u w:val="single"/>
        </w:rPr>
        <w:t>faulty feature that is shown on the test plan as working</w:t>
      </w:r>
      <w:r w:rsidRPr="00B70E38">
        <w:t xml:space="preserve"> and for not satisfied non-functional requirements (development requirements, delivery requirements, programming standards).</w:t>
      </w:r>
    </w:p>
    <w:p w14:paraId="4BC53332" w14:textId="77777777" w:rsidR="0081254C" w:rsidRDefault="0081254C" w:rsidP="0081254C">
      <w:pPr>
        <w:pStyle w:val="Heading2"/>
        <w:numPr>
          <w:ilvl w:val="0"/>
          <w:numId w:val="16"/>
        </w:numPr>
      </w:pPr>
      <w:r w:rsidRPr="00A17DD5">
        <w:rPr>
          <w:lang w:val="en-NZ"/>
        </w:rPr>
        <w:t xml:space="preserve">The grading criteria include functionality, non-functional requirements, documentation and development requirements as indicated on the grading </w:t>
      </w:r>
      <w:r>
        <w:rPr>
          <w:lang w:val="en-NZ"/>
        </w:rPr>
        <w:t>sheet</w:t>
      </w:r>
      <w:r w:rsidRPr="00A17DD5">
        <w:rPr>
          <w:lang w:val="en-NZ"/>
        </w:rPr>
        <w:t>.</w:t>
      </w:r>
      <w:r>
        <w:t xml:space="preserve"> Pay special attention to function/method design.</w:t>
      </w:r>
    </w:p>
    <w:p w14:paraId="6749F0E9" w14:textId="77777777" w:rsidR="0081254C" w:rsidRDefault="0081254C" w:rsidP="0081254C">
      <w:pPr>
        <w:pStyle w:val="Title1"/>
        <w:tabs>
          <w:tab w:val="left" w:pos="426"/>
          <w:tab w:val="right" w:pos="10773"/>
        </w:tabs>
        <w:spacing w:before="0"/>
        <w:rPr>
          <w:rFonts w:ascii="Courier New" w:hAnsi="Courier New"/>
          <w:b w:val="0"/>
          <w:sz w:val="20"/>
        </w:rPr>
      </w:pPr>
    </w:p>
    <w:p w14:paraId="1AABFC21" w14:textId="77777777" w:rsidR="0081254C" w:rsidRDefault="0081254C" w:rsidP="0081254C">
      <w:pPr>
        <w:pStyle w:val="Title1"/>
        <w:tabs>
          <w:tab w:val="left" w:pos="426"/>
          <w:tab w:val="right" w:pos="10773"/>
        </w:tabs>
        <w:spacing w:before="0"/>
        <w:rPr>
          <w:rFonts w:ascii="Courier New" w:hAnsi="Courier New"/>
          <w:b w:val="0"/>
          <w:sz w:val="20"/>
        </w:rPr>
      </w:pPr>
    </w:p>
    <w:p w14:paraId="52F43D87" w14:textId="77777777" w:rsidR="0081254C" w:rsidRDefault="0081254C" w:rsidP="0081254C">
      <w:pPr>
        <w:pStyle w:val="Title1"/>
        <w:tabs>
          <w:tab w:val="left" w:pos="426"/>
          <w:tab w:val="right" w:pos="10773"/>
        </w:tabs>
        <w:spacing w:before="0"/>
        <w:rPr>
          <w:sz w:val="24"/>
          <w:u w:val="single"/>
        </w:rPr>
      </w:pPr>
      <w:r>
        <w:rPr>
          <w:sz w:val="24"/>
          <w:u w:val="single"/>
        </w:rPr>
        <w:t xml:space="preserve"> </w:t>
      </w:r>
    </w:p>
    <w:p w14:paraId="7EE93F14" w14:textId="77777777" w:rsidR="0081254C" w:rsidRDefault="0081254C" w:rsidP="0081254C">
      <w:pPr>
        <w:pStyle w:val="Title1"/>
        <w:tabs>
          <w:tab w:val="left" w:pos="426"/>
          <w:tab w:val="right" w:pos="10773"/>
        </w:tabs>
        <w:spacing w:before="0"/>
        <w:rPr>
          <w:sz w:val="24"/>
          <w:u w:val="single"/>
        </w:rPr>
      </w:pPr>
      <w:r>
        <w:rPr>
          <w:sz w:val="24"/>
          <w:u w:val="single"/>
        </w:rPr>
        <w:br w:type="page"/>
      </w:r>
      <w:r>
        <w:rPr>
          <w:sz w:val="24"/>
          <w:u w:val="single"/>
        </w:rPr>
        <w:lastRenderedPageBreak/>
        <w:t xml:space="preserve">Assignment </w:t>
      </w:r>
      <w:proofErr w:type="gramStart"/>
      <w:r>
        <w:rPr>
          <w:sz w:val="24"/>
          <w:u w:val="single"/>
        </w:rPr>
        <w:t>3  Grading</w:t>
      </w:r>
      <w:proofErr w:type="gramEnd"/>
      <w:r>
        <w:rPr>
          <w:sz w:val="24"/>
          <w:u w:val="single"/>
        </w:rPr>
        <w:t xml:space="preserve"> Sheet                           Name</w:t>
      </w:r>
      <w:r>
        <w:rPr>
          <w:sz w:val="24"/>
          <w:u w:val="single"/>
        </w:rPr>
        <w:tab/>
      </w:r>
    </w:p>
    <w:p w14:paraId="5525D6B4" w14:textId="77777777" w:rsidR="0081254C" w:rsidRDefault="0081254C" w:rsidP="0081254C">
      <w:pPr>
        <w:tabs>
          <w:tab w:val="left" w:pos="7380"/>
          <w:tab w:val="right" w:pos="10773"/>
        </w:tabs>
        <w:ind w:right="-1080"/>
        <w:rPr>
          <w:i/>
        </w:rPr>
      </w:pPr>
      <w:r>
        <w:t>1. Minimum Requirements</w:t>
      </w:r>
      <w:r>
        <w:tab/>
      </w:r>
      <w:r>
        <w:rPr>
          <w:i/>
        </w:rPr>
        <w:t>(write your full name)</w:t>
      </w:r>
    </w:p>
    <w:p w14:paraId="27AA9BB9" w14:textId="77777777" w:rsidR="0081254C" w:rsidRDefault="0081254C" w:rsidP="0081254C">
      <w:pPr>
        <w:tabs>
          <w:tab w:val="left" w:pos="284"/>
          <w:tab w:val="right" w:pos="10773"/>
        </w:tabs>
        <w:rPr>
          <w:i/>
        </w:rPr>
      </w:pPr>
      <w:r>
        <w:rPr>
          <w:i/>
        </w:rPr>
        <w:t>(check the boxes below)</w:t>
      </w:r>
    </w:p>
    <w:p w14:paraId="5724C400" w14:textId="38236E92" w:rsidR="0081254C" w:rsidRDefault="0081254C" w:rsidP="0081254C">
      <w:pPr>
        <w:numPr>
          <w:ilvl w:val="0"/>
          <w:numId w:val="12"/>
        </w:numPr>
        <w:spacing w:before="100"/>
      </w:pPr>
      <w:r>
        <w:t>Problem 1</w:t>
      </w:r>
      <w:r w:rsidR="00CD1F3E">
        <w:t xml:space="preserve"> a</w:t>
      </w:r>
    </w:p>
    <w:p w14:paraId="4255A94F" w14:textId="15F7B1D4" w:rsidR="00CD1F3E" w:rsidRDefault="00CD1F3E" w:rsidP="0081254C">
      <w:pPr>
        <w:numPr>
          <w:ilvl w:val="0"/>
          <w:numId w:val="12"/>
        </w:numPr>
        <w:spacing w:before="100"/>
      </w:pPr>
      <w:r>
        <w:t>Problem 1 b</w:t>
      </w:r>
    </w:p>
    <w:p w14:paraId="38800BE4" w14:textId="77777777" w:rsidR="0081254C" w:rsidRDefault="0081254C" w:rsidP="0081254C">
      <w:pPr>
        <w:numPr>
          <w:ilvl w:val="0"/>
          <w:numId w:val="12"/>
        </w:numPr>
        <w:spacing w:before="100"/>
      </w:pPr>
      <w:r>
        <w:t>Problem 2 a</w:t>
      </w:r>
    </w:p>
    <w:p w14:paraId="23550624" w14:textId="77777777" w:rsidR="0081254C" w:rsidRDefault="0081254C" w:rsidP="0081254C">
      <w:pPr>
        <w:numPr>
          <w:ilvl w:val="0"/>
          <w:numId w:val="12"/>
        </w:numPr>
        <w:spacing w:before="100"/>
      </w:pPr>
      <w:r>
        <w:t>Problem 2 b</w:t>
      </w:r>
    </w:p>
    <w:p w14:paraId="0FD96487" w14:textId="77777777" w:rsidR="0081254C" w:rsidRDefault="0081254C" w:rsidP="0081254C">
      <w:pPr>
        <w:numPr>
          <w:ilvl w:val="0"/>
          <w:numId w:val="12"/>
        </w:numPr>
        <w:spacing w:before="100"/>
      </w:pPr>
      <w:r>
        <w:t xml:space="preserve">Problem 3 </w:t>
      </w:r>
    </w:p>
    <w:p w14:paraId="21F25388" w14:textId="77777777" w:rsidR="0081254C" w:rsidRDefault="0081254C" w:rsidP="0081254C">
      <w:pPr>
        <w:tabs>
          <w:tab w:val="right" w:pos="10773"/>
        </w:tabs>
        <w:rPr>
          <w:u w:val="single"/>
        </w:rPr>
      </w:pPr>
      <w:r>
        <w:rPr>
          <w:u w:val="single"/>
        </w:rPr>
        <w:tab/>
      </w:r>
    </w:p>
    <w:p w14:paraId="687B3CA1" w14:textId="77777777" w:rsidR="0081254C" w:rsidRDefault="0081254C" w:rsidP="0081254C">
      <w:pPr>
        <w:tabs>
          <w:tab w:val="right" w:pos="10773"/>
        </w:tabs>
      </w:pPr>
      <w:r>
        <w:t>2. Extensions</w:t>
      </w:r>
    </w:p>
    <w:p w14:paraId="5AD1DD7B" w14:textId="77777777" w:rsidR="0081254C" w:rsidRDefault="0081254C" w:rsidP="0081254C">
      <w:pPr>
        <w:tabs>
          <w:tab w:val="left" w:pos="284"/>
          <w:tab w:val="right" w:pos="10773"/>
        </w:tabs>
      </w:pPr>
      <w:r>
        <w:rPr>
          <w:i/>
        </w:rPr>
        <w:t>(list extensions completed)</w:t>
      </w:r>
    </w:p>
    <w:p w14:paraId="402A8E3A" w14:textId="77777777" w:rsidR="0081254C" w:rsidRDefault="0081254C" w:rsidP="0081254C">
      <w:pPr>
        <w:tabs>
          <w:tab w:val="left" w:pos="284"/>
          <w:tab w:val="right" w:pos="10773"/>
        </w:tabs>
      </w:pPr>
    </w:p>
    <w:p w14:paraId="3B9F190B" w14:textId="77777777" w:rsidR="0081254C" w:rsidRDefault="0081254C" w:rsidP="0081254C">
      <w:pPr>
        <w:tabs>
          <w:tab w:val="left" w:pos="284"/>
          <w:tab w:val="right" w:pos="10773"/>
        </w:tabs>
      </w:pPr>
    </w:p>
    <w:p w14:paraId="619089E5" w14:textId="77777777" w:rsidR="0081254C" w:rsidRDefault="0081254C" w:rsidP="0081254C">
      <w:pPr>
        <w:pStyle w:val="Header"/>
        <w:tabs>
          <w:tab w:val="clear" w:pos="4320"/>
          <w:tab w:val="clear" w:pos="8640"/>
          <w:tab w:val="right" w:pos="10773"/>
        </w:tabs>
      </w:pPr>
    </w:p>
    <w:p w14:paraId="0106FA4D" w14:textId="77777777" w:rsidR="0081254C" w:rsidRDefault="0081254C" w:rsidP="0081254C">
      <w:pPr>
        <w:pStyle w:val="Header"/>
        <w:tabs>
          <w:tab w:val="clear" w:pos="4320"/>
          <w:tab w:val="clear" w:pos="8640"/>
          <w:tab w:val="right" w:pos="10773"/>
        </w:tabs>
      </w:pPr>
    </w:p>
    <w:p w14:paraId="03BD02DD" w14:textId="77777777" w:rsidR="0081254C" w:rsidRDefault="0081254C" w:rsidP="0081254C">
      <w:pPr>
        <w:pStyle w:val="Header"/>
        <w:tabs>
          <w:tab w:val="clear" w:pos="4320"/>
          <w:tab w:val="clear" w:pos="8640"/>
          <w:tab w:val="right" w:pos="10773"/>
        </w:tabs>
      </w:pPr>
    </w:p>
    <w:p w14:paraId="0523962E" w14:textId="77777777" w:rsidR="0081254C" w:rsidRDefault="0081254C" w:rsidP="0081254C">
      <w:pPr>
        <w:pStyle w:val="Header"/>
        <w:tabs>
          <w:tab w:val="clear" w:pos="4320"/>
          <w:tab w:val="clear" w:pos="8640"/>
          <w:tab w:val="right" w:pos="10773"/>
        </w:tabs>
      </w:pPr>
    </w:p>
    <w:p w14:paraId="41452308" w14:textId="77777777" w:rsidR="0081254C" w:rsidRDefault="0081254C" w:rsidP="0081254C">
      <w:pPr>
        <w:tabs>
          <w:tab w:val="right" w:pos="10773"/>
        </w:tabs>
        <w:rPr>
          <w:u w:val="single"/>
        </w:rPr>
      </w:pPr>
      <w:r>
        <w:rPr>
          <w:u w:val="single"/>
        </w:rPr>
        <w:tab/>
      </w:r>
    </w:p>
    <w:p w14:paraId="145DCCF1" w14:textId="77777777" w:rsidR="0081254C" w:rsidRDefault="0081254C" w:rsidP="0081254C">
      <w:pPr>
        <w:pStyle w:val="Header"/>
        <w:tabs>
          <w:tab w:val="clear" w:pos="4320"/>
          <w:tab w:val="clear" w:pos="8640"/>
          <w:tab w:val="right" w:pos="10773"/>
        </w:tabs>
      </w:pPr>
      <w:r>
        <w:t xml:space="preserve">3. Documentation submitted </w:t>
      </w:r>
    </w:p>
    <w:p w14:paraId="6D8BF232" w14:textId="77777777" w:rsidR="0081254C" w:rsidRDefault="0081254C" w:rsidP="0081254C">
      <w:pPr>
        <w:tabs>
          <w:tab w:val="left" w:pos="284"/>
          <w:tab w:val="right" w:pos="10773"/>
        </w:tabs>
        <w:rPr>
          <w:i/>
        </w:rPr>
      </w:pPr>
      <w:r>
        <w:rPr>
          <w:i/>
        </w:rPr>
        <w:t>(check boxes of items attached)</w:t>
      </w:r>
    </w:p>
    <w:p w14:paraId="2CD74E4B" w14:textId="77777777" w:rsidR="0081254C" w:rsidRDefault="0081254C" w:rsidP="0081254C">
      <w:pPr>
        <w:numPr>
          <w:ilvl w:val="0"/>
          <w:numId w:val="12"/>
        </w:numPr>
        <w:rPr>
          <w:noProof/>
        </w:rPr>
      </w:pPr>
      <w:r>
        <w:rPr>
          <w:noProof/>
        </w:rPr>
        <w:t>Structure charts / class diagrams</w:t>
      </w:r>
    </w:p>
    <w:p w14:paraId="5AE35CE6" w14:textId="77777777" w:rsidR="0081254C" w:rsidRDefault="0081254C" w:rsidP="0081254C">
      <w:pPr>
        <w:numPr>
          <w:ilvl w:val="0"/>
          <w:numId w:val="12"/>
        </w:numPr>
        <w:rPr>
          <w:noProof/>
        </w:rPr>
      </w:pPr>
      <w:r>
        <w:rPr>
          <w:noProof/>
        </w:rPr>
        <w:t>Pseudocode/structure diagrams (optional)</w:t>
      </w:r>
    </w:p>
    <w:p w14:paraId="5F6FD299" w14:textId="77777777" w:rsidR="0081254C" w:rsidRDefault="0081254C" w:rsidP="0081254C">
      <w:pPr>
        <w:numPr>
          <w:ilvl w:val="0"/>
          <w:numId w:val="12"/>
        </w:numPr>
        <w:rPr>
          <w:noProof/>
        </w:rPr>
      </w:pPr>
      <w:r>
        <w:rPr>
          <w:noProof/>
        </w:rPr>
        <w:t>Test plans</w:t>
      </w:r>
    </w:p>
    <w:p w14:paraId="5FEF18C3" w14:textId="77777777" w:rsidR="0081254C" w:rsidRDefault="0081254C" w:rsidP="0081254C">
      <w:pPr>
        <w:numPr>
          <w:ilvl w:val="0"/>
          <w:numId w:val="12"/>
        </w:numPr>
        <w:rPr>
          <w:noProof/>
        </w:rPr>
      </w:pPr>
      <w:r>
        <w:rPr>
          <w:noProof/>
        </w:rPr>
        <w:t>Source code</w:t>
      </w:r>
    </w:p>
    <w:p w14:paraId="7295E13B" w14:textId="77777777" w:rsidR="0081254C" w:rsidRDefault="0081254C" w:rsidP="0081254C">
      <w:pPr>
        <w:numPr>
          <w:ilvl w:val="0"/>
          <w:numId w:val="12"/>
        </w:numPr>
      </w:pPr>
      <w:r>
        <w:rPr>
          <w:noProof/>
        </w:rPr>
        <w:t>Printed reports (optional)</w:t>
      </w:r>
    </w:p>
    <w:p w14:paraId="7AEE7FF4" w14:textId="77777777" w:rsidR="0081254C" w:rsidRDefault="0081254C" w:rsidP="0081254C">
      <w:pPr>
        <w:tabs>
          <w:tab w:val="right" w:pos="10773"/>
        </w:tabs>
        <w:rPr>
          <w:i/>
        </w:rPr>
      </w:pPr>
      <w:r>
        <w:rPr>
          <w:u w:val="single"/>
        </w:rPr>
        <w:tab/>
      </w:r>
    </w:p>
    <w:p w14:paraId="2AAFA6A8" w14:textId="77777777" w:rsidR="0081254C" w:rsidRDefault="0081254C" w:rsidP="0081254C">
      <w:pPr>
        <w:tabs>
          <w:tab w:val="right" w:pos="10773"/>
        </w:tabs>
      </w:pPr>
      <w:r>
        <w:t>4. Non-functional requirements</w:t>
      </w:r>
    </w:p>
    <w:p w14:paraId="2F994DFA" w14:textId="77777777" w:rsidR="0081254C" w:rsidRDefault="0081254C" w:rsidP="0081254C">
      <w:pPr>
        <w:tabs>
          <w:tab w:val="left" w:pos="284"/>
          <w:tab w:val="right" w:pos="10773"/>
        </w:tabs>
        <w:spacing w:after="40"/>
      </w:pPr>
      <w:r>
        <w:rPr>
          <w:sz w:val="28"/>
        </w:rPr>
        <w:t xml:space="preserve">- </w:t>
      </w:r>
      <w:r>
        <w:t>screen layout</w:t>
      </w:r>
    </w:p>
    <w:p w14:paraId="27514C95" w14:textId="77777777" w:rsidR="0081254C" w:rsidRDefault="0081254C" w:rsidP="0081254C">
      <w:pPr>
        <w:pStyle w:val="Code"/>
        <w:tabs>
          <w:tab w:val="clear" w:pos="568"/>
          <w:tab w:val="clear" w:pos="993"/>
          <w:tab w:val="clear" w:pos="1418"/>
          <w:tab w:val="clear" w:pos="1843"/>
          <w:tab w:val="clear" w:pos="5103"/>
          <w:tab w:val="left" w:pos="284"/>
          <w:tab w:val="right" w:pos="10773"/>
        </w:tabs>
        <w:spacing w:before="0" w:after="40"/>
        <w:rPr>
          <w:rFonts w:ascii="Arial" w:hAnsi="Arial"/>
        </w:rPr>
      </w:pPr>
      <w:r>
        <w:rPr>
          <w:rFonts w:ascii="Arial" w:hAnsi="Arial"/>
          <w:sz w:val="28"/>
        </w:rPr>
        <w:t xml:space="preserve">- </w:t>
      </w:r>
      <w:r>
        <w:rPr>
          <w:rFonts w:ascii="Arial" w:hAnsi="Arial"/>
        </w:rPr>
        <w:t>user interaction</w:t>
      </w:r>
    </w:p>
    <w:p w14:paraId="74F3C505" w14:textId="77777777" w:rsidR="0081254C" w:rsidRDefault="0081254C" w:rsidP="0081254C">
      <w:pPr>
        <w:tabs>
          <w:tab w:val="left" w:pos="284"/>
          <w:tab w:val="right" w:pos="10773"/>
        </w:tabs>
      </w:pPr>
      <w:r>
        <w:rPr>
          <w:sz w:val="28"/>
        </w:rPr>
        <w:t xml:space="preserve">- </w:t>
      </w:r>
      <w:r>
        <w:t>data validation</w:t>
      </w:r>
    </w:p>
    <w:p w14:paraId="46DA494D" w14:textId="77777777" w:rsidR="0081254C" w:rsidRDefault="0081254C" w:rsidP="0081254C">
      <w:pPr>
        <w:tabs>
          <w:tab w:val="right" w:pos="10773"/>
        </w:tabs>
        <w:rPr>
          <w:u w:val="single"/>
        </w:rPr>
      </w:pPr>
      <w:r>
        <w:rPr>
          <w:u w:val="single"/>
        </w:rPr>
        <w:tab/>
      </w:r>
    </w:p>
    <w:p w14:paraId="3F3AEBCF" w14:textId="77777777" w:rsidR="0081254C" w:rsidRDefault="0081254C" w:rsidP="0081254C">
      <w:pPr>
        <w:tabs>
          <w:tab w:val="right" w:pos="10773"/>
        </w:tabs>
      </w:pPr>
      <w:r>
        <w:t>5. Development Requirements</w:t>
      </w:r>
    </w:p>
    <w:p w14:paraId="5275400F" w14:textId="77777777" w:rsidR="0081254C" w:rsidRDefault="0081254C" w:rsidP="0081254C">
      <w:pPr>
        <w:spacing w:after="120"/>
      </w:pPr>
      <w:r>
        <w:t>- program organization</w:t>
      </w:r>
    </w:p>
    <w:p w14:paraId="772773CF" w14:textId="77777777" w:rsidR="0081254C" w:rsidRDefault="0081254C" w:rsidP="0081254C">
      <w:pPr>
        <w:spacing w:after="120"/>
      </w:pPr>
      <w:r>
        <w:t>- dependencies</w:t>
      </w:r>
    </w:p>
    <w:p w14:paraId="3F92CFC6" w14:textId="77777777" w:rsidR="0081254C" w:rsidRDefault="0081254C" w:rsidP="0081254C">
      <w:pPr>
        <w:spacing w:after="120"/>
      </w:pPr>
      <w:r>
        <w:t>- data structures</w:t>
      </w:r>
    </w:p>
    <w:p w14:paraId="7E39B744" w14:textId="77777777" w:rsidR="0081254C" w:rsidRDefault="0081254C" w:rsidP="0081254C">
      <w:pPr>
        <w:spacing w:after="120"/>
      </w:pPr>
      <w:r>
        <w:t>- function/method design</w:t>
      </w:r>
    </w:p>
    <w:p w14:paraId="0738B1D4" w14:textId="77777777" w:rsidR="0081254C" w:rsidRDefault="0081254C" w:rsidP="0081254C">
      <w:pPr>
        <w:spacing w:after="120"/>
      </w:pPr>
      <w:r>
        <w:t>- program layout</w:t>
      </w:r>
    </w:p>
    <w:p w14:paraId="250ACAE3" w14:textId="77777777" w:rsidR="0081254C" w:rsidRDefault="0081254C" w:rsidP="0081254C">
      <w:pPr>
        <w:spacing w:after="120"/>
      </w:pPr>
      <w:r>
        <w:t>- internal documentation</w:t>
      </w:r>
    </w:p>
    <w:p w14:paraId="2A163B23" w14:textId="77777777" w:rsidR="0081254C" w:rsidRDefault="0081254C" w:rsidP="0081254C">
      <w:pPr>
        <w:tabs>
          <w:tab w:val="right" w:pos="10773"/>
        </w:tabs>
        <w:rPr>
          <w:u w:val="single"/>
        </w:rPr>
      </w:pPr>
      <w:r>
        <w:rPr>
          <w:u w:val="single"/>
        </w:rPr>
        <w:tab/>
      </w:r>
    </w:p>
    <w:p w14:paraId="31E76AEF" w14:textId="77777777" w:rsidR="00D51448" w:rsidRDefault="0081254C" w:rsidP="0081254C">
      <w:pPr>
        <w:pStyle w:val="Title1"/>
        <w:tabs>
          <w:tab w:val="left" w:pos="426"/>
          <w:tab w:val="right" w:pos="10206"/>
        </w:tabs>
        <w:spacing w:before="0"/>
      </w:pPr>
      <w:r>
        <w:tab/>
      </w:r>
      <w:r>
        <w:tab/>
        <w:t>Grade ____</w:t>
      </w:r>
    </w:p>
    <w:sectPr w:rsidR="00D51448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0EECF" w14:textId="77777777" w:rsidR="008A3982" w:rsidRDefault="008A3982">
      <w:r>
        <w:separator/>
      </w:r>
    </w:p>
  </w:endnote>
  <w:endnote w:type="continuationSeparator" w:id="0">
    <w:p w14:paraId="6C31C59D" w14:textId="77777777" w:rsidR="008A3982" w:rsidRDefault="008A3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6DDBC" w14:textId="77777777" w:rsidR="007B4A53" w:rsidRDefault="007B4A53">
    <w:pPr>
      <w:pStyle w:val="Footer"/>
    </w:pPr>
    <w:r>
      <w:rPr>
        <w:sz w:val="16"/>
      </w:rPr>
      <w:t>G. Ganchev  CS170/Ass3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E08C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DA9DC" w14:textId="77777777" w:rsidR="008A3982" w:rsidRDefault="008A3982">
      <w:r>
        <w:separator/>
      </w:r>
    </w:p>
  </w:footnote>
  <w:footnote w:type="continuationSeparator" w:id="0">
    <w:p w14:paraId="1D69F370" w14:textId="77777777" w:rsidR="008A3982" w:rsidRDefault="008A3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9332774C"/>
    <w:lvl w:ilvl="0">
      <w:numFmt w:val="decimal"/>
      <w:lvlText w:val="*"/>
      <w:lvlJc w:val="left"/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name w:val="WW8Num6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2">
      <w:start w:val="1"/>
      <w:numFmt w:val="lowerRoman"/>
      <w:lvlText w:val="%3."/>
      <w:lvlJc w:val="lef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0000007"/>
    <w:multiLevelType w:val="singleLevel"/>
    <w:tmpl w:val="00000007"/>
    <w:name w:val="WW8Num1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8"/>
    <w:multiLevelType w:val="singleLevel"/>
    <w:tmpl w:val="00000008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6" w15:restartNumberingAfterBreak="0">
    <w:nsid w:val="0000000B"/>
    <w:multiLevelType w:val="singleLevel"/>
    <w:tmpl w:val="0000000B"/>
    <w:lvl w:ilvl="0"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/>
      </w:rPr>
    </w:lvl>
  </w:abstractNum>
  <w:abstractNum w:abstractNumId="7" w15:restartNumberingAfterBreak="0">
    <w:nsid w:val="018568EA"/>
    <w:multiLevelType w:val="singleLevel"/>
    <w:tmpl w:val="8AF43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8" w15:restartNumberingAfterBreak="0">
    <w:nsid w:val="01990072"/>
    <w:multiLevelType w:val="hybridMultilevel"/>
    <w:tmpl w:val="9F7CFE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04335546"/>
    <w:multiLevelType w:val="hybridMultilevel"/>
    <w:tmpl w:val="416C35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7626E41"/>
    <w:multiLevelType w:val="hybridMultilevel"/>
    <w:tmpl w:val="9F7CFE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133069B"/>
    <w:multiLevelType w:val="singleLevel"/>
    <w:tmpl w:val="2538615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2" w15:restartNumberingAfterBreak="0">
    <w:nsid w:val="126E2E11"/>
    <w:multiLevelType w:val="hybridMultilevel"/>
    <w:tmpl w:val="9F7CFE68"/>
    <w:lvl w:ilvl="0" w:tplc="4CD4E3B2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14552F16"/>
    <w:multiLevelType w:val="hybridMultilevel"/>
    <w:tmpl w:val="33C8E7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5504D78"/>
    <w:multiLevelType w:val="hybridMultilevel"/>
    <w:tmpl w:val="6C62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B1086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CF521AB"/>
    <w:multiLevelType w:val="hybridMultilevel"/>
    <w:tmpl w:val="C4D2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C501A4"/>
    <w:multiLevelType w:val="hybridMultilevel"/>
    <w:tmpl w:val="A65A4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F3EB3"/>
    <w:multiLevelType w:val="singleLevel"/>
    <w:tmpl w:val="42564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26ED1062"/>
    <w:multiLevelType w:val="hybridMultilevel"/>
    <w:tmpl w:val="873A3CE0"/>
    <w:lvl w:ilvl="0" w:tplc="B1B2A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EA8962">
      <w:start w:val="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E0D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7293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404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60F1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564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262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66C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279F260D"/>
    <w:multiLevelType w:val="singleLevel"/>
    <w:tmpl w:val="8AF43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1" w15:restartNumberingAfterBreak="0">
    <w:nsid w:val="27D13C9B"/>
    <w:multiLevelType w:val="hybridMultilevel"/>
    <w:tmpl w:val="BB94BBE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27ED63A1"/>
    <w:multiLevelType w:val="hybridMultilevel"/>
    <w:tmpl w:val="A920D33E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3" w15:restartNumberingAfterBreak="0">
    <w:nsid w:val="29DD4A86"/>
    <w:multiLevelType w:val="hybridMultilevel"/>
    <w:tmpl w:val="9906250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9094970"/>
    <w:multiLevelType w:val="hybridMultilevel"/>
    <w:tmpl w:val="770476DC"/>
    <w:lvl w:ilvl="0" w:tplc="B9EAF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4C2B13"/>
    <w:multiLevelType w:val="hybridMultilevel"/>
    <w:tmpl w:val="1892D8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4002460B"/>
    <w:multiLevelType w:val="singleLevel"/>
    <w:tmpl w:val="258CC42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7" w15:restartNumberingAfterBreak="0">
    <w:nsid w:val="4AD461F2"/>
    <w:multiLevelType w:val="hybridMultilevel"/>
    <w:tmpl w:val="26E446A2"/>
    <w:lvl w:ilvl="0" w:tplc="32566A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707573"/>
    <w:multiLevelType w:val="singleLevel"/>
    <w:tmpl w:val="34F89E4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9" w15:restartNumberingAfterBreak="0">
    <w:nsid w:val="58493FF6"/>
    <w:multiLevelType w:val="hybridMultilevel"/>
    <w:tmpl w:val="D5FA98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9BE29A1"/>
    <w:multiLevelType w:val="hybridMultilevel"/>
    <w:tmpl w:val="929E4BD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635D2A7E"/>
    <w:multiLevelType w:val="hybridMultilevel"/>
    <w:tmpl w:val="91FC0F5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A07F08"/>
    <w:multiLevelType w:val="hybridMultilevel"/>
    <w:tmpl w:val="69CA098C"/>
    <w:lvl w:ilvl="0" w:tplc="9252D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325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A039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A4A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789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60B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72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D2B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AA8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D7449B1"/>
    <w:multiLevelType w:val="hybridMultilevel"/>
    <w:tmpl w:val="82BE35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F404898"/>
    <w:multiLevelType w:val="hybridMultilevel"/>
    <w:tmpl w:val="95E4DF70"/>
    <w:lvl w:ilvl="0" w:tplc="814CA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98F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CA5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900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9A1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8E5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28E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C8B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CE5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AEA45B5"/>
    <w:multiLevelType w:val="hybridMultilevel"/>
    <w:tmpl w:val="CE1695F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9"/>
  </w:num>
  <w:num w:numId="2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0"/>
        </w:rPr>
      </w:lvl>
    </w:lvlOverride>
  </w:num>
  <w:num w:numId="3">
    <w:abstractNumId w:val="28"/>
  </w:num>
  <w:num w:numId="4">
    <w:abstractNumId w:val="2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6">
    <w:abstractNumId w:val="12"/>
  </w:num>
  <w:num w:numId="7">
    <w:abstractNumId w:val="21"/>
  </w:num>
  <w:num w:numId="8">
    <w:abstractNumId w:val="8"/>
  </w:num>
  <w:num w:numId="9">
    <w:abstractNumId w:val="25"/>
  </w:num>
  <w:num w:numId="10">
    <w:abstractNumId w:val="13"/>
  </w:num>
  <w:num w:numId="11">
    <w:abstractNumId w:val="10"/>
  </w:num>
  <w:num w:numId="12">
    <w:abstractNumId w:val="26"/>
  </w:num>
  <w:num w:numId="13">
    <w:abstractNumId w:val="18"/>
  </w:num>
  <w:num w:numId="14">
    <w:abstractNumId w:val="15"/>
  </w:num>
  <w:num w:numId="15">
    <w:abstractNumId w:val="0"/>
  </w:num>
  <w:num w:numId="16">
    <w:abstractNumId w:val="11"/>
  </w:num>
  <w:num w:numId="17">
    <w:abstractNumId w:val="33"/>
  </w:num>
  <w:num w:numId="18">
    <w:abstractNumId w:val="7"/>
  </w:num>
  <w:num w:numId="19">
    <w:abstractNumId w:val="20"/>
  </w:num>
  <w:num w:numId="20">
    <w:abstractNumId w:val="31"/>
  </w:num>
  <w:num w:numId="21">
    <w:abstractNumId w:val="34"/>
  </w:num>
  <w:num w:numId="22">
    <w:abstractNumId w:val="19"/>
  </w:num>
  <w:num w:numId="23">
    <w:abstractNumId w:val="35"/>
  </w:num>
  <w:num w:numId="24">
    <w:abstractNumId w:val="32"/>
  </w:num>
  <w:num w:numId="25">
    <w:abstractNumId w:val="23"/>
  </w:num>
  <w:num w:numId="26">
    <w:abstractNumId w:val="22"/>
  </w:num>
  <w:num w:numId="27">
    <w:abstractNumId w:val="27"/>
  </w:num>
  <w:num w:numId="28">
    <w:abstractNumId w:val="16"/>
  </w:num>
  <w:num w:numId="29">
    <w:abstractNumId w:val="17"/>
  </w:num>
  <w:num w:numId="30">
    <w:abstractNumId w:val="30"/>
  </w:num>
  <w:num w:numId="31">
    <w:abstractNumId w:val="9"/>
  </w:num>
  <w:num w:numId="32">
    <w:abstractNumId w:val="14"/>
  </w:num>
  <w:num w:numId="33">
    <w:abstractNumId w:val="24"/>
  </w:num>
  <w:num w:numId="34">
    <w:abstractNumId w:val="2"/>
  </w:num>
  <w:num w:numId="35">
    <w:abstractNumId w:val="3"/>
  </w:num>
  <w:num w:numId="36">
    <w:abstractNumId w:val="4"/>
  </w:num>
  <w:num w:numId="37">
    <w:abstractNumId w:val="5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E9"/>
    <w:rsid w:val="000125DC"/>
    <w:rsid w:val="00020034"/>
    <w:rsid w:val="00020E47"/>
    <w:rsid w:val="00023C5B"/>
    <w:rsid w:val="00041BB2"/>
    <w:rsid w:val="00042770"/>
    <w:rsid w:val="00042D20"/>
    <w:rsid w:val="0005667D"/>
    <w:rsid w:val="000A2F9D"/>
    <w:rsid w:val="000C5E40"/>
    <w:rsid w:val="000E6A7D"/>
    <w:rsid w:val="000F74E8"/>
    <w:rsid w:val="000F7551"/>
    <w:rsid w:val="001239C1"/>
    <w:rsid w:val="001327FB"/>
    <w:rsid w:val="0013426F"/>
    <w:rsid w:val="00154EAD"/>
    <w:rsid w:val="00176263"/>
    <w:rsid w:val="00195179"/>
    <w:rsid w:val="001B2204"/>
    <w:rsid w:val="001E503E"/>
    <w:rsid w:val="00200708"/>
    <w:rsid w:val="0020347F"/>
    <w:rsid w:val="00234422"/>
    <w:rsid w:val="002466F4"/>
    <w:rsid w:val="00262FD0"/>
    <w:rsid w:val="00271D20"/>
    <w:rsid w:val="002B5B56"/>
    <w:rsid w:val="002C5ED2"/>
    <w:rsid w:val="002E4BD1"/>
    <w:rsid w:val="002F66DE"/>
    <w:rsid w:val="00310127"/>
    <w:rsid w:val="00316CF2"/>
    <w:rsid w:val="00321949"/>
    <w:rsid w:val="003565C7"/>
    <w:rsid w:val="00357925"/>
    <w:rsid w:val="00366DAF"/>
    <w:rsid w:val="00370354"/>
    <w:rsid w:val="00381D2A"/>
    <w:rsid w:val="00386547"/>
    <w:rsid w:val="00392CF6"/>
    <w:rsid w:val="0039507A"/>
    <w:rsid w:val="003B3771"/>
    <w:rsid w:val="003D092F"/>
    <w:rsid w:val="003E5469"/>
    <w:rsid w:val="00404052"/>
    <w:rsid w:val="00426F26"/>
    <w:rsid w:val="00440D3F"/>
    <w:rsid w:val="0048078B"/>
    <w:rsid w:val="0048208E"/>
    <w:rsid w:val="00483DE9"/>
    <w:rsid w:val="00487C15"/>
    <w:rsid w:val="004D55C1"/>
    <w:rsid w:val="004D77AF"/>
    <w:rsid w:val="004E08C3"/>
    <w:rsid w:val="004E1136"/>
    <w:rsid w:val="005010B5"/>
    <w:rsid w:val="0051660A"/>
    <w:rsid w:val="00525217"/>
    <w:rsid w:val="005256BD"/>
    <w:rsid w:val="0052634E"/>
    <w:rsid w:val="00530686"/>
    <w:rsid w:val="005431F3"/>
    <w:rsid w:val="005628F4"/>
    <w:rsid w:val="00563DA4"/>
    <w:rsid w:val="005645D4"/>
    <w:rsid w:val="005856A6"/>
    <w:rsid w:val="005A3F1A"/>
    <w:rsid w:val="005D0359"/>
    <w:rsid w:val="005D096A"/>
    <w:rsid w:val="005F385B"/>
    <w:rsid w:val="006027CC"/>
    <w:rsid w:val="00624194"/>
    <w:rsid w:val="0063760D"/>
    <w:rsid w:val="006376C7"/>
    <w:rsid w:val="0065527F"/>
    <w:rsid w:val="00661E14"/>
    <w:rsid w:val="0066217A"/>
    <w:rsid w:val="00677D4C"/>
    <w:rsid w:val="0068773C"/>
    <w:rsid w:val="006969FF"/>
    <w:rsid w:val="006C2F02"/>
    <w:rsid w:val="006D1605"/>
    <w:rsid w:val="006D685F"/>
    <w:rsid w:val="006D7CB1"/>
    <w:rsid w:val="006F47EA"/>
    <w:rsid w:val="007103EF"/>
    <w:rsid w:val="007216C2"/>
    <w:rsid w:val="00735146"/>
    <w:rsid w:val="007556D7"/>
    <w:rsid w:val="007604C1"/>
    <w:rsid w:val="0076647D"/>
    <w:rsid w:val="00775B45"/>
    <w:rsid w:val="00781D34"/>
    <w:rsid w:val="007B3E24"/>
    <w:rsid w:val="007B4A53"/>
    <w:rsid w:val="007B7EED"/>
    <w:rsid w:val="007C1B02"/>
    <w:rsid w:val="007C2B6F"/>
    <w:rsid w:val="007D1F97"/>
    <w:rsid w:val="007E0CD1"/>
    <w:rsid w:val="007E1937"/>
    <w:rsid w:val="007F464A"/>
    <w:rsid w:val="0080453D"/>
    <w:rsid w:val="0081254C"/>
    <w:rsid w:val="00836CE6"/>
    <w:rsid w:val="0084277A"/>
    <w:rsid w:val="00842ED2"/>
    <w:rsid w:val="00853EC8"/>
    <w:rsid w:val="00883CD1"/>
    <w:rsid w:val="008A12DB"/>
    <w:rsid w:val="008A3982"/>
    <w:rsid w:val="008B73CF"/>
    <w:rsid w:val="008D6D88"/>
    <w:rsid w:val="008E2084"/>
    <w:rsid w:val="00925624"/>
    <w:rsid w:val="00933F5D"/>
    <w:rsid w:val="00934CF4"/>
    <w:rsid w:val="00936403"/>
    <w:rsid w:val="009512AF"/>
    <w:rsid w:val="009517D1"/>
    <w:rsid w:val="00953F78"/>
    <w:rsid w:val="00964371"/>
    <w:rsid w:val="00967EF5"/>
    <w:rsid w:val="009A0707"/>
    <w:rsid w:val="009B0AEE"/>
    <w:rsid w:val="009E4872"/>
    <w:rsid w:val="009F67B3"/>
    <w:rsid w:val="00A05021"/>
    <w:rsid w:val="00A17DD5"/>
    <w:rsid w:val="00A42EE2"/>
    <w:rsid w:val="00A54706"/>
    <w:rsid w:val="00A86189"/>
    <w:rsid w:val="00A90CD5"/>
    <w:rsid w:val="00A924B9"/>
    <w:rsid w:val="00AA3819"/>
    <w:rsid w:val="00AE75E6"/>
    <w:rsid w:val="00AF435B"/>
    <w:rsid w:val="00B47AA0"/>
    <w:rsid w:val="00B636EE"/>
    <w:rsid w:val="00B70E38"/>
    <w:rsid w:val="00B81F14"/>
    <w:rsid w:val="00BC3613"/>
    <w:rsid w:val="00BD1827"/>
    <w:rsid w:val="00BD3012"/>
    <w:rsid w:val="00BD60BA"/>
    <w:rsid w:val="00BF3391"/>
    <w:rsid w:val="00C02977"/>
    <w:rsid w:val="00C07568"/>
    <w:rsid w:val="00C10E1D"/>
    <w:rsid w:val="00C1741A"/>
    <w:rsid w:val="00C3175E"/>
    <w:rsid w:val="00C37A3B"/>
    <w:rsid w:val="00C43382"/>
    <w:rsid w:val="00C503CA"/>
    <w:rsid w:val="00C630F2"/>
    <w:rsid w:val="00C67471"/>
    <w:rsid w:val="00C8184F"/>
    <w:rsid w:val="00CC1F8A"/>
    <w:rsid w:val="00CC39F9"/>
    <w:rsid w:val="00CC580B"/>
    <w:rsid w:val="00CD1F3E"/>
    <w:rsid w:val="00CD5F6F"/>
    <w:rsid w:val="00CF2E89"/>
    <w:rsid w:val="00D0414E"/>
    <w:rsid w:val="00D05456"/>
    <w:rsid w:val="00D14634"/>
    <w:rsid w:val="00D234AC"/>
    <w:rsid w:val="00D51448"/>
    <w:rsid w:val="00D6749F"/>
    <w:rsid w:val="00D70FE7"/>
    <w:rsid w:val="00D90844"/>
    <w:rsid w:val="00DB1714"/>
    <w:rsid w:val="00DB38C3"/>
    <w:rsid w:val="00DC0ACB"/>
    <w:rsid w:val="00DC2BED"/>
    <w:rsid w:val="00DD2EF5"/>
    <w:rsid w:val="00DE3C6D"/>
    <w:rsid w:val="00DF5D4A"/>
    <w:rsid w:val="00DF6FDF"/>
    <w:rsid w:val="00E07753"/>
    <w:rsid w:val="00E1399C"/>
    <w:rsid w:val="00E27BDB"/>
    <w:rsid w:val="00E51818"/>
    <w:rsid w:val="00E540E0"/>
    <w:rsid w:val="00E66139"/>
    <w:rsid w:val="00EB7A10"/>
    <w:rsid w:val="00ED227A"/>
    <w:rsid w:val="00F16E99"/>
    <w:rsid w:val="00F2339C"/>
    <w:rsid w:val="00F54F33"/>
    <w:rsid w:val="00F663F0"/>
    <w:rsid w:val="00F724AE"/>
    <w:rsid w:val="00F76321"/>
    <w:rsid w:val="00FB29FE"/>
    <w:rsid w:val="00FC364B"/>
    <w:rsid w:val="00FD4630"/>
    <w:rsid w:val="00FE171B"/>
    <w:rsid w:val="00FF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9F200A"/>
  <w15:chartTrackingRefBased/>
  <w15:docId w15:val="{D4D28E82-614D-48CA-8ED3-D537A886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widowControl w:val="0"/>
      <w:autoSpaceDE w:val="0"/>
      <w:autoSpaceDN w:val="0"/>
      <w:adjustRightInd w:val="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widowControl w:val="0"/>
      <w:autoSpaceDE w:val="0"/>
      <w:autoSpaceDN w:val="0"/>
      <w:adjustRightInd w:val="0"/>
      <w:ind w:left="270" w:hanging="270"/>
      <w:outlineLvl w:val="1"/>
    </w:pPr>
  </w:style>
  <w:style w:type="paragraph" w:styleId="Heading3">
    <w:name w:val="heading 3"/>
    <w:basedOn w:val="Normal"/>
    <w:next w:val="Normal"/>
    <w:qFormat/>
    <w:pPr>
      <w:keepNext/>
      <w:tabs>
        <w:tab w:val="left" w:pos="-720"/>
      </w:tabs>
      <w:spacing w:before="160"/>
      <w:outlineLvl w:val="2"/>
    </w:pPr>
    <w:rPr>
      <w:rFonts w:ascii="Arial" w:hAnsi="Arial"/>
      <w:b/>
      <w:sz w:val="22"/>
      <w:szCs w:val="20"/>
      <w:lang w:val="en-AU"/>
    </w:rPr>
  </w:style>
  <w:style w:type="paragraph" w:styleId="Heading4">
    <w:name w:val="heading 4"/>
    <w:basedOn w:val="Normal"/>
    <w:next w:val="Normal"/>
    <w:qFormat/>
    <w:pPr>
      <w:keepNext/>
      <w:tabs>
        <w:tab w:val="left" w:pos="-720"/>
      </w:tabs>
      <w:spacing w:before="240" w:after="60"/>
      <w:outlineLvl w:val="3"/>
    </w:pPr>
    <w:rPr>
      <w:rFonts w:ascii="Arial" w:hAnsi="Arial"/>
      <w:b/>
      <w:i/>
      <w:sz w:val="22"/>
      <w:szCs w:val="20"/>
      <w:lang w:val="en-AU"/>
    </w:rPr>
  </w:style>
  <w:style w:type="paragraph" w:styleId="Heading5">
    <w:name w:val="heading 5"/>
    <w:basedOn w:val="Normal"/>
    <w:next w:val="Normal"/>
    <w:qFormat/>
    <w:pPr>
      <w:tabs>
        <w:tab w:val="left" w:pos="-720"/>
      </w:tabs>
      <w:spacing w:before="240" w:after="60"/>
      <w:outlineLvl w:val="4"/>
    </w:pPr>
    <w:rPr>
      <w:rFonts w:ascii="Arial" w:hAnsi="Arial"/>
      <w:sz w:val="22"/>
      <w:szCs w:val="20"/>
      <w:lang w:val="en-AU"/>
    </w:rPr>
  </w:style>
  <w:style w:type="paragraph" w:styleId="Heading6">
    <w:name w:val="heading 6"/>
    <w:basedOn w:val="Normal"/>
    <w:next w:val="Normal"/>
    <w:qFormat/>
    <w:pPr>
      <w:tabs>
        <w:tab w:val="left" w:pos="-720"/>
      </w:tabs>
      <w:spacing w:before="240" w:after="60"/>
      <w:outlineLvl w:val="5"/>
    </w:pPr>
    <w:rPr>
      <w:rFonts w:ascii="Arial" w:hAnsi="Arial"/>
      <w:i/>
      <w:sz w:val="22"/>
      <w:szCs w:val="20"/>
      <w:lang w:val="en-AU"/>
    </w:rPr>
  </w:style>
  <w:style w:type="paragraph" w:styleId="Heading7">
    <w:name w:val="heading 7"/>
    <w:basedOn w:val="Normal"/>
    <w:next w:val="Normal"/>
    <w:qFormat/>
    <w:pPr>
      <w:tabs>
        <w:tab w:val="left" w:pos="-720"/>
      </w:tabs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qFormat/>
    <w:pPr>
      <w:tabs>
        <w:tab w:val="left" w:pos="-720"/>
      </w:tabs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qFormat/>
    <w:pPr>
      <w:tabs>
        <w:tab w:val="left" w:pos="-720"/>
      </w:tabs>
      <w:spacing w:before="240" w:after="60"/>
      <w:outlineLvl w:val="8"/>
    </w:pPr>
    <w:rPr>
      <w:rFonts w:ascii="Arial" w:hAnsi="Arial"/>
      <w:i/>
      <w:sz w:val="18"/>
      <w:szCs w:val="20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tabs>
        <w:tab w:val="left" w:pos="-720"/>
      </w:tabs>
      <w:jc w:val="both"/>
    </w:pPr>
    <w:rPr>
      <w:rFonts w:ascii="Arial" w:hAnsi="Arial"/>
      <w:sz w:val="22"/>
      <w:szCs w:val="20"/>
      <w:lang w:val="en-AU"/>
    </w:rPr>
  </w:style>
  <w:style w:type="paragraph" w:customStyle="1" w:styleId="Title0">
    <w:name w:val="Title 0"/>
    <w:basedOn w:val="Normal"/>
    <w:pPr>
      <w:tabs>
        <w:tab w:val="left" w:pos="-720"/>
      </w:tabs>
      <w:jc w:val="center"/>
    </w:pPr>
    <w:rPr>
      <w:rFonts w:ascii="Arial" w:hAnsi="Arial"/>
      <w:sz w:val="32"/>
      <w:szCs w:val="20"/>
      <w:lang w:val="en-AU"/>
    </w:rPr>
  </w:style>
  <w:style w:type="paragraph" w:customStyle="1" w:styleId="Title2">
    <w:name w:val="Title 2"/>
    <w:basedOn w:val="Normal"/>
    <w:pPr>
      <w:tabs>
        <w:tab w:val="left" w:pos="-720"/>
      </w:tabs>
      <w:spacing w:before="240"/>
    </w:pPr>
    <w:rPr>
      <w:rFonts w:ascii="Arial" w:hAnsi="Arial"/>
      <w:b/>
      <w:szCs w:val="20"/>
      <w:lang w:val="en-AU"/>
    </w:rPr>
  </w:style>
  <w:style w:type="paragraph" w:customStyle="1" w:styleId="GapNormal">
    <w:name w:val="Gap + Normal"/>
    <w:basedOn w:val="Normal"/>
    <w:pPr>
      <w:tabs>
        <w:tab w:val="left" w:pos="-720"/>
      </w:tabs>
      <w:spacing w:before="100"/>
    </w:pPr>
    <w:rPr>
      <w:rFonts w:ascii="Arial" w:hAnsi="Arial"/>
      <w:sz w:val="22"/>
      <w:szCs w:val="20"/>
      <w:lang w:val="en-AU"/>
    </w:rPr>
  </w:style>
  <w:style w:type="paragraph" w:customStyle="1" w:styleId="Title1">
    <w:name w:val="Title 1"/>
    <w:basedOn w:val="Normal"/>
    <w:pPr>
      <w:tabs>
        <w:tab w:val="left" w:pos="-720"/>
      </w:tabs>
      <w:spacing w:before="160"/>
    </w:pPr>
    <w:rPr>
      <w:rFonts w:ascii="Arial" w:hAnsi="Arial"/>
      <w:b/>
      <w:sz w:val="28"/>
      <w:szCs w:val="20"/>
      <w:lang w:val="en-AU"/>
    </w:rPr>
  </w:style>
  <w:style w:type="paragraph" w:styleId="BodyTextIndent">
    <w:name w:val="Body Text Indent"/>
    <w:basedOn w:val="Normal"/>
    <w:pPr>
      <w:tabs>
        <w:tab w:val="left" w:pos="-720"/>
      </w:tabs>
      <w:spacing w:before="60"/>
      <w:ind w:left="284"/>
    </w:pPr>
    <w:rPr>
      <w:rFonts w:ascii="Arial" w:hAnsi="Arial"/>
      <w:sz w:val="22"/>
      <w:szCs w:val="20"/>
      <w:lang w:val="en-AU"/>
    </w:rPr>
  </w:style>
  <w:style w:type="paragraph" w:customStyle="1" w:styleId="Code">
    <w:name w:val="Code"/>
    <w:basedOn w:val="Normal"/>
    <w:pPr>
      <w:tabs>
        <w:tab w:val="left" w:pos="-720"/>
        <w:tab w:val="left" w:pos="568"/>
        <w:tab w:val="left" w:pos="993"/>
        <w:tab w:val="left" w:pos="1418"/>
        <w:tab w:val="left" w:pos="1843"/>
        <w:tab w:val="left" w:pos="5103"/>
      </w:tabs>
      <w:spacing w:before="80"/>
    </w:pPr>
    <w:rPr>
      <w:rFonts w:ascii="Courier New" w:hAnsi="Courier New"/>
      <w:sz w:val="22"/>
      <w:szCs w:val="20"/>
      <w:lang w:val="en-AU"/>
    </w:rPr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tabs>
        <w:tab w:val="left" w:pos="-720"/>
      </w:tabs>
      <w:jc w:val="right"/>
    </w:pPr>
    <w:rPr>
      <w:rFonts w:ascii="Arial" w:hAnsi="Arial"/>
      <w:sz w:val="22"/>
      <w:szCs w:val="20"/>
      <w:lang w:val="en-AU"/>
    </w:rPr>
  </w:style>
  <w:style w:type="paragraph" w:customStyle="1" w:styleId="Criteria">
    <w:name w:val="Criteria"/>
    <w:basedOn w:val="Normal"/>
    <w:pPr>
      <w:spacing w:after="360"/>
      <w:ind w:right="2267"/>
    </w:pPr>
    <w:rPr>
      <w:rFonts w:ascii="Arial" w:hAnsi="Arial"/>
      <w:sz w:val="22"/>
      <w:szCs w:val="20"/>
      <w:lang w:val="en-AU"/>
    </w:rPr>
  </w:style>
  <w:style w:type="character" w:customStyle="1" w:styleId="Hidden">
    <w:name w:val="Hidden"/>
    <w:rsid w:val="00D51448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CC36D9DFAF854E8521FD051B5F9C7C" ma:contentTypeVersion="16" ma:contentTypeDescription="Create a new document." ma:contentTypeScope="" ma:versionID="7cae6c979d2a24afa422fe71ffe8beef">
  <xsd:schema xmlns:xsd="http://www.w3.org/2001/XMLSchema" xmlns:xs="http://www.w3.org/2001/XMLSchema" xmlns:p="http://schemas.microsoft.com/office/2006/metadata/properties" xmlns:ns1="http://schemas.microsoft.com/sharepoint/v3" xmlns:ns3="cad6d774-cb35-4934-b466-011244b0f32d" xmlns:ns4="959697a2-76c9-4a2a-887b-21c0741e5d11" targetNamespace="http://schemas.microsoft.com/office/2006/metadata/properties" ma:root="true" ma:fieldsID="2a6d33d13956d1999c23c39af7caa73c" ns1:_="" ns3:_="" ns4:_="">
    <xsd:import namespace="http://schemas.microsoft.com/sharepoint/v3"/>
    <xsd:import namespace="cad6d774-cb35-4934-b466-011244b0f32d"/>
    <xsd:import namespace="959697a2-76c9-4a2a-887b-21c0741e5d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d6d774-cb35-4934-b466-011244b0f3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9697a2-76c9-4a2a-887b-21c0741e5d11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7055C3A-0BCB-4976-9FB5-92DF28C15B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d6d774-cb35-4934-b466-011244b0f32d"/>
    <ds:schemaRef ds:uri="959697a2-76c9-4a2a-887b-21c0741e5d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B5CDD-A8A9-46A2-911E-6C4A76695A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6B057D-8843-4CD7-AAF8-A88715E8ABE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Write a program which gives the insurance premium to  be paid each year on a life insurance policy under these rules:</vt:lpstr>
    </vt:vector>
  </TitlesOfParts>
  <Company>UMA</Company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a program which gives the insurance premium to  be paid each year on a life insurance policy under these rules:</dc:title>
  <dc:subject/>
  <dc:creator>Gancho Ganchev</dc:creator>
  <cp:keywords/>
  <cp:lastModifiedBy>Gancho Ganchev</cp:lastModifiedBy>
  <cp:revision>2</cp:revision>
  <cp:lastPrinted>2001-11-29T01:05:00Z</cp:lastPrinted>
  <dcterms:created xsi:type="dcterms:W3CDTF">2022-04-20T19:13:00Z</dcterms:created>
  <dcterms:modified xsi:type="dcterms:W3CDTF">2022-04-20T19:13:00Z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0x0101003DCC36D9DFAF854E8521FD051B5F9C7C</vt:lpwstr>
  </property>
</Properties>
</file>