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6108" w14:textId="77777777" w:rsidR="009846F1" w:rsidRDefault="009846F1">
      <w:pPr>
        <w:jc w:val="center"/>
        <w:rPr>
          <w:b/>
          <w:sz w:val="28"/>
          <w:szCs w:val="28"/>
        </w:rPr>
      </w:pPr>
      <w:r>
        <w:rPr>
          <w:b/>
          <w:sz w:val="28"/>
          <w:szCs w:val="28"/>
        </w:rPr>
        <w:t xml:space="preserve">CS 170 </w:t>
      </w:r>
      <w:r w:rsidR="001A1724">
        <w:rPr>
          <w:b/>
          <w:sz w:val="28"/>
          <w:szCs w:val="28"/>
        </w:rPr>
        <w:t>Language C++</w:t>
      </w:r>
      <w:r w:rsidR="003E434B">
        <w:rPr>
          <w:b/>
          <w:sz w:val="28"/>
          <w:szCs w:val="28"/>
        </w:rPr>
        <w:t xml:space="preserve"> Section 7</w:t>
      </w:r>
      <w:r w:rsidR="00DE0E14">
        <w:rPr>
          <w:b/>
          <w:sz w:val="28"/>
          <w:szCs w:val="28"/>
        </w:rPr>
        <w:t>1</w:t>
      </w:r>
    </w:p>
    <w:p w14:paraId="07014EC5" w14:textId="17C9A49F" w:rsidR="009846F1" w:rsidRDefault="009846F1">
      <w:pPr>
        <w:jc w:val="center"/>
        <w:rPr>
          <w:b/>
          <w:sz w:val="28"/>
          <w:szCs w:val="28"/>
        </w:rPr>
      </w:pPr>
      <w:r>
        <w:rPr>
          <w:b/>
          <w:sz w:val="28"/>
          <w:szCs w:val="28"/>
        </w:rPr>
        <w:t>Cours</w:t>
      </w:r>
      <w:r w:rsidR="002976D9">
        <w:rPr>
          <w:b/>
          <w:sz w:val="28"/>
          <w:szCs w:val="28"/>
        </w:rPr>
        <w:t>e Syllabus, Spring Semester 20</w:t>
      </w:r>
      <w:r w:rsidR="003E434B">
        <w:rPr>
          <w:b/>
          <w:sz w:val="28"/>
          <w:szCs w:val="28"/>
        </w:rPr>
        <w:t>2</w:t>
      </w:r>
      <w:r w:rsidR="008002E7">
        <w:rPr>
          <w:b/>
          <w:sz w:val="28"/>
          <w:szCs w:val="28"/>
        </w:rPr>
        <w:t>2</w:t>
      </w:r>
    </w:p>
    <w:p w14:paraId="58378D64" w14:textId="77777777" w:rsidR="009846F1" w:rsidRDefault="009846F1">
      <w:pPr>
        <w:jc w:val="center"/>
        <w:rPr>
          <w:b/>
          <w:bCs/>
          <w:sz w:val="20"/>
        </w:rPr>
      </w:pPr>
    </w:p>
    <w:p w14:paraId="66382D83" w14:textId="24B681FA" w:rsidR="009846F1" w:rsidRDefault="009846F1">
      <w:pPr>
        <w:rPr>
          <w:sz w:val="20"/>
        </w:rPr>
      </w:pPr>
      <w:r>
        <w:rPr>
          <w:b/>
          <w:bCs/>
          <w:sz w:val="20"/>
        </w:rPr>
        <w:t>Time and Venue:</w:t>
      </w:r>
      <w:r>
        <w:rPr>
          <w:sz w:val="20"/>
        </w:rPr>
        <w:t xml:space="preserve">  </w:t>
      </w:r>
      <w:r>
        <w:rPr>
          <w:sz w:val="20"/>
        </w:rPr>
        <w:tab/>
      </w:r>
      <w:r w:rsidR="00BC4C8B">
        <w:rPr>
          <w:sz w:val="20"/>
        </w:rPr>
        <w:t>TF</w:t>
      </w:r>
      <w:r w:rsidR="007161C3">
        <w:rPr>
          <w:sz w:val="20"/>
        </w:rPr>
        <w:t xml:space="preserve"> </w:t>
      </w:r>
      <w:r w:rsidR="00F8664E">
        <w:rPr>
          <w:sz w:val="20"/>
        </w:rPr>
        <w:t>5:30 to 7:10</w:t>
      </w:r>
      <w:r w:rsidR="006876D4">
        <w:rPr>
          <w:sz w:val="20"/>
        </w:rPr>
        <w:t xml:space="preserve"> in room HI 031</w:t>
      </w:r>
    </w:p>
    <w:p w14:paraId="1436E1EB" w14:textId="77777777" w:rsidR="009846F1" w:rsidRDefault="009846F1">
      <w:pPr>
        <w:rPr>
          <w:sz w:val="20"/>
        </w:rPr>
      </w:pPr>
      <w:r>
        <w:rPr>
          <w:b/>
          <w:bCs/>
          <w:sz w:val="20"/>
        </w:rPr>
        <w:t>Credits:</w:t>
      </w:r>
      <w:r>
        <w:rPr>
          <w:sz w:val="20"/>
        </w:rPr>
        <w:tab/>
      </w:r>
      <w:r>
        <w:rPr>
          <w:sz w:val="20"/>
        </w:rPr>
        <w:tab/>
        <w:t xml:space="preserve">4 required CS credits </w:t>
      </w:r>
    </w:p>
    <w:p w14:paraId="1885BA5B" w14:textId="77777777" w:rsidR="009846F1" w:rsidRDefault="009846F1">
      <w:pPr>
        <w:ind w:left="2160" w:hanging="2160"/>
        <w:rPr>
          <w:bCs/>
          <w:sz w:val="20"/>
        </w:rPr>
      </w:pPr>
      <w:r>
        <w:rPr>
          <w:b/>
          <w:bCs/>
          <w:sz w:val="20"/>
        </w:rPr>
        <w:t>Prerequisites:</w:t>
      </w:r>
      <w:r>
        <w:rPr>
          <w:b/>
          <w:bCs/>
          <w:sz w:val="20"/>
        </w:rPr>
        <w:tab/>
      </w:r>
      <w:r>
        <w:rPr>
          <w:bCs/>
          <w:sz w:val="20"/>
        </w:rPr>
        <w:t xml:space="preserve">CS 140 </w:t>
      </w:r>
      <w:r w:rsidR="00DF6F85">
        <w:rPr>
          <w:bCs/>
          <w:sz w:val="20"/>
        </w:rPr>
        <w:t>with a grade of (C) or better</w:t>
      </w:r>
    </w:p>
    <w:p w14:paraId="5D4B018F" w14:textId="77777777" w:rsidR="00D55418" w:rsidRDefault="009846F1">
      <w:pPr>
        <w:pStyle w:val="NormalWeb"/>
        <w:spacing w:before="0" w:after="0"/>
        <w:rPr>
          <w:rFonts w:ascii="Century Schoolbook" w:hAnsi="Century Schoolbook"/>
          <w:bCs/>
          <w:sz w:val="20"/>
          <w:szCs w:val="20"/>
        </w:rPr>
      </w:pPr>
      <w:r>
        <w:rPr>
          <w:rFonts w:ascii="Century Schoolbook" w:hAnsi="Century Schoolbook"/>
          <w:b/>
          <w:bCs/>
          <w:sz w:val="20"/>
          <w:szCs w:val="20"/>
        </w:rPr>
        <w:t>Instructo</w:t>
      </w:r>
      <w:r w:rsidR="00BC4C8B">
        <w:rPr>
          <w:rFonts w:ascii="Century Schoolbook" w:hAnsi="Century Schoolbook"/>
          <w:b/>
          <w:bCs/>
          <w:sz w:val="20"/>
          <w:szCs w:val="20"/>
        </w:rPr>
        <w:t>r</w:t>
      </w:r>
      <w:r>
        <w:rPr>
          <w:rFonts w:ascii="Century Schoolbook" w:hAnsi="Century Schoolbook"/>
          <w:b/>
          <w:bCs/>
          <w:sz w:val="20"/>
          <w:szCs w:val="20"/>
        </w:rPr>
        <w:t>:</w:t>
      </w:r>
      <w:r>
        <w:rPr>
          <w:rFonts w:ascii="Century Schoolbook" w:hAnsi="Century Schoolbook"/>
          <w:b/>
          <w:bCs/>
          <w:sz w:val="20"/>
          <w:szCs w:val="20"/>
        </w:rPr>
        <w:tab/>
      </w:r>
      <w:r>
        <w:rPr>
          <w:rFonts w:ascii="Century Schoolbook" w:hAnsi="Century Schoolbook"/>
          <w:b/>
          <w:bCs/>
          <w:sz w:val="20"/>
          <w:szCs w:val="20"/>
        </w:rPr>
        <w:tab/>
      </w:r>
      <w:r w:rsidR="00D55418">
        <w:rPr>
          <w:rFonts w:ascii="Century Schoolbook" w:hAnsi="Century Schoolbook"/>
          <w:bCs/>
          <w:sz w:val="20"/>
          <w:szCs w:val="20"/>
        </w:rPr>
        <w:t>Dr. Gancho Ganchev, Office: HI 039G</w:t>
      </w:r>
    </w:p>
    <w:p w14:paraId="2187B640" w14:textId="77777777" w:rsidR="00C84185" w:rsidRDefault="00D55418" w:rsidP="00D55418">
      <w:pPr>
        <w:pStyle w:val="NormalWeb"/>
        <w:spacing w:before="0" w:after="0"/>
        <w:ind w:left="1440" w:firstLine="720"/>
        <w:rPr>
          <w:rFonts w:ascii="Century Schoolbook" w:hAnsi="Century Schoolbook" w:cs="Calibri"/>
          <w:sz w:val="20"/>
          <w:szCs w:val="20"/>
        </w:rPr>
      </w:pPr>
      <w:r>
        <w:rPr>
          <w:rFonts w:ascii="Century Schoolbook" w:hAnsi="Century Schoolbook"/>
          <w:bCs/>
          <w:sz w:val="20"/>
          <w:szCs w:val="20"/>
        </w:rPr>
        <w:t>TF 3:15 – 5:30 pm, W 6:30-7:00 pm</w:t>
      </w:r>
      <w:r w:rsidRPr="00DE0E14">
        <w:rPr>
          <w:rFonts w:ascii="Century Schoolbook" w:hAnsi="Century Schoolbook" w:cs="Calibri"/>
          <w:sz w:val="20"/>
          <w:szCs w:val="20"/>
        </w:rPr>
        <w:t xml:space="preserve"> </w:t>
      </w:r>
    </w:p>
    <w:p w14:paraId="6E676CEB" w14:textId="77777777" w:rsidR="00D55418" w:rsidRDefault="00C84185" w:rsidP="00D55418">
      <w:pPr>
        <w:pStyle w:val="NormalWeb"/>
        <w:spacing w:before="0" w:after="0"/>
        <w:ind w:left="1440" w:firstLine="720"/>
        <w:rPr>
          <w:rFonts w:ascii="Century Schoolbook" w:hAnsi="Century Schoolbook"/>
          <w:bCs/>
          <w:sz w:val="20"/>
          <w:szCs w:val="20"/>
        </w:rPr>
      </w:pPr>
      <w:r>
        <w:rPr>
          <w:rFonts w:ascii="Century Schoolbook" w:hAnsi="Century Schoolbook" w:cs="Calibri"/>
          <w:sz w:val="20"/>
          <w:szCs w:val="20"/>
        </w:rPr>
        <w:t>WebEx:   wcsu.webex.com/meet/</w:t>
      </w:r>
      <w:proofErr w:type="spellStart"/>
      <w:r>
        <w:rPr>
          <w:rFonts w:ascii="Century Schoolbook" w:hAnsi="Century Schoolbook" w:cs="Calibri"/>
          <w:sz w:val="20"/>
          <w:szCs w:val="20"/>
        </w:rPr>
        <w:t>ganchevg</w:t>
      </w:r>
      <w:proofErr w:type="spellEnd"/>
      <w:r w:rsidR="00D55418">
        <w:rPr>
          <w:rFonts w:ascii="Century Schoolbook" w:hAnsi="Century Schoolbook" w:cs="Calibri"/>
          <w:sz w:val="20"/>
          <w:szCs w:val="20"/>
        </w:rPr>
        <w:t xml:space="preserve">     </w:t>
      </w:r>
    </w:p>
    <w:p w14:paraId="10CA7201" w14:textId="77777777" w:rsidR="00D55418" w:rsidRDefault="00D55418" w:rsidP="00D55418">
      <w:pPr>
        <w:pStyle w:val="NormalWeb"/>
        <w:spacing w:before="0" w:after="0"/>
        <w:ind w:left="1440" w:firstLine="720"/>
        <w:rPr>
          <w:rFonts w:ascii="Century Schoolbook" w:hAnsi="Century Schoolbook"/>
          <w:bCs/>
          <w:sz w:val="20"/>
          <w:szCs w:val="20"/>
        </w:rPr>
      </w:pPr>
      <w:r>
        <w:rPr>
          <w:rFonts w:ascii="Century Schoolbook" w:hAnsi="Century Schoolbook"/>
          <w:bCs/>
          <w:sz w:val="20"/>
          <w:szCs w:val="20"/>
        </w:rPr>
        <w:t xml:space="preserve">Phone: (203) 837-9349                                                             </w:t>
      </w:r>
    </w:p>
    <w:p w14:paraId="418442F1" w14:textId="77777777" w:rsidR="00D55418" w:rsidRDefault="00D55418" w:rsidP="00D55418">
      <w:pPr>
        <w:pStyle w:val="NormalWeb"/>
        <w:spacing w:before="0" w:after="0"/>
        <w:ind w:left="1440" w:firstLine="720"/>
        <w:rPr>
          <w:rFonts w:ascii="Century Schoolbook" w:hAnsi="Century Schoolbook"/>
          <w:bCs/>
          <w:sz w:val="20"/>
          <w:szCs w:val="20"/>
        </w:rPr>
      </w:pPr>
      <w:r>
        <w:rPr>
          <w:rFonts w:ascii="Century Schoolbook" w:hAnsi="Century Schoolbook"/>
          <w:bCs/>
          <w:sz w:val="20"/>
          <w:szCs w:val="20"/>
        </w:rPr>
        <w:t xml:space="preserve">Email: </w:t>
      </w:r>
      <w:hyperlink r:id="rId10" w:history="1">
        <w:r w:rsidRPr="00714CF7">
          <w:rPr>
            <w:rStyle w:val="Hyperlink"/>
          </w:rPr>
          <w:t>ganchevg@wcsu.edu</w:t>
        </w:r>
      </w:hyperlink>
      <w:r w:rsidRPr="00714CF7">
        <w:rPr>
          <w:rStyle w:val="Hyperlink"/>
        </w:rPr>
        <w:t xml:space="preserve">   </w:t>
      </w:r>
      <w:r>
        <w:rPr>
          <w:rFonts w:ascii="Century Schoolbook" w:hAnsi="Century Schoolbook"/>
          <w:bCs/>
          <w:sz w:val="20"/>
          <w:szCs w:val="20"/>
        </w:rPr>
        <w:t xml:space="preserve">                                                   </w:t>
      </w:r>
    </w:p>
    <w:p w14:paraId="0A08E255" w14:textId="77777777" w:rsidR="009846F1" w:rsidRDefault="00714CF7">
      <w:pPr>
        <w:pStyle w:val="NormalWeb"/>
        <w:spacing w:before="0" w:after="0"/>
        <w:rPr>
          <w:rFonts w:ascii="Century Schoolbook" w:hAnsi="Century Schoolbook"/>
          <w:bCs/>
          <w:sz w:val="20"/>
          <w:szCs w:val="20"/>
        </w:rPr>
      </w:pPr>
      <w:r>
        <w:rPr>
          <w:rFonts w:ascii="Century Schoolbook" w:hAnsi="Century Schoolbook"/>
          <w:bCs/>
          <w:sz w:val="20"/>
          <w:szCs w:val="20"/>
        </w:rPr>
        <w:t xml:space="preserve">              </w:t>
      </w:r>
      <w:r w:rsidR="00621E6C">
        <w:rPr>
          <w:rFonts w:ascii="Century Schoolbook" w:hAnsi="Century Schoolbook"/>
          <w:bCs/>
          <w:sz w:val="20"/>
          <w:szCs w:val="20"/>
        </w:rPr>
        <w:t xml:space="preserve">                          </w:t>
      </w:r>
      <w:r w:rsidR="00DE0E14">
        <w:rPr>
          <w:rFonts w:ascii="Century Schoolbook" w:hAnsi="Century Schoolbook"/>
          <w:bCs/>
          <w:sz w:val="20"/>
          <w:szCs w:val="20"/>
        </w:rPr>
        <w:t xml:space="preserve"> </w:t>
      </w:r>
    </w:p>
    <w:p w14:paraId="11DF94FF" w14:textId="77777777" w:rsidR="009846F1" w:rsidRDefault="009846F1">
      <w:pPr>
        <w:pStyle w:val="NormalWeb"/>
        <w:spacing w:line="120" w:lineRule="auto"/>
        <w:rPr>
          <w:b/>
          <w:bCs/>
          <w:sz w:val="20"/>
          <w:szCs w:val="20"/>
        </w:rPr>
      </w:pPr>
      <w:r>
        <w:rPr>
          <w:b/>
          <w:bCs/>
          <w:sz w:val="20"/>
          <w:szCs w:val="20"/>
        </w:rPr>
        <w:t xml:space="preserve">Description: </w:t>
      </w:r>
    </w:p>
    <w:p w14:paraId="4963C45E" w14:textId="77777777" w:rsidR="009846F1" w:rsidRDefault="003A1D1A" w:rsidP="003E434B">
      <w:pPr>
        <w:tabs>
          <w:tab w:val="left" w:pos="8010"/>
        </w:tabs>
        <w:ind w:left="720"/>
        <w:rPr>
          <w:sz w:val="20"/>
        </w:rPr>
      </w:pPr>
      <w:r w:rsidRPr="003A1D1A">
        <w:rPr>
          <w:sz w:val="20"/>
        </w:rPr>
        <w:t xml:space="preserve">An in-depth introduction to a modern programming language (C++) and its use in constructing programs that solve a variety of problems. Students entering the course should be familiar with fundamental programming techniques in another language, including using variables and data types, branching, looping, and one-dimensional data collections. These topics will be reviewed and extended </w:t>
      </w:r>
      <w:proofErr w:type="gramStart"/>
      <w:r w:rsidRPr="003A1D1A">
        <w:rPr>
          <w:sz w:val="20"/>
        </w:rPr>
        <w:t>with regard to</w:t>
      </w:r>
      <w:proofErr w:type="gramEnd"/>
      <w:r w:rsidRPr="003A1D1A">
        <w:rPr>
          <w:sz w:val="20"/>
        </w:rPr>
        <w:t xml:space="preserve"> the language C++. Other topics covered in the course include streams, files, pointers, dynamic memory allocation, scoping, argument passing mechanisms, functions as arguments, function and operator overloading, template functions, recursion, classes and other user-defined data types, vectors, multidimensional arrays, strings and C-strings. The software development process is emphasized. The course will include a </w:t>
      </w:r>
      <w:r w:rsidRPr="003E434B">
        <w:rPr>
          <w:sz w:val="20"/>
          <w:u w:val="single"/>
        </w:rPr>
        <w:t>significant amount of project work</w:t>
      </w:r>
      <w:r w:rsidR="003E434B" w:rsidRPr="003E434B">
        <w:rPr>
          <w:sz w:val="20"/>
          <w:u w:val="single"/>
        </w:rPr>
        <w:t xml:space="preserve"> with relatively short deadlines</w:t>
      </w:r>
      <w:r w:rsidR="003E434B" w:rsidRPr="003E434B">
        <w:rPr>
          <w:sz w:val="20"/>
        </w:rPr>
        <w:t xml:space="preserve">. </w:t>
      </w:r>
      <w:r w:rsidR="003E434B">
        <w:rPr>
          <w:sz w:val="20"/>
        </w:rPr>
        <w:t xml:space="preserve">Please plan </w:t>
      </w:r>
      <w:proofErr w:type="gramStart"/>
      <w:r w:rsidR="003E434B">
        <w:rPr>
          <w:sz w:val="20"/>
        </w:rPr>
        <w:t>sufficient</w:t>
      </w:r>
      <w:proofErr w:type="gramEnd"/>
      <w:r w:rsidR="003E434B">
        <w:rPr>
          <w:sz w:val="20"/>
        </w:rPr>
        <w:t xml:space="preserve"> time for regular independent work, at least twice as much as the time for scheduled class sessions per week, every week</w:t>
      </w:r>
      <w:r w:rsidR="00FD6FA3">
        <w:rPr>
          <w:sz w:val="20"/>
        </w:rPr>
        <w:t>.</w:t>
      </w:r>
    </w:p>
    <w:p w14:paraId="137119CD" w14:textId="77777777" w:rsidR="009846F1" w:rsidRDefault="009846F1">
      <w:pPr>
        <w:ind w:left="720"/>
        <w:rPr>
          <w:sz w:val="20"/>
        </w:rPr>
      </w:pPr>
    </w:p>
    <w:p w14:paraId="74F7842B" w14:textId="77777777" w:rsidR="009846F1" w:rsidRDefault="009846F1">
      <w:pPr>
        <w:rPr>
          <w:b/>
          <w:sz w:val="20"/>
        </w:rPr>
      </w:pPr>
      <w:r>
        <w:rPr>
          <w:b/>
          <w:sz w:val="20"/>
        </w:rPr>
        <w:t>Resources:</w:t>
      </w:r>
    </w:p>
    <w:p w14:paraId="56965663" w14:textId="77777777" w:rsidR="009846F1" w:rsidRDefault="009846F1">
      <w:pPr>
        <w:pStyle w:val="BodyText"/>
        <w:ind w:left="720"/>
        <w:rPr>
          <w:sz w:val="20"/>
        </w:rPr>
      </w:pPr>
      <w:r>
        <w:rPr>
          <w:sz w:val="20"/>
          <w:u w:val="single"/>
        </w:rPr>
        <w:t>Required Textbook:</w:t>
      </w:r>
      <w:r>
        <w:rPr>
          <w:sz w:val="20"/>
        </w:rPr>
        <w:t xml:space="preserve"> </w:t>
      </w:r>
    </w:p>
    <w:p w14:paraId="607CFC0A" w14:textId="77777777" w:rsidR="009846F1" w:rsidRDefault="009846F1">
      <w:pPr>
        <w:tabs>
          <w:tab w:val="left" w:pos="1080"/>
          <w:tab w:val="left" w:pos="2268"/>
        </w:tabs>
        <w:spacing w:line="240" w:lineRule="exact"/>
        <w:ind w:left="1080" w:hanging="360"/>
        <w:rPr>
          <w:sz w:val="20"/>
        </w:rPr>
      </w:pPr>
      <w:r>
        <w:rPr>
          <w:sz w:val="20"/>
        </w:rPr>
        <w:t xml:space="preserve">[1] </w:t>
      </w:r>
      <w:r>
        <w:rPr>
          <w:i/>
          <w:sz w:val="20"/>
        </w:rPr>
        <w:t xml:space="preserve">Big C++ </w:t>
      </w:r>
      <w:r>
        <w:rPr>
          <w:sz w:val="20"/>
        </w:rPr>
        <w:t xml:space="preserve">by Cay </w:t>
      </w:r>
      <w:proofErr w:type="spellStart"/>
      <w:r>
        <w:rPr>
          <w:sz w:val="20"/>
        </w:rPr>
        <w:t>Horstmann</w:t>
      </w:r>
      <w:proofErr w:type="spellEnd"/>
      <w:r>
        <w:rPr>
          <w:sz w:val="20"/>
        </w:rPr>
        <w:t xml:space="preserve"> and Timothy Budd, Wiley</w:t>
      </w:r>
      <w:r w:rsidR="00146C66">
        <w:rPr>
          <w:sz w:val="20"/>
        </w:rPr>
        <w:t xml:space="preserve"> 2017</w:t>
      </w:r>
      <w:r>
        <w:rPr>
          <w:sz w:val="20"/>
        </w:rPr>
        <w:t xml:space="preserve">, ISBN </w:t>
      </w:r>
      <w:r w:rsidR="00146C66" w:rsidRPr="00146C66">
        <w:rPr>
          <w:sz w:val="20"/>
        </w:rPr>
        <w:t>978-1-119-40297-8</w:t>
      </w:r>
    </w:p>
    <w:p w14:paraId="35DDF0F0" w14:textId="77777777" w:rsidR="009846F1" w:rsidRDefault="009846F1" w:rsidP="002976D9">
      <w:pPr>
        <w:numPr>
          <w:ilvl w:val="0"/>
          <w:numId w:val="5"/>
        </w:numPr>
        <w:tabs>
          <w:tab w:val="left" w:pos="1080"/>
          <w:tab w:val="left" w:pos="1440"/>
        </w:tabs>
        <w:spacing w:line="240" w:lineRule="exact"/>
        <w:rPr>
          <w:sz w:val="20"/>
        </w:rPr>
      </w:pPr>
      <w:r>
        <w:rPr>
          <w:sz w:val="20"/>
        </w:rPr>
        <w:t>In this course we will use the first 1</w:t>
      </w:r>
      <w:r w:rsidR="00DF6F85">
        <w:rPr>
          <w:sz w:val="20"/>
        </w:rPr>
        <w:t>1</w:t>
      </w:r>
      <w:r>
        <w:rPr>
          <w:sz w:val="20"/>
        </w:rPr>
        <w:t xml:space="preserve"> chapters of the book. The remaining chapters will be used in CS </w:t>
      </w:r>
      <w:r w:rsidR="005A4415">
        <w:rPr>
          <w:sz w:val="20"/>
        </w:rPr>
        <w:t>221</w:t>
      </w:r>
      <w:r>
        <w:rPr>
          <w:sz w:val="20"/>
        </w:rPr>
        <w:t>.</w:t>
      </w:r>
    </w:p>
    <w:p w14:paraId="1E70F0D8" w14:textId="77777777" w:rsidR="003E434B" w:rsidRDefault="003E434B" w:rsidP="003E434B">
      <w:pPr>
        <w:pStyle w:val="BodyText"/>
        <w:ind w:left="720"/>
        <w:rPr>
          <w:sz w:val="20"/>
        </w:rPr>
      </w:pPr>
      <w:r>
        <w:rPr>
          <w:sz w:val="20"/>
          <w:u w:val="single"/>
        </w:rPr>
        <w:t>Class notes and additional course materials</w:t>
      </w:r>
      <w:r>
        <w:rPr>
          <w:sz w:val="20"/>
        </w:rPr>
        <w:t xml:space="preserve"> will be posted on the N: drive in the folder N:/Class/GanchevG/CS170</w:t>
      </w:r>
    </w:p>
    <w:p w14:paraId="6DD45726" w14:textId="77777777" w:rsidR="009846F1" w:rsidRDefault="009846F1">
      <w:pPr>
        <w:tabs>
          <w:tab w:val="left" w:pos="1080"/>
          <w:tab w:val="left" w:pos="2268"/>
        </w:tabs>
        <w:spacing w:line="240" w:lineRule="exact"/>
        <w:ind w:left="1080" w:hanging="360"/>
        <w:rPr>
          <w:sz w:val="20"/>
          <w:u w:val="single"/>
        </w:rPr>
      </w:pPr>
    </w:p>
    <w:p w14:paraId="06202DFE" w14:textId="77777777" w:rsidR="009846F1" w:rsidRDefault="009846F1">
      <w:pPr>
        <w:pStyle w:val="BodyText"/>
        <w:ind w:left="720"/>
        <w:rPr>
          <w:sz w:val="20"/>
          <w:u w:val="single"/>
        </w:rPr>
      </w:pPr>
      <w:r>
        <w:rPr>
          <w:sz w:val="20"/>
          <w:u w:val="single"/>
        </w:rPr>
        <w:t>Additional Reading</w:t>
      </w:r>
      <w:r w:rsidR="00C57B4E">
        <w:rPr>
          <w:sz w:val="20"/>
          <w:u w:val="single"/>
        </w:rPr>
        <w:t xml:space="preserve"> / Exercises</w:t>
      </w:r>
      <w:r>
        <w:rPr>
          <w:sz w:val="20"/>
          <w:u w:val="single"/>
        </w:rPr>
        <w:t>:</w:t>
      </w:r>
    </w:p>
    <w:p w14:paraId="1B910D04" w14:textId="77777777" w:rsidR="009846F1" w:rsidRDefault="009846F1">
      <w:pPr>
        <w:tabs>
          <w:tab w:val="left" w:pos="720"/>
          <w:tab w:val="left" w:pos="2268"/>
        </w:tabs>
        <w:spacing w:line="240" w:lineRule="exact"/>
        <w:rPr>
          <w:sz w:val="20"/>
        </w:rPr>
      </w:pPr>
      <w:r>
        <w:rPr>
          <w:sz w:val="20"/>
        </w:rPr>
        <w:tab/>
        <w:t>[2</w:t>
      </w:r>
      <w:proofErr w:type="gramStart"/>
      <w:r>
        <w:rPr>
          <w:sz w:val="20"/>
        </w:rPr>
        <w:t xml:space="preserve">]  </w:t>
      </w:r>
      <w:r>
        <w:rPr>
          <w:i/>
          <w:sz w:val="20"/>
        </w:rPr>
        <w:t>Absolute</w:t>
      </w:r>
      <w:proofErr w:type="gramEnd"/>
      <w:r>
        <w:rPr>
          <w:i/>
          <w:sz w:val="20"/>
        </w:rPr>
        <w:t xml:space="preserve"> C++</w:t>
      </w:r>
      <w:r>
        <w:rPr>
          <w:sz w:val="20"/>
        </w:rPr>
        <w:t xml:space="preserve"> by Walter </w:t>
      </w:r>
      <w:proofErr w:type="spellStart"/>
      <w:r>
        <w:rPr>
          <w:sz w:val="20"/>
        </w:rPr>
        <w:t>Savitch</w:t>
      </w:r>
      <w:proofErr w:type="spellEnd"/>
      <w:r w:rsidR="00DF6F85">
        <w:rPr>
          <w:sz w:val="20"/>
        </w:rPr>
        <w:t xml:space="preserve"> et al</w:t>
      </w:r>
      <w:r>
        <w:rPr>
          <w:sz w:val="20"/>
        </w:rPr>
        <w:t xml:space="preserve">, </w:t>
      </w:r>
      <w:r w:rsidR="002976D9">
        <w:rPr>
          <w:sz w:val="20"/>
        </w:rPr>
        <w:t>Pearson</w:t>
      </w:r>
      <w:r>
        <w:rPr>
          <w:sz w:val="20"/>
        </w:rPr>
        <w:t xml:space="preserve"> 20</w:t>
      </w:r>
      <w:r w:rsidR="002976D9">
        <w:rPr>
          <w:sz w:val="20"/>
        </w:rPr>
        <w:t>1</w:t>
      </w:r>
      <w:r w:rsidR="00DF6F85">
        <w:rPr>
          <w:sz w:val="20"/>
        </w:rPr>
        <w:t>6</w:t>
      </w:r>
    </w:p>
    <w:p w14:paraId="26AD1E95" w14:textId="77777777" w:rsidR="009846F1" w:rsidRDefault="009846F1">
      <w:pPr>
        <w:tabs>
          <w:tab w:val="left" w:pos="720"/>
          <w:tab w:val="left" w:pos="2268"/>
        </w:tabs>
        <w:spacing w:line="240" w:lineRule="exact"/>
        <w:rPr>
          <w:sz w:val="20"/>
        </w:rPr>
      </w:pPr>
      <w:r>
        <w:rPr>
          <w:sz w:val="20"/>
        </w:rPr>
        <w:tab/>
        <w:t xml:space="preserve">[3] </w:t>
      </w:r>
      <w:r>
        <w:rPr>
          <w:i/>
          <w:sz w:val="20"/>
        </w:rPr>
        <w:t xml:space="preserve">C++ How to Program </w:t>
      </w:r>
      <w:r>
        <w:rPr>
          <w:sz w:val="20"/>
        </w:rPr>
        <w:t xml:space="preserve">by H. M. </w:t>
      </w:r>
      <w:proofErr w:type="spellStart"/>
      <w:r>
        <w:rPr>
          <w:sz w:val="20"/>
        </w:rPr>
        <w:t>Deitel</w:t>
      </w:r>
      <w:proofErr w:type="spellEnd"/>
      <w:r>
        <w:rPr>
          <w:sz w:val="20"/>
        </w:rPr>
        <w:t xml:space="preserve"> and P. J. </w:t>
      </w:r>
      <w:proofErr w:type="spellStart"/>
      <w:r>
        <w:rPr>
          <w:sz w:val="20"/>
        </w:rPr>
        <w:t>Deitel</w:t>
      </w:r>
      <w:proofErr w:type="spellEnd"/>
      <w:r>
        <w:rPr>
          <w:sz w:val="20"/>
        </w:rPr>
        <w:t>, P</w:t>
      </w:r>
      <w:r w:rsidR="00DF6F85">
        <w:rPr>
          <w:sz w:val="20"/>
        </w:rPr>
        <w:t>earson 2017</w:t>
      </w:r>
      <w:r>
        <w:rPr>
          <w:sz w:val="20"/>
        </w:rPr>
        <w:t>.</w:t>
      </w:r>
      <w:r>
        <w:rPr>
          <w:sz w:val="20"/>
        </w:rPr>
        <w:tab/>
      </w:r>
    </w:p>
    <w:p w14:paraId="5A7B0295" w14:textId="77777777" w:rsidR="009846F1" w:rsidRDefault="009846F1">
      <w:pPr>
        <w:tabs>
          <w:tab w:val="left" w:pos="720"/>
          <w:tab w:val="left" w:pos="2268"/>
        </w:tabs>
        <w:spacing w:line="240" w:lineRule="exact"/>
        <w:rPr>
          <w:sz w:val="20"/>
        </w:rPr>
      </w:pPr>
      <w:r>
        <w:rPr>
          <w:sz w:val="20"/>
        </w:rPr>
        <w:tab/>
        <w:t xml:space="preserve">[4] </w:t>
      </w:r>
      <w:r>
        <w:rPr>
          <w:i/>
          <w:sz w:val="20"/>
        </w:rPr>
        <w:t xml:space="preserve">Introduction to Programming with C++ </w:t>
      </w:r>
      <w:r>
        <w:rPr>
          <w:sz w:val="20"/>
        </w:rPr>
        <w:t xml:space="preserve">by Daniel Liang, </w:t>
      </w:r>
      <w:r w:rsidR="002976D9">
        <w:rPr>
          <w:sz w:val="20"/>
        </w:rPr>
        <w:t>Pearson 201</w:t>
      </w:r>
      <w:r w:rsidR="00DF6F85">
        <w:rPr>
          <w:sz w:val="20"/>
        </w:rPr>
        <w:t>4</w:t>
      </w:r>
    </w:p>
    <w:p w14:paraId="434B8446" w14:textId="77777777" w:rsidR="006876D4" w:rsidRDefault="006876D4" w:rsidP="003A1D1A">
      <w:pPr>
        <w:pStyle w:val="Default"/>
        <w:rPr>
          <w:rFonts w:ascii="Century Schoolbook" w:hAnsi="Century Schoolbook"/>
          <w:b/>
          <w:bCs/>
          <w:sz w:val="20"/>
          <w:szCs w:val="20"/>
        </w:rPr>
      </w:pPr>
    </w:p>
    <w:p w14:paraId="5A6DB067" w14:textId="08A52A11" w:rsidR="003A1D1A" w:rsidRPr="00D12C26" w:rsidRDefault="003A1D1A" w:rsidP="003A1D1A">
      <w:pPr>
        <w:pStyle w:val="Default"/>
        <w:rPr>
          <w:rFonts w:ascii="Century Schoolbook" w:hAnsi="Century Schoolbook"/>
          <w:b/>
          <w:bCs/>
          <w:sz w:val="20"/>
          <w:szCs w:val="20"/>
        </w:rPr>
      </w:pPr>
      <w:r w:rsidRPr="00D12C26">
        <w:rPr>
          <w:rFonts w:ascii="Century Schoolbook" w:hAnsi="Century Schoolbook"/>
          <w:b/>
          <w:bCs/>
          <w:sz w:val="20"/>
          <w:szCs w:val="20"/>
        </w:rPr>
        <w:t xml:space="preserve">Learning outcomes: </w:t>
      </w:r>
    </w:p>
    <w:p w14:paraId="3D15368F" w14:textId="77777777" w:rsidR="00D12C26" w:rsidRDefault="00D12C26" w:rsidP="00D12C26">
      <w:pPr>
        <w:numPr>
          <w:ilvl w:val="0"/>
          <w:numId w:val="5"/>
        </w:numPr>
        <w:suppressAutoHyphens w:val="0"/>
        <w:autoSpaceDE w:val="0"/>
        <w:autoSpaceDN w:val="0"/>
        <w:adjustRightInd w:val="0"/>
        <w:ind w:left="810"/>
        <w:rPr>
          <w:color w:val="000000"/>
          <w:sz w:val="20"/>
          <w:lang w:val="en-US" w:eastAsia="en-US"/>
        </w:rPr>
      </w:pPr>
      <w:r w:rsidRPr="00D12C26">
        <w:rPr>
          <w:color w:val="000000"/>
          <w:sz w:val="20"/>
          <w:lang w:val="en-US" w:eastAsia="en-US"/>
        </w:rPr>
        <w:t xml:space="preserve">Develop non-trivial C++ programs </w:t>
      </w:r>
    </w:p>
    <w:p w14:paraId="71DAEF4D" w14:textId="77777777" w:rsid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rFonts w:cs="Courier New"/>
          <w:color w:val="000000"/>
          <w:sz w:val="20"/>
          <w:lang w:val="en-US" w:eastAsia="en-US"/>
        </w:rPr>
        <w:t xml:space="preserve">Master the foundations of a widely used programming language, C++ </w:t>
      </w:r>
    </w:p>
    <w:p w14:paraId="771B57A1" w14:textId="77777777" w:rsid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color w:val="000000"/>
          <w:sz w:val="20"/>
          <w:lang w:val="en-US" w:eastAsia="en-US"/>
        </w:rPr>
        <w:t xml:space="preserve">Compare and contrast the object-oriented and the procedural approach of software development </w:t>
      </w:r>
    </w:p>
    <w:p w14:paraId="6EFDA2A9" w14:textId="77777777" w:rsid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color w:val="000000"/>
          <w:sz w:val="20"/>
          <w:lang w:val="en-US" w:eastAsia="en-US"/>
        </w:rPr>
        <w:t xml:space="preserve">Create iterative and recursive algorithms for solving non-trivial problems (e.g., searching, sorting, reversal). </w:t>
      </w:r>
    </w:p>
    <w:p w14:paraId="1356323F" w14:textId="77777777" w:rsidR="00D12C26" w:rsidRP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color w:val="000000"/>
          <w:sz w:val="20"/>
          <w:lang w:val="en-US" w:eastAsia="en-US"/>
        </w:rPr>
        <w:t xml:space="preserve">Efficiently use the features of the C++ programming language to implement, test, and debug algorithms for solving non-trivial problems. </w:t>
      </w:r>
    </w:p>
    <w:p w14:paraId="6CD2504F" w14:textId="77777777" w:rsidR="00535717" w:rsidRDefault="00D12C26" w:rsidP="00D12C26">
      <w:pPr>
        <w:numPr>
          <w:ilvl w:val="0"/>
          <w:numId w:val="5"/>
        </w:numPr>
        <w:suppressAutoHyphens w:val="0"/>
        <w:autoSpaceDE w:val="0"/>
        <w:autoSpaceDN w:val="0"/>
        <w:adjustRightInd w:val="0"/>
        <w:spacing w:after="39"/>
        <w:ind w:left="810"/>
        <w:rPr>
          <w:color w:val="000000"/>
          <w:sz w:val="20"/>
          <w:lang w:val="en-US" w:eastAsia="en-US"/>
        </w:rPr>
      </w:pPr>
      <w:r w:rsidRPr="00D12C26">
        <w:rPr>
          <w:color w:val="000000"/>
          <w:sz w:val="20"/>
          <w:lang w:val="en-US" w:eastAsia="en-US"/>
        </w:rPr>
        <w:t xml:space="preserve">Apply basic principles of good human-computer interaction </w:t>
      </w:r>
    </w:p>
    <w:p w14:paraId="5B5FD418" w14:textId="77777777" w:rsidR="00535717" w:rsidRDefault="00D12C26" w:rsidP="00535717">
      <w:pPr>
        <w:numPr>
          <w:ilvl w:val="0"/>
          <w:numId w:val="5"/>
        </w:numPr>
        <w:suppressAutoHyphens w:val="0"/>
        <w:autoSpaceDE w:val="0"/>
        <w:autoSpaceDN w:val="0"/>
        <w:adjustRightInd w:val="0"/>
        <w:spacing w:after="39"/>
        <w:ind w:left="810"/>
        <w:rPr>
          <w:color w:val="000000"/>
          <w:sz w:val="20"/>
          <w:lang w:val="en-US" w:eastAsia="en-US"/>
        </w:rPr>
      </w:pPr>
      <w:r w:rsidRPr="00D12C26">
        <w:rPr>
          <w:color w:val="000000"/>
          <w:sz w:val="20"/>
          <w:lang w:val="en-US" w:eastAsia="en-US"/>
        </w:rPr>
        <w:t xml:space="preserve">Test and debug programs of moderate complexity </w:t>
      </w:r>
    </w:p>
    <w:p w14:paraId="06587E0E" w14:textId="77777777" w:rsidR="00535717" w:rsidRDefault="00D12C26" w:rsidP="00535717">
      <w:pPr>
        <w:numPr>
          <w:ilvl w:val="1"/>
          <w:numId w:val="5"/>
        </w:numPr>
        <w:suppressAutoHyphens w:val="0"/>
        <w:autoSpaceDE w:val="0"/>
        <w:autoSpaceDN w:val="0"/>
        <w:adjustRightInd w:val="0"/>
        <w:spacing w:after="39"/>
        <w:ind w:left="1080"/>
        <w:rPr>
          <w:color w:val="000000"/>
          <w:sz w:val="20"/>
          <w:lang w:val="en-US" w:eastAsia="en-US"/>
        </w:rPr>
      </w:pPr>
      <w:r w:rsidRPr="00D12C26">
        <w:rPr>
          <w:rFonts w:cs="Courier New"/>
          <w:color w:val="000000"/>
          <w:sz w:val="20"/>
          <w:lang w:val="en-US" w:eastAsia="en-US"/>
        </w:rPr>
        <w:t xml:space="preserve">Apply a variety of strategies to the testing and debugging. </w:t>
      </w:r>
    </w:p>
    <w:p w14:paraId="0BE890B1" w14:textId="77777777" w:rsidR="00535717" w:rsidRDefault="00D12C26" w:rsidP="00D12C26">
      <w:pPr>
        <w:numPr>
          <w:ilvl w:val="1"/>
          <w:numId w:val="5"/>
        </w:numPr>
        <w:suppressAutoHyphens w:val="0"/>
        <w:autoSpaceDE w:val="0"/>
        <w:autoSpaceDN w:val="0"/>
        <w:adjustRightInd w:val="0"/>
        <w:spacing w:after="39"/>
        <w:ind w:left="1080"/>
        <w:rPr>
          <w:color w:val="000000"/>
          <w:sz w:val="20"/>
          <w:lang w:val="en-US" w:eastAsia="en-US"/>
        </w:rPr>
      </w:pPr>
      <w:r w:rsidRPr="00D12C26">
        <w:rPr>
          <w:color w:val="000000"/>
          <w:sz w:val="20"/>
          <w:lang w:val="en-US" w:eastAsia="en-US"/>
        </w:rPr>
        <w:t xml:space="preserve">Identify common coding errors such as buffer overflows and memory leaks and apply strategies for avoiding such errors. </w:t>
      </w:r>
    </w:p>
    <w:p w14:paraId="74039337" w14:textId="77777777" w:rsidR="00535717" w:rsidRDefault="00D12C26" w:rsidP="00D12C26">
      <w:pPr>
        <w:numPr>
          <w:ilvl w:val="1"/>
          <w:numId w:val="5"/>
        </w:numPr>
        <w:suppressAutoHyphens w:val="0"/>
        <w:autoSpaceDE w:val="0"/>
        <w:autoSpaceDN w:val="0"/>
        <w:adjustRightInd w:val="0"/>
        <w:spacing w:after="39"/>
        <w:ind w:left="1080"/>
        <w:rPr>
          <w:color w:val="000000"/>
          <w:sz w:val="20"/>
          <w:lang w:val="en-US" w:eastAsia="en-US"/>
        </w:rPr>
      </w:pPr>
      <w:r w:rsidRPr="00D12C26">
        <w:rPr>
          <w:rFonts w:cs="Courier New"/>
          <w:color w:val="000000"/>
          <w:sz w:val="20"/>
          <w:lang w:val="en-US" w:eastAsia="en-US"/>
        </w:rPr>
        <w:t xml:space="preserve">Create unit test plans for program modules. </w:t>
      </w:r>
    </w:p>
    <w:p w14:paraId="483398AB" w14:textId="77777777" w:rsidR="00D12C26" w:rsidRPr="00D12C26" w:rsidRDefault="00D12C26" w:rsidP="00535717">
      <w:pPr>
        <w:numPr>
          <w:ilvl w:val="0"/>
          <w:numId w:val="5"/>
        </w:numPr>
        <w:suppressAutoHyphens w:val="0"/>
        <w:autoSpaceDE w:val="0"/>
        <w:autoSpaceDN w:val="0"/>
        <w:adjustRightInd w:val="0"/>
        <w:spacing w:after="39"/>
        <w:ind w:left="810"/>
        <w:rPr>
          <w:color w:val="000000"/>
          <w:sz w:val="20"/>
          <w:lang w:val="en-US" w:eastAsia="en-US"/>
        </w:rPr>
      </w:pPr>
      <w:r w:rsidRPr="00D12C26">
        <w:rPr>
          <w:color w:val="000000"/>
          <w:sz w:val="20"/>
          <w:lang w:val="en-US" w:eastAsia="en-US"/>
        </w:rPr>
        <w:t xml:space="preserve">Apply consistent documentation and program style standards that contribute to the readability and maintainability of software </w:t>
      </w:r>
    </w:p>
    <w:p w14:paraId="7E74C357" w14:textId="77777777" w:rsidR="009846F1" w:rsidRDefault="009846F1">
      <w:pPr>
        <w:rPr>
          <w:bCs/>
          <w:sz w:val="20"/>
        </w:rPr>
      </w:pPr>
    </w:p>
    <w:p w14:paraId="6076DE09" w14:textId="77777777" w:rsidR="009846F1" w:rsidRDefault="009846F1">
      <w:pPr>
        <w:rPr>
          <w:bCs/>
          <w:sz w:val="20"/>
        </w:rPr>
      </w:pPr>
      <w:r>
        <w:rPr>
          <w:b/>
          <w:bCs/>
          <w:sz w:val="20"/>
        </w:rPr>
        <w:lastRenderedPageBreak/>
        <w:t>Attendance:</w:t>
      </w:r>
      <w:r>
        <w:rPr>
          <w:b/>
          <w:bCs/>
          <w:sz w:val="20"/>
        </w:rPr>
        <w:tab/>
      </w:r>
      <w:r>
        <w:rPr>
          <w:bCs/>
          <w:sz w:val="20"/>
        </w:rPr>
        <w:t xml:space="preserve">You are expected to be present for </w:t>
      </w:r>
      <w:r>
        <w:rPr>
          <w:bCs/>
          <w:sz w:val="20"/>
          <w:u w:val="single"/>
        </w:rPr>
        <w:t>each</w:t>
      </w:r>
      <w:r>
        <w:rPr>
          <w:bCs/>
          <w:sz w:val="20"/>
        </w:rPr>
        <w:t xml:space="preserve"> class session. </w:t>
      </w:r>
    </w:p>
    <w:p w14:paraId="4B30DBCE" w14:textId="77777777" w:rsidR="009846F1" w:rsidRDefault="009846F1">
      <w:pPr>
        <w:rPr>
          <w:bCs/>
          <w:sz w:val="20"/>
        </w:rPr>
      </w:pPr>
    </w:p>
    <w:p w14:paraId="2C6D5431" w14:textId="77777777" w:rsidR="009846F1" w:rsidRDefault="009846F1">
      <w:pPr>
        <w:ind w:left="720" w:right="-597" w:hanging="720"/>
        <w:rPr>
          <w:bCs/>
          <w:sz w:val="20"/>
        </w:rPr>
      </w:pPr>
      <w:r>
        <w:rPr>
          <w:b/>
          <w:bCs/>
          <w:sz w:val="20"/>
        </w:rPr>
        <w:t>Withdrawals:</w:t>
      </w:r>
      <w:r>
        <w:rPr>
          <w:b/>
          <w:bCs/>
          <w:sz w:val="20"/>
        </w:rPr>
        <w:tab/>
        <w:t xml:space="preserve"> </w:t>
      </w:r>
      <w:r>
        <w:rPr>
          <w:bCs/>
          <w:sz w:val="20"/>
        </w:rPr>
        <w:t>No withdrawals after the official WCSU deadline.</w:t>
      </w:r>
    </w:p>
    <w:p w14:paraId="794393EB" w14:textId="0A80CB08" w:rsidR="009846F1" w:rsidRDefault="009846F1" w:rsidP="00535717">
      <w:pPr>
        <w:pStyle w:val="NormalWeb"/>
        <w:spacing w:after="0"/>
        <w:rPr>
          <w:rFonts w:ascii="Century Schoolbook" w:hAnsi="Century Schoolbook"/>
          <w:bCs/>
          <w:sz w:val="20"/>
          <w:szCs w:val="20"/>
        </w:rPr>
      </w:pPr>
      <w:r>
        <w:rPr>
          <w:rFonts w:ascii="Century Schoolbook" w:hAnsi="Century Schoolbook"/>
          <w:b/>
          <w:bCs/>
          <w:sz w:val="20"/>
          <w:szCs w:val="20"/>
        </w:rPr>
        <w:t xml:space="preserve">Assessment: </w:t>
      </w:r>
      <w:r>
        <w:rPr>
          <w:rFonts w:ascii="Century Schoolbook" w:hAnsi="Century Schoolbook"/>
          <w:bCs/>
          <w:sz w:val="20"/>
          <w:szCs w:val="20"/>
        </w:rPr>
        <w:t>Two tests and three programming assignments, each consisting of three to four independent small programming projects. The emphasis will be on producing high quality programs with good internal and external documentation and efficient utilization of language features. No make-up tests will be offered</w:t>
      </w:r>
      <w:r w:rsidR="00BE52BC">
        <w:rPr>
          <w:rFonts w:ascii="Century Schoolbook" w:hAnsi="Century Schoolbook"/>
          <w:bCs/>
          <w:sz w:val="20"/>
          <w:szCs w:val="20"/>
        </w:rPr>
        <w:t xml:space="preserve"> during the semester</w:t>
      </w:r>
      <w:r>
        <w:rPr>
          <w:rFonts w:ascii="Century Schoolbook" w:hAnsi="Century Schoolbook"/>
          <w:bCs/>
          <w:sz w:val="20"/>
          <w:szCs w:val="20"/>
        </w:rPr>
        <w:t xml:space="preserve">. If you miss a test for a valid reason, </w:t>
      </w:r>
      <w:r w:rsidR="00064E3A">
        <w:rPr>
          <w:rFonts w:ascii="Century Schoolbook" w:hAnsi="Century Schoolbook"/>
          <w:bCs/>
          <w:sz w:val="20"/>
          <w:szCs w:val="20"/>
        </w:rPr>
        <w:t xml:space="preserve">a make-up test will be offered during the </w:t>
      </w:r>
      <w:r w:rsidR="00B440A5">
        <w:rPr>
          <w:rFonts w:ascii="Century Schoolbook" w:hAnsi="Century Schoolbook"/>
          <w:bCs/>
          <w:sz w:val="20"/>
          <w:szCs w:val="20"/>
        </w:rPr>
        <w:t xml:space="preserve">final </w:t>
      </w:r>
      <w:r w:rsidR="006876D4">
        <w:rPr>
          <w:rFonts w:ascii="Century Schoolbook" w:hAnsi="Century Schoolbook"/>
          <w:bCs/>
          <w:sz w:val="20"/>
          <w:szCs w:val="20"/>
        </w:rPr>
        <w:t>exams’</w:t>
      </w:r>
      <w:r w:rsidR="00064E3A">
        <w:rPr>
          <w:rFonts w:ascii="Century Schoolbook" w:hAnsi="Century Schoolbook"/>
          <w:bCs/>
          <w:sz w:val="20"/>
          <w:szCs w:val="20"/>
        </w:rPr>
        <w:t xml:space="preserve"> week.</w:t>
      </w:r>
      <w:r>
        <w:rPr>
          <w:rFonts w:ascii="Century Schoolbook" w:hAnsi="Century Schoolbook"/>
          <w:bCs/>
          <w:sz w:val="20"/>
          <w:szCs w:val="20"/>
        </w:rPr>
        <w:t xml:space="preserve"> Assignments will be due about 2 weeks after posting.</w:t>
      </w:r>
    </w:p>
    <w:p w14:paraId="308EA073" w14:textId="77777777" w:rsidR="00535717" w:rsidRDefault="00535717" w:rsidP="00535717">
      <w:pPr>
        <w:pStyle w:val="NormalWeb"/>
        <w:spacing w:before="0" w:after="0"/>
        <w:rPr>
          <w:rFonts w:ascii="Century Schoolbook" w:hAnsi="Century Schoolbook"/>
          <w:bCs/>
          <w:sz w:val="20"/>
          <w:szCs w:val="20"/>
          <w:u w:val="single"/>
        </w:rPr>
      </w:pPr>
    </w:p>
    <w:p w14:paraId="6AAE1BD7" w14:textId="77777777" w:rsidR="009846F1" w:rsidRDefault="009846F1" w:rsidP="00535717">
      <w:pPr>
        <w:pStyle w:val="NormalWeb"/>
        <w:spacing w:before="0" w:after="0"/>
        <w:rPr>
          <w:rFonts w:ascii="Century Schoolbook" w:hAnsi="Century Schoolbook"/>
          <w:bCs/>
          <w:sz w:val="20"/>
          <w:szCs w:val="20"/>
        </w:rPr>
      </w:pPr>
      <w:r>
        <w:rPr>
          <w:rFonts w:ascii="Century Schoolbook" w:hAnsi="Century Schoolbook"/>
          <w:bCs/>
          <w:sz w:val="20"/>
          <w:szCs w:val="20"/>
          <w:u w:val="single"/>
        </w:rPr>
        <w:t>NOTE</w:t>
      </w:r>
      <w:r>
        <w:rPr>
          <w:rFonts w:ascii="Century Schoolbook" w:hAnsi="Century Schoolbook"/>
          <w:bCs/>
          <w:sz w:val="20"/>
          <w:szCs w:val="20"/>
        </w:rPr>
        <w:t>:  Homework exercises are assigned at nearly every session. You are strongly encouraged to perform the assigned work and submit it for feedback. There will be one required homework submission in the first half of the semester. There will be a review test in the beginning of the semester. These two items will not count towards your final grade.</w:t>
      </w:r>
    </w:p>
    <w:p w14:paraId="346EEC8F" w14:textId="77777777" w:rsidR="009846F1" w:rsidRDefault="009846F1">
      <w:pPr>
        <w:pStyle w:val="NormalWeb"/>
        <w:spacing w:before="0" w:after="0"/>
        <w:ind w:left="1440"/>
        <w:rPr>
          <w:rFonts w:ascii="Century Schoolbook" w:hAnsi="Century Schoolbook"/>
          <w:bCs/>
          <w:sz w:val="20"/>
          <w:szCs w:val="20"/>
        </w:rPr>
      </w:pPr>
    </w:p>
    <w:p w14:paraId="1E76018B" w14:textId="77777777" w:rsidR="009846F1" w:rsidRDefault="009846F1">
      <w:pPr>
        <w:rPr>
          <w:sz w:val="20"/>
        </w:rPr>
      </w:pPr>
      <w:r>
        <w:rPr>
          <w:b/>
          <w:bCs/>
          <w:sz w:val="20"/>
        </w:rPr>
        <w:t>Grading:</w:t>
      </w:r>
      <w:r>
        <w:rPr>
          <w:b/>
          <w:bCs/>
          <w:sz w:val="20"/>
        </w:rPr>
        <w:tab/>
      </w:r>
      <w:r>
        <w:rPr>
          <w:sz w:val="20"/>
        </w:rPr>
        <w:t xml:space="preserve">Assignment 1. . . . . . </w:t>
      </w:r>
      <w:proofErr w:type="gramStart"/>
      <w:r>
        <w:rPr>
          <w:sz w:val="20"/>
        </w:rPr>
        <w:t>. . . .</w:t>
      </w:r>
      <w:proofErr w:type="gramEnd"/>
      <w:r>
        <w:rPr>
          <w:sz w:val="20"/>
        </w:rPr>
        <w:t xml:space="preserve"> </w:t>
      </w:r>
      <w:r>
        <w:rPr>
          <w:sz w:val="20"/>
        </w:rPr>
        <w:tab/>
        <w:t>15%</w:t>
      </w:r>
    </w:p>
    <w:p w14:paraId="3025F1F0" w14:textId="77777777" w:rsidR="009846F1" w:rsidRDefault="009846F1">
      <w:pPr>
        <w:tabs>
          <w:tab w:val="left" w:pos="4320"/>
        </w:tabs>
        <w:ind w:left="1440"/>
        <w:rPr>
          <w:sz w:val="20"/>
        </w:rPr>
      </w:pPr>
      <w:r>
        <w:rPr>
          <w:sz w:val="20"/>
        </w:rPr>
        <w:t xml:space="preserve">Test 1 . . . . . . . . . . . . </w:t>
      </w:r>
      <w:proofErr w:type="gramStart"/>
      <w:r>
        <w:rPr>
          <w:sz w:val="20"/>
        </w:rPr>
        <w:t>. . . .</w:t>
      </w:r>
      <w:proofErr w:type="gramEnd"/>
      <w:r>
        <w:rPr>
          <w:sz w:val="20"/>
        </w:rPr>
        <w:t xml:space="preserve"> </w:t>
      </w:r>
      <w:r>
        <w:rPr>
          <w:sz w:val="20"/>
        </w:rPr>
        <w:tab/>
        <w:t>15%</w:t>
      </w:r>
    </w:p>
    <w:p w14:paraId="3ABF3FC2" w14:textId="77777777" w:rsidR="009846F1" w:rsidRDefault="009846F1">
      <w:pPr>
        <w:tabs>
          <w:tab w:val="left" w:pos="4320"/>
        </w:tabs>
        <w:ind w:left="1440"/>
        <w:rPr>
          <w:sz w:val="20"/>
        </w:rPr>
      </w:pPr>
      <w:r>
        <w:rPr>
          <w:sz w:val="20"/>
        </w:rPr>
        <w:t xml:space="preserve">Assignment 2 . . . . . . </w:t>
      </w:r>
      <w:proofErr w:type="gramStart"/>
      <w:r>
        <w:rPr>
          <w:sz w:val="20"/>
        </w:rPr>
        <w:t>. . . .</w:t>
      </w:r>
      <w:proofErr w:type="gramEnd"/>
      <w:r>
        <w:rPr>
          <w:sz w:val="20"/>
        </w:rPr>
        <w:t xml:space="preserve"> </w:t>
      </w:r>
      <w:r>
        <w:rPr>
          <w:sz w:val="20"/>
        </w:rPr>
        <w:tab/>
        <w:t>20%</w:t>
      </w:r>
    </w:p>
    <w:p w14:paraId="55FDB876" w14:textId="77777777" w:rsidR="009846F1" w:rsidRDefault="009846F1">
      <w:pPr>
        <w:tabs>
          <w:tab w:val="left" w:pos="4320"/>
        </w:tabs>
        <w:ind w:left="1440"/>
        <w:rPr>
          <w:sz w:val="20"/>
        </w:rPr>
      </w:pPr>
      <w:r>
        <w:rPr>
          <w:sz w:val="20"/>
        </w:rPr>
        <w:t xml:space="preserve">Assignment 3 . . . . . . </w:t>
      </w:r>
      <w:proofErr w:type="gramStart"/>
      <w:r>
        <w:rPr>
          <w:sz w:val="20"/>
        </w:rPr>
        <w:t>. . . .</w:t>
      </w:r>
      <w:proofErr w:type="gramEnd"/>
      <w:r>
        <w:rPr>
          <w:sz w:val="20"/>
        </w:rPr>
        <w:t xml:space="preserve"> </w:t>
      </w:r>
      <w:r>
        <w:rPr>
          <w:sz w:val="20"/>
        </w:rPr>
        <w:tab/>
        <w:t>25%</w:t>
      </w:r>
    </w:p>
    <w:p w14:paraId="019A6F8C" w14:textId="77777777" w:rsidR="009846F1" w:rsidRDefault="009846F1">
      <w:pPr>
        <w:tabs>
          <w:tab w:val="left" w:pos="4320"/>
        </w:tabs>
        <w:ind w:left="1440"/>
        <w:rPr>
          <w:sz w:val="20"/>
        </w:rPr>
      </w:pPr>
      <w:r>
        <w:rPr>
          <w:sz w:val="20"/>
        </w:rPr>
        <w:t xml:space="preserve">Test 2 . . . . . . . . . . . . </w:t>
      </w:r>
      <w:proofErr w:type="gramStart"/>
      <w:r>
        <w:rPr>
          <w:sz w:val="20"/>
        </w:rPr>
        <w:t>. . . .</w:t>
      </w:r>
      <w:proofErr w:type="gramEnd"/>
      <w:r>
        <w:rPr>
          <w:sz w:val="20"/>
        </w:rPr>
        <w:t xml:space="preserve"> </w:t>
      </w:r>
      <w:r>
        <w:rPr>
          <w:sz w:val="20"/>
        </w:rPr>
        <w:tab/>
        <w:t>25%</w:t>
      </w:r>
    </w:p>
    <w:p w14:paraId="1CB5F7D2" w14:textId="77777777" w:rsidR="009846F1" w:rsidRDefault="009846F1">
      <w:pPr>
        <w:tabs>
          <w:tab w:val="left" w:pos="4320"/>
        </w:tabs>
        <w:ind w:left="1440"/>
        <w:rPr>
          <w:b/>
          <w:sz w:val="20"/>
        </w:rPr>
      </w:pPr>
    </w:p>
    <w:p w14:paraId="0BF10258" w14:textId="77777777" w:rsidR="009846F1" w:rsidRDefault="009846F1">
      <w:pPr>
        <w:jc w:val="center"/>
        <w:rPr>
          <w:b/>
          <w:sz w:val="20"/>
        </w:rPr>
      </w:pPr>
      <w:r>
        <w:rPr>
          <w:b/>
          <w:sz w:val="20"/>
        </w:rPr>
        <w:t>Tentative Schedule of Topics</w:t>
      </w:r>
    </w:p>
    <w:p w14:paraId="37F39AC9" w14:textId="77777777" w:rsidR="009846F1" w:rsidRDefault="009846F1">
      <w:pPr>
        <w:jc w:val="center"/>
        <w:rPr>
          <w:b/>
          <w:sz w:val="20"/>
        </w:rPr>
      </w:pPr>
    </w:p>
    <w:tbl>
      <w:tblPr>
        <w:tblW w:w="9655" w:type="dxa"/>
        <w:tblInd w:w="-7" w:type="dxa"/>
        <w:tblLayout w:type="fixed"/>
        <w:tblLook w:val="0000" w:firstRow="0" w:lastRow="0" w:firstColumn="0" w:lastColumn="0" w:noHBand="0" w:noVBand="0"/>
      </w:tblPr>
      <w:tblGrid>
        <w:gridCol w:w="1015"/>
        <w:gridCol w:w="1260"/>
        <w:gridCol w:w="4680"/>
        <w:gridCol w:w="1980"/>
        <w:gridCol w:w="720"/>
      </w:tblGrid>
      <w:tr w:rsidR="009846F1" w14:paraId="28B3CE95" w14:textId="77777777" w:rsidTr="00FE0A8B">
        <w:trPr>
          <w:cantSplit/>
        </w:trPr>
        <w:tc>
          <w:tcPr>
            <w:tcW w:w="1015" w:type="dxa"/>
            <w:tcBorders>
              <w:top w:val="single" w:sz="4" w:space="0" w:color="000000"/>
              <w:left w:val="single" w:sz="4" w:space="0" w:color="000000"/>
              <w:bottom w:val="single" w:sz="4" w:space="0" w:color="000000"/>
            </w:tcBorders>
          </w:tcPr>
          <w:p w14:paraId="1785E4AE" w14:textId="77777777" w:rsidR="009846F1" w:rsidRDefault="009846F1">
            <w:pPr>
              <w:tabs>
                <w:tab w:val="left" w:pos="7500"/>
                <w:tab w:val="left" w:pos="9345"/>
              </w:tabs>
              <w:snapToGrid w:val="0"/>
              <w:jc w:val="center"/>
              <w:rPr>
                <w:sz w:val="20"/>
                <w:lang w:val="en-US"/>
              </w:rPr>
            </w:pPr>
            <w:r>
              <w:rPr>
                <w:sz w:val="20"/>
                <w:lang w:val="en-US"/>
              </w:rPr>
              <w:t>Session</w:t>
            </w:r>
          </w:p>
        </w:tc>
        <w:tc>
          <w:tcPr>
            <w:tcW w:w="1260" w:type="dxa"/>
            <w:tcBorders>
              <w:top w:val="single" w:sz="4" w:space="0" w:color="000000"/>
              <w:left w:val="single" w:sz="4" w:space="0" w:color="000000"/>
              <w:bottom w:val="single" w:sz="4" w:space="0" w:color="000000"/>
            </w:tcBorders>
          </w:tcPr>
          <w:p w14:paraId="06A2A64E" w14:textId="77777777" w:rsidR="009846F1" w:rsidRDefault="009846F1">
            <w:pPr>
              <w:tabs>
                <w:tab w:val="left" w:pos="7500"/>
                <w:tab w:val="left" w:pos="9345"/>
              </w:tabs>
              <w:snapToGrid w:val="0"/>
              <w:jc w:val="center"/>
              <w:rPr>
                <w:sz w:val="20"/>
                <w:lang w:val="en-US"/>
              </w:rPr>
            </w:pPr>
            <w:r>
              <w:rPr>
                <w:sz w:val="20"/>
                <w:lang w:val="en-US"/>
              </w:rPr>
              <w:t>Date</w:t>
            </w:r>
          </w:p>
        </w:tc>
        <w:tc>
          <w:tcPr>
            <w:tcW w:w="4680" w:type="dxa"/>
            <w:tcBorders>
              <w:top w:val="single" w:sz="4" w:space="0" w:color="000000"/>
              <w:left w:val="single" w:sz="4" w:space="0" w:color="000000"/>
              <w:bottom w:val="single" w:sz="4" w:space="0" w:color="000000"/>
            </w:tcBorders>
          </w:tcPr>
          <w:p w14:paraId="28D2AF91" w14:textId="77777777" w:rsidR="009846F1" w:rsidRDefault="009846F1">
            <w:pPr>
              <w:tabs>
                <w:tab w:val="left" w:pos="7500"/>
                <w:tab w:val="left" w:pos="9345"/>
              </w:tabs>
              <w:snapToGrid w:val="0"/>
              <w:jc w:val="center"/>
              <w:rPr>
                <w:sz w:val="20"/>
                <w:lang w:val="en-US"/>
              </w:rPr>
            </w:pPr>
            <w:r>
              <w:rPr>
                <w:sz w:val="20"/>
                <w:lang w:val="en-US"/>
              </w:rPr>
              <w:t>Topics</w:t>
            </w:r>
          </w:p>
        </w:tc>
        <w:tc>
          <w:tcPr>
            <w:tcW w:w="1980" w:type="dxa"/>
            <w:tcBorders>
              <w:top w:val="single" w:sz="4" w:space="0" w:color="000000"/>
              <w:left w:val="single" w:sz="4" w:space="0" w:color="000000"/>
              <w:bottom w:val="single" w:sz="4" w:space="0" w:color="000000"/>
            </w:tcBorders>
          </w:tcPr>
          <w:p w14:paraId="35A60E1D" w14:textId="77777777" w:rsidR="009846F1" w:rsidRDefault="009846F1" w:rsidP="005A4415">
            <w:pPr>
              <w:pStyle w:val="Heading3"/>
              <w:numPr>
                <w:ilvl w:val="0"/>
                <w:numId w:val="0"/>
              </w:numPr>
              <w:snapToGrid w:val="0"/>
              <w:rPr>
                <w:b w:val="0"/>
                <w:sz w:val="20"/>
              </w:rPr>
            </w:pPr>
            <w:r>
              <w:rPr>
                <w:b w:val="0"/>
                <w:sz w:val="20"/>
              </w:rPr>
              <w:t>Reference</w:t>
            </w:r>
          </w:p>
        </w:tc>
        <w:tc>
          <w:tcPr>
            <w:tcW w:w="720" w:type="dxa"/>
            <w:tcBorders>
              <w:top w:val="single" w:sz="4" w:space="0" w:color="000000"/>
              <w:left w:val="single" w:sz="4" w:space="0" w:color="000000"/>
              <w:bottom w:val="single" w:sz="4" w:space="0" w:color="000000"/>
              <w:right w:val="single" w:sz="4" w:space="0" w:color="000000"/>
            </w:tcBorders>
          </w:tcPr>
          <w:p w14:paraId="3E785078" w14:textId="77777777" w:rsidR="009846F1" w:rsidRDefault="001E43FA" w:rsidP="005A4415">
            <w:pPr>
              <w:pStyle w:val="Heading3"/>
              <w:tabs>
                <w:tab w:val="clear" w:pos="720"/>
                <w:tab w:val="num" w:pos="0"/>
              </w:tabs>
              <w:snapToGrid w:val="0"/>
              <w:ind w:left="0" w:firstLine="0"/>
              <w:rPr>
                <w:b w:val="0"/>
                <w:sz w:val="20"/>
              </w:rPr>
            </w:pPr>
            <w:r>
              <w:rPr>
                <w:b w:val="0"/>
                <w:sz w:val="20"/>
              </w:rPr>
              <w:t>Note</w:t>
            </w:r>
          </w:p>
        </w:tc>
      </w:tr>
      <w:tr w:rsidR="007B2FE8" w14:paraId="52C0B0FA" w14:textId="77777777" w:rsidTr="00FE0A8B">
        <w:trPr>
          <w:cantSplit/>
        </w:trPr>
        <w:tc>
          <w:tcPr>
            <w:tcW w:w="1015" w:type="dxa"/>
            <w:tcBorders>
              <w:top w:val="single" w:sz="4" w:space="0" w:color="000000"/>
              <w:left w:val="single" w:sz="4" w:space="0" w:color="000000"/>
              <w:bottom w:val="single" w:sz="4" w:space="0" w:color="000000"/>
            </w:tcBorders>
            <w:vAlign w:val="center"/>
          </w:tcPr>
          <w:p w14:paraId="1508EC72" w14:textId="1D4F78BF" w:rsidR="007B2FE8" w:rsidRDefault="007B2FE8" w:rsidP="007B2FE8">
            <w:pPr>
              <w:snapToGrid w:val="0"/>
              <w:jc w:val="center"/>
              <w:rPr>
                <w:sz w:val="20"/>
              </w:rPr>
            </w:pPr>
            <w:r>
              <w:rPr>
                <w:sz w:val="20"/>
              </w:rPr>
              <w:t>1-</w:t>
            </w:r>
            <w:r w:rsidR="006876D4">
              <w:rPr>
                <w:sz w:val="20"/>
              </w:rPr>
              <w:t>Fr</w:t>
            </w:r>
          </w:p>
        </w:tc>
        <w:tc>
          <w:tcPr>
            <w:tcW w:w="1260" w:type="dxa"/>
            <w:tcBorders>
              <w:top w:val="single" w:sz="4" w:space="0" w:color="000000"/>
              <w:left w:val="single" w:sz="4" w:space="0" w:color="000000"/>
              <w:bottom w:val="single" w:sz="4" w:space="0" w:color="000000"/>
            </w:tcBorders>
            <w:vAlign w:val="center"/>
          </w:tcPr>
          <w:p w14:paraId="12637B61" w14:textId="55EEE8B3" w:rsidR="007B2FE8" w:rsidRDefault="00F8664E" w:rsidP="007B2FE8">
            <w:pPr>
              <w:snapToGrid w:val="0"/>
              <w:jc w:val="center"/>
              <w:rPr>
                <w:sz w:val="20"/>
              </w:rPr>
            </w:pPr>
            <w:r>
              <w:rPr>
                <w:sz w:val="20"/>
              </w:rPr>
              <w:t>Jan 2</w:t>
            </w:r>
            <w:r w:rsidR="006876D4">
              <w:rPr>
                <w:sz w:val="20"/>
              </w:rPr>
              <w:t>1</w:t>
            </w:r>
          </w:p>
        </w:tc>
        <w:tc>
          <w:tcPr>
            <w:tcW w:w="4680" w:type="dxa"/>
            <w:tcBorders>
              <w:top w:val="single" w:sz="4" w:space="0" w:color="000000"/>
              <w:left w:val="single" w:sz="4" w:space="0" w:color="000000"/>
              <w:bottom w:val="single" w:sz="4" w:space="0" w:color="000000"/>
            </w:tcBorders>
          </w:tcPr>
          <w:p w14:paraId="0D80E0EE" w14:textId="77777777" w:rsidR="007B2FE8" w:rsidRPr="004F55E1"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Introductions. Introduction to the language and the development environment. </w:t>
            </w:r>
          </w:p>
        </w:tc>
        <w:tc>
          <w:tcPr>
            <w:tcW w:w="1980" w:type="dxa"/>
            <w:tcBorders>
              <w:top w:val="single" w:sz="4" w:space="0" w:color="000000"/>
              <w:left w:val="single" w:sz="4" w:space="0" w:color="000000"/>
              <w:bottom w:val="single" w:sz="4" w:space="0" w:color="000000"/>
            </w:tcBorders>
          </w:tcPr>
          <w:p w14:paraId="2441AFC7"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Notes, [1] </w:t>
            </w:r>
            <w:r w:rsidR="00F8664E">
              <w:rPr>
                <w:rFonts w:ascii="Century Schoolbook" w:hAnsi="Century Schoolbook"/>
                <w:sz w:val="20"/>
              </w:rPr>
              <w:t>Ch.</w:t>
            </w:r>
            <w:r>
              <w:rPr>
                <w:rFonts w:ascii="Century Schoolbook" w:hAnsi="Century Schoolbook"/>
                <w:sz w:val="20"/>
              </w:rPr>
              <w:t xml:space="preserve"> 1, 2</w:t>
            </w:r>
          </w:p>
        </w:tc>
        <w:tc>
          <w:tcPr>
            <w:tcW w:w="720" w:type="dxa"/>
            <w:tcBorders>
              <w:top w:val="single" w:sz="4" w:space="0" w:color="000000"/>
              <w:left w:val="single" w:sz="4" w:space="0" w:color="000000"/>
              <w:bottom w:val="single" w:sz="4" w:space="0" w:color="000000"/>
              <w:right w:val="single" w:sz="4" w:space="0" w:color="000000"/>
            </w:tcBorders>
          </w:tcPr>
          <w:p w14:paraId="07012A4E"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p>
        </w:tc>
      </w:tr>
      <w:tr w:rsidR="007B2FE8" w14:paraId="3DC67A77" w14:textId="77777777" w:rsidTr="00FE0A8B">
        <w:trPr>
          <w:cantSplit/>
        </w:trPr>
        <w:tc>
          <w:tcPr>
            <w:tcW w:w="1015" w:type="dxa"/>
            <w:tcBorders>
              <w:top w:val="single" w:sz="4" w:space="0" w:color="000000"/>
              <w:left w:val="single" w:sz="4" w:space="0" w:color="000000"/>
              <w:bottom w:val="single" w:sz="4" w:space="0" w:color="000000"/>
            </w:tcBorders>
            <w:vAlign w:val="center"/>
          </w:tcPr>
          <w:p w14:paraId="45523AF7" w14:textId="485E0EC2" w:rsidR="007B2FE8" w:rsidRDefault="007B2FE8" w:rsidP="007B2FE8">
            <w:pPr>
              <w:snapToGrid w:val="0"/>
              <w:jc w:val="center"/>
              <w:rPr>
                <w:sz w:val="20"/>
              </w:rPr>
            </w:pPr>
            <w:r>
              <w:rPr>
                <w:sz w:val="20"/>
              </w:rPr>
              <w:t>2-</w:t>
            </w:r>
            <w:r w:rsidR="006876D4">
              <w:rPr>
                <w:sz w:val="20"/>
              </w:rPr>
              <w:t>Tu</w:t>
            </w:r>
          </w:p>
        </w:tc>
        <w:tc>
          <w:tcPr>
            <w:tcW w:w="1260" w:type="dxa"/>
            <w:tcBorders>
              <w:top w:val="single" w:sz="4" w:space="0" w:color="000000"/>
              <w:left w:val="single" w:sz="4" w:space="0" w:color="000000"/>
              <w:bottom w:val="single" w:sz="4" w:space="0" w:color="000000"/>
            </w:tcBorders>
            <w:vAlign w:val="center"/>
          </w:tcPr>
          <w:p w14:paraId="7EACEEE4" w14:textId="65291F01" w:rsidR="007B2FE8" w:rsidRDefault="00F8664E" w:rsidP="007B2FE8">
            <w:pPr>
              <w:snapToGrid w:val="0"/>
              <w:jc w:val="center"/>
              <w:rPr>
                <w:sz w:val="20"/>
              </w:rPr>
            </w:pPr>
            <w:r>
              <w:rPr>
                <w:sz w:val="20"/>
              </w:rPr>
              <w:t>Jan 2</w:t>
            </w:r>
            <w:r w:rsidR="006876D4">
              <w:rPr>
                <w:sz w:val="20"/>
              </w:rPr>
              <w:t>5</w:t>
            </w:r>
          </w:p>
        </w:tc>
        <w:tc>
          <w:tcPr>
            <w:tcW w:w="4680" w:type="dxa"/>
            <w:tcBorders>
              <w:top w:val="single" w:sz="4" w:space="0" w:color="000000"/>
              <w:left w:val="single" w:sz="4" w:space="0" w:color="000000"/>
              <w:bottom w:val="single" w:sz="4" w:space="0" w:color="000000"/>
            </w:tcBorders>
          </w:tcPr>
          <w:p w14:paraId="4B55A6E0" w14:textId="77777777" w:rsidR="007B2FE8" w:rsidRPr="00B95D6C"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Primitive data types, expressions, assignment. </w:t>
            </w:r>
          </w:p>
        </w:tc>
        <w:tc>
          <w:tcPr>
            <w:tcW w:w="1980" w:type="dxa"/>
            <w:tcBorders>
              <w:top w:val="single" w:sz="4" w:space="0" w:color="000000"/>
              <w:left w:val="single" w:sz="4" w:space="0" w:color="000000"/>
              <w:bottom w:val="single" w:sz="4" w:space="0" w:color="000000"/>
            </w:tcBorders>
          </w:tcPr>
          <w:p w14:paraId="2FEFB791"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Notes, [1] </w:t>
            </w:r>
            <w:r w:rsidR="00F8664E">
              <w:rPr>
                <w:rFonts w:ascii="Century Schoolbook" w:hAnsi="Century Schoolbook"/>
                <w:sz w:val="20"/>
              </w:rPr>
              <w:t>Ch.</w:t>
            </w:r>
            <w:r>
              <w:rPr>
                <w:rFonts w:ascii="Century Schoolbook" w:hAnsi="Century Schoolbook"/>
                <w:sz w:val="20"/>
              </w:rPr>
              <w:t xml:space="preserve"> 2</w:t>
            </w:r>
          </w:p>
        </w:tc>
        <w:tc>
          <w:tcPr>
            <w:tcW w:w="720" w:type="dxa"/>
            <w:tcBorders>
              <w:top w:val="single" w:sz="4" w:space="0" w:color="000000"/>
              <w:left w:val="single" w:sz="4" w:space="0" w:color="000000"/>
              <w:bottom w:val="single" w:sz="4" w:space="0" w:color="000000"/>
              <w:right w:val="single" w:sz="4" w:space="0" w:color="000000"/>
            </w:tcBorders>
          </w:tcPr>
          <w:p w14:paraId="1A620780"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p>
        </w:tc>
      </w:tr>
      <w:tr w:rsidR="007B2FE8" w14:paraId="45EEDC1A" w14:textId="77777777" w:rsidTr="00DF1693">
        <w:trPr>
          <w:cantSplit/>
        </w:trPr>
        <w:tc>
          <w:tcPr>
            <w:tcW w:w="1015" w:type="dxa"/>
            <w:tcBorders>
              <w:top w:val="single" w:sz="4" w:space="0" w:color="000000"/>
              <w:left w:val="single" w:sz="4" w:space="0" w:color="000000"/>
              <w:bottom w:val="single" w:sz="4" w:space="0" w:color="000000"/>
            </w:tcBorders>
          </w:tcPr>
          <w:p w14:paraId="0254ED38" w14:textId="7635505E" w:rsidR="007B2FE8" w:rsidRDefault="007B2FE8" w:rsidP="007B2FE8">
            <w:pPr>
              <w:snapToGrid w:val="0"/>
              <w:jc w:val="center"/>
              <w:rPr>
                <w:sz w:val="20"/>
              </w:rPr>
            </w:pPr>
            <w:r>
              <w:rPr>
                <w:sz w:val="20"/>
              </w:rPr>
              <w:t>3-</w:t>
            </w:r>
            <w:r w:rsidR="006876D4">
              <w:rPr>
                <w:sz w:val="20"/>
              </w:rPr>
              <w:t>Fr</w:t>
            </w:r>
          </w:p>
        </w:tc>
        <w:tc>
          <w:tcPr>
            <w:tcW w:w="1260" w:type="dxa"/>
            <w:tcBorders>
              <w:top w:val="single" w:sz="4" w:space="0" w:color="000000"/>
              <w:left w:val="single" w:sz="4" w:space="0" w:color="000000"/>
              <w:bottom w:val="single" w:sz="4" w:space="0" w:color="000000"/>
            </w:tcBorders>
          </w:tcPr>
          <w:p w14:paraId="0F1D237C" w14:textId="57A6360E" w:rsidR="007B2FE8" w:rsidRDefault="006876D4" w:rsidP="00F8664E">
            <w:pPr>
              <w:snapToGrid w:val="0"/>
              <w:jc w:val="center"/>
              <w:rPr>
                <w:sz w:val="20"/>
              </w:rPr>
            </w:pPr>
            <w:r>
              <w:rPr>
                <w:sz w:val="20"/>
              </w:rPr>
              <w:t>Jan 28</w:t>
            </w:r>
          </w:p>
        </w:tc>
        <w:tc>
          <w:tcPr>
            <w:tcW w:w="4680" w:type="dxa"/>
            <w:tcBorders>
              <w:top w:val="single" w:sz="4" w:space="0" w:color="000000"/>
              <w:left w:val="single" w:sz="4" w:space="0" w:color="000000"/>
              <w:bottom w:val="single" w:sz="4" w:space="0" w:color="000000"/>
            </w:tcBorders>
          </w:tcPr>
          <w:p w14:paraId="6BE710FB" w14:textId="77777777" w:rsidR="007B2FE8" w:rsidRDefault="007B2FE8" w:rsidP="007B2FE8">
            <w:pPr>
              <w:pStyle w:val="Heading1"/>
              <w:numPr>
                <w:ilvl w:val="0"/>
                <w:numId w:val="0"/>
              </w:numPr>
              <w:tabs>
                <w:tab w:val="clear" w:pos="4860"/>
              </w:tabs>
              <w:snapToGrid w:val="0"/>
              <w:rPr>
                <w:b w:val="0"/>
                <w:sz w:val="20"/>
              </w:rPr>
            </w:pPr>
            <w:r>
              <w:rPr>
                <w:b w:val="0"/>
                <w:sz w:val="20"/>
              </w:rPr>
              <w:t xml:space="preserve">User-defined data types: </w:t>
            </w:r>
            <w:proofErr w:type="spellStart"/>
            <w:r>
              <w:rPr>
                <w:b w:val="0"/>
                <w:sz w:val="20"/>
              </w:rPr>
              <w:t>enums</w:t>
            </w:r>
            <w:proofErr w:type="spellEnd"/>
            <w:r>
              <w:rPr>
                <w:b w:val="0"/>
                <w:sz w:val="20"/>
              </w:rPr>
              <w:t xml:space="preserve">. </w:t>
            </w:r>
          </w:p>
          <w:p w14:paraId="1A836239" w14:textId="77777777" w:rsidR="007B2FE8" w:rsidRPr="000D002B" w:rsidRDefault="007B2FE8" w:rsidP="000D002B">
            <w:pPr>
              <w:pStyle w:val="Heading1"/>
              <w:numPr>
                <w:ilvl w:val="0"/>
                <w:numId w:val="0"/>
              </w:numPr>
              <w:tabs>
                <w:tab w:val="clear" w:pos="4860"/>
              </w:tabs>
              <w:snapToGrid w:val="0"/>
              <w:rPr>
                <w:b w:val="0"/>
                <w:sz w:val="20"/>
              </w:rPr>
            </w:pPr>
            <w:r w:rsidRPr="00F86196">
              <w:rPr>
                <w:b w:val="0"/>
                <w:sz w:val="20"/>
              </w:rPr>
              <w:t>Simple functions.</w:t>
            </w:r>
            <w:r>
              <w:rPr>
                <w:sz w:val="20"/>
              </w:rPr>
              <w:t xml:space="preserve"> </w:t>
            </w:r>
          </w:p>
        </w:tc>
        <w:tc>
          <w:tcPr>
            <w:tcW w:w="1980" w:type="dxa"/>
            <w:tcBorders>
              <w:top w:val="single" w:sz="4" w:space="0" w:color="000000"/>
              <w:left w:val="single" w:sz="4" w:space="0" w:color="000000"/>
              <w:bottom w:val="single" w:sz="4" w:space="0" w:color="000000"/>
            </w:tcBorders>
          </w:tcPr>
          <w:p w14:paraId="3D5BF40E" w14:textId="77777777" w:rsidR="007B2FE8" w:rsidRDefault="007B2FE8" w:rsidP="007B2FE8">
            <w:pPr>
              <w:tabs>
                <w:tab w:val="left" w:pos="7500"/>
                <w:tab w:val="left" w:pos="9345"/>
              </w:tabs>
              <w:snapToGrid w:val="0"/>
              <w:rPr>
                <w:sz w:val="20"/>
                <w:lang w:val="en-US"/>
              </w:rPr>
            </w:pPr>
            <w:r>
              <w:rPr>
                <w:sz w:val="20"/>
                <w:lang w:val="en-US"/>
              </w:rPr>
              <w:t xml:space="preserve">Notes, [1] </w:t>
            </w:r>
            <w:r w:rsidR="00F8664E">
              <w:rPr>
                <w:sz w:val="20"/>
                <w:lang w:val="en-US"/>
              </w:rPr>
              <w:t>Ch.</w:t>
            </w:r>
            <w:r>
              <w:rPr>
                <w:sz w:val="20"/>
                <w:lang w:val="en-US"/>
              </w:rPr>
              <w:t xml:space="preserve"> 2</w:t>
            </w:r>
          </w:p>
        </w:tc>
        <w:tc>
          <w:tcPr>
            <w:tcW w:w="720" w:type="dxa"/>
            <w:tcBorders>
              <w:top w:val="single" w:sz="4" w:space="0" w:color="000000"/>
              <w:left w:val="single" w:sz="4" w:space="0" w:color="000000"/>
              <w:bottom w:val="single" w:sz="4" w:space="0" w:color="000000"/>
              <w:right w:val="single" w:sz="4" w:space="0" w:color="000000"/>
            </w:tcBorders>
          </w:tcPr>
          <w:p w14:paraId="0BAEA4A4"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p>
        </w:tc>
      </w:tr>
      <w:tr w:rsidR="007B2FE8" w14:paraId="329DC3D9" w14:textId="77777777" w:rsidTr="001629F0">
        <w:trPr>
          <w:cantSplit/>
          <w:trHeight w:val="280"/>
        </w:trPr>
        <w:tc>
          <w:tcPr>
            <w:tcW w:w="1015" w:type="dxa"/>
            <w:tcBorders>
              <w:top w:val="single" w:sz="4" w:space="0" w:color="000000"/>
              <w:left w:val="single" w:sz="4" w:space="0" w:color="000000"/>
              <w:bottom w:val="single" w:sz="4" w:space="0" w:color="000000"/>
            </w:tcBorders>
            <w:vAlign w:val="center"/>
          </w:tcPr>
          <w:p w14:paraId="777EB7F2" w14:textId="275AD99E" w:rsidR="007B2FE8" w:rsidRDefault="007B2FE8" w:rsidP="007B2FE8">
            <w:pPr>
              <w:snapToGrid w:val="0"/>
              <w:jc w:val="center"/>
              <w:rPr>
                <w:sz w:val="20"/>
              </w:rPr>
            </w:pPr>
            <w:r>
              <w:rPr>
                <w:sz w:val="20"/>
              </w:rPr>
              <w:t>4-</w:t>
            </w:r>
            <w:r w:rsidR="006876D4">
              <w:rPr>
                <w:sz w:val="20"/>
              </w:rPr>
              <w:t>Tu</w:t>
            </w:r>
          </w:p>
        </w:tc>
        <w:tc>
          <w:tcPr>
            <w:tcW w:w="1260" w:type="dxa"/>
            <w:tcBorders>
              <w:top w:val="single" w:sz="4" w:space="0" w:color="000000"/>
              <w:left w:val="single" w:sz="4" w:space="0" w:color="000000"/>
              <w:bottom w:val="single" w:sz="4" w:space="0" w:color="000000"/>
            </w:tcBorders>
            <w:vAlign w:val="center"/>
          </w:tcPr>
          <w:p w14:paraId="5363AB56" w14:textId="66932CEC" w:rsidR="007B2FE8" w:rsidRDefault="00F8664E" w:rsidP="007B2FE8">
            <w:pPr>
              <w:snapToGrid w:val="0"/>
              <w:jc w:val="center"/>
              <w:rPr>
                <w:sz w:val="20"/>
              </w:rPr>
            </w:pPr>
            <w:r>
              <w:rPr>
                <w:sz w:val="20"/>
              </w:rPr>
              <w:t>Feb</w:t>
            </w:r>
            <w:r w:rsidR="006876D4">
              <w:rPr>
                <w:sz w:val="20"/>
              </w:rPr>
              <w:t>1</w:t>
            </w:r>
          </w:p>
        </w:tc>
        <w:tc>
          <w:tcPr>
            <w:tcW w:w="4680" w:type="dxa"/>
            <w:tcBorders>
              <w:top w:val="single" w:sz="4" w:space="0" w:color="000000"/>
              <w:left w:val="single" w:sz="4" w:space="0" w:color="000000"/>
              <w:bottom w:val="single" w:sz="4" w:space="0" w:color="000000"/>
            </w:tcBorders>
          </w:tcPr>
          <w:p w14:paraId="31B0D5CA" w14:textId="77777777" w:rsidR="000D002B" w:rsidRDefault="000D002B" w:rsidP="007B2FE8">
            <w:pPr>
              <w:pStyle w:val="Heading1"/>
              <w:numPr>
                <w:ilvl w:val="0"/>
                <w:numId w:val="0"/>
              </w:numPr>
              <w:tabs>
                <w:tab w:val="clear" w:pos="4860"/>
              </w:tabs>
              <w:snapToGrid w:val="0"/>
              <w:rPr>
                <w:b w:val="0"/>
                <w:sz w:val="20"/>
              </w:rPr>
            </w:pPr>
            <w:r w:rsidRPr="00B440A5">
              <w:rPr>
                <w:color w:val="FF0000"/>
                <w:sz w:val="20"/>
              </w:rPr>
              <w:t>Review Test</w:t>
            </w:r>
            <w:r>
              <w:rPr>
                <w:b w:val="0"/>
                <w:sz w:val="20"/>
              </w:rPr>
              <w:t xml:space="preserve"> </w:t>
            </w:r>
          </w:p>
          <w:p w14:paraId="68066E29" w14:textId="77777777" w:rsidR="007B2FE8" w:rsidRDefault="007B2FE8" w:rsidP="007B2FE8">
            <w:pPr>
              <w:pStyle w:val="Heading1"/>
              <w:numPr>
                <w:ilvl w:val="0"/>
                <w:numId w:val="0"/>
              </w:numPr>
              <w:tabs>
                <w:tab w:val="clear" w:pos="4860"/>
              </w:tabs>
              <w:snapToGrid w:val="0"/>
              <w:rPr>
                <w:b w:val="0"/>
                <w:sz w:val="20"/>
              </w:rPr>
            </w:pPr>
            <w:r>
              <w:rPr>
                <w:b w:val="0"/>
                <w:sz w:val="20"/>
              </w:rPr>
              <w:t>Address operator, pointers. Simple dynamic memory management. Using strings and other objects.</w:t>
            </w:r>
          </w:p>
        </w:tc>
        <w:tc>
          <w:tcPr>
            <w:tcW w:w="1980" w:type="dxa"/>
            <w:tcBorders>
              <w:top w:val="single" w:sz="4" w:space="0" w:color="000000"/>
              <w:left w:val="single" w:sz="4" w:space="0" w:color="000000"/>
              <w:bottom w:val="single" w:sz="4" w:space="0" w:color="000000"/>
            </w:tcBorders>
          </w:tcPr>
          <w:p w14:paraId="59BD1B8C" w14:textId="77777777" w:rsidR="007B2FE8" w:rsidRDefault="007B2FE8" w:rsidP="007B2FE8">
            <w:pPr>
              <w:tabs>
                <w:tab w:val="left" w:pos="7500"/>
                <w:tab w:val="left" w:pos="9345"/>
              </w:tabs>
              <w:snapToGrid w:val="0"/>
              <w:rPr>
                <w:sz w:val="20"/>
                <w:lang w:val="en-US"/>
              </w:rPr>
            </w:pPr>
            <w:r>
              <w:rPr>
                <w:sz w:val="20"/>
                <w:lang w:val="en-US"/>
              </w:rPr>
              <w:t xml:space="preserve">Notes, [1] </w:t>
            </w:r>
            <w:r w:rsidR="00F8664E">
              <w:rPr>
                <w:sz w:val="20"/>
                <w:lang w:val="en-US"/>
              </w:rPr>
              <w:t>Ch.</w:t>
            </w:r>
            <w:r>
              <w:rPr>
                <w:sz w:val="20"/>
                <w:lang w:val="en-US"/>
              </w:rPr>
              <w:t xml:space="preserve"> 2</w:t>
            </w:r>
          </w:p>
        </w:tc>
        <w:tc>
          <w:tcPr>
            <w:tcW w:w="720" w:type="dxa"/>
            <w:tcBorders>
              <w:top w:val="single" w:sz="4" w:space="0" w:color="000000"/>
              <w:left w:val="single" w:sz="4" w:space="0" w:color="000000"/>
              <w:bottom w:val="single" w:sz="4" w:space="0" w:color="000000"/>
              <w:right w:val="single" w:sz="4" w:space="0" w:color="000000"/>
            </w:tcBorders>
          </w:tcPr>
          <w:p w14:paraId="46D69EFA" w14:textId="77777777" w:rsidR="007B2FE8" w:rsidRDefault="007B2FE8" w:rsidP="007B2FE8">
            <w:pPr>
              <w:tabs>
                <w:tab w:val="left" w:pos="7500"/>
                <w:tab w:val="left" w:pos="9345"/>
              </w:tabs>
              <w:snapToGrid w:val="0"/>
              <w:rPr>
                <w:sz w:val="20"/>
                <w:lang w:val="en-US"/>
              </w:rPr>
            </w:pPr>
          </w:p>
        </w:tc>
      </w:tr>
      <w:tr w:rsidR="007B2FE8" w14:paraId="71B44A15" w14:textId="77777777" w:rsidTr="001629F0">
        <w:trPr>
          <w:cantSplit/>
          <w:trHeight w:val="270"/>
        </w:trPr>
        <w:tc>
          <w:tcPr>
            <w:tcW w:w="1015" w:type="dxa"/>
            <w:tcBorders>
              <w:top w:val="single" w:sz="4" w:space="0" w:color="000000"/>
              <w:left w:val="single" w:sz="4" w:space="0" w:color="000000"/>
              <w:bottom w:val="single" w:sz="4" w:space="0" w:color="000000"/>
            </w:tcBorders>
            <w:vAlign w:val="center"/>
          </w:tcPr>
          <w:p w14:paraId="696F2C4E" w14:textId="11E79A6A" w:rsidR="007B2FE8" w:rsidRDefault="007B2FE8" w:rsidP="007B2FE8">
            <w:pPr>
              <w:snapToGrid w:val="0"/>
              <w:jc w:val="center"/>
              <w:rPr>
                <w:sz w:val="20"/>
              </w:rPr>
            </w:pPr>
            <w:r>
              <w:rPr>
                <w:sz w:val="20"/>
              </w:rPr>
              <w:t>5-</w:t>
            </w:r>
            <w:r w:rsidR="006876D4">
              <w:rPr>
                <w:sz w:val="20"/>
              </w:rPr>
              <w:t>Fr</w:t>
            </w:r>
            <w:r>
              <w:rPr>
                <w:sz w:val="20"/>
              </w:rPr>
              <w:t xml:space="preserve"> </w:t>
            </w:r>
          </w:p>
        </w:tc>
        <w:tc>
          <w:tcPr>
            <w:tcW w:w="1260" w:type="dxa"/>
            <w:tcBorders>
              <w:top w:val="single" w:sz="4" w:space="0" w:color="000000"/>
              <w:left w:val="single" w:sz="4" w:space="0" w:color="000000"/>
              <w:bottom w:val="single" w:sz="4" w:space="0" w:color="000000"/>
            </w:tcBorders>
            <w:vAlign w:val="center"/>
          </w:tcPr>
          <w:p w14:paraId="69038952" w14:textId="26A98449" w:rsidR="007B2FE8" w:rsidRDefault="00F8664E" w:rsidP="00F8664E">
            <w:pPr>
              <w:snapToGrid w:val="0"/>
              <w:jc w:val="center"/>
              <w:rPr>
                <w:sz w:val="20"/>
              </w:rPr>
            </w:pPr>
            <w:r>
              <w:rPr>
                <w:sz w:val="20"/>
              </w:rPr>
              <w:t xml:space="preserve">Feb </w:t>
            </w:r>
            <w:r w:rsidR="006876D4">
              <w:rPr>
                <w:sz w:val="20"/>
              </w:rPr>
              <w:t>4</w:t>
            </w:r>
          </w:p>
        </w:tc>
        <w:tc>
          <w:tcPr>
            <w:tcW w:w="4680" w:type="dxa"/>
            <w:tcBorders>
              <w:top w:val="single" w:sz="4" w:space="0" w:color="000000"/>
              <w:left w:val="single" w:sz="4" w:space="0" w:color="000000"/>
              <w:bottom w:val="single" w:sz="4" w:space="0" w:color="000000"/>
            </w:tcBorders>
          </w:tcPr>
          <w:p w14:paraId="47B7F896" w14:textId="77777777" w:rsidR="007B2FE8" w:rsidRDefault="007B2FE8" w:rsidP="007B2FE8">
            <w:pPr>
              <w:pStyle w:val="Heading1"/>
              <w:numPr>
                <w:ilvl w:val="0"/>
                <w:numId w:val="0"/>
              </w:numPr>
              <w:tabs>
                <w:tab w:val="clear" w:pos="4860"/>
              </w:tabs>
              <w:snapToGrid w:val="0"/>
              <w:rPr>
                <w:b w:val="0"/>
                <w:sz w:val="20"/>
              </w:rPr>
            </w:pPr>
            <w:r>
              <w:rPr>
                <w:b w:val="0"/>
                <w:sz w:val="20"/>
              </w:rPr>
              <w:t>Input and output with streams</w:t>
            </w:r>
          </w:p>
        </w:tc>
        <w:tc>
          <w:tcPr>
            <w:tcW w:w="1980" w:type="dxa"/>
            <w:tcBorders>
              <w:top w:val="single" w:sz="4" w:space="0" w:color="000000"/>
              <w:left w:val="single" w:sz="4" w:space="0" w:color="000000"/>
              <w:bottom w:val="single" w:sz="4" w:space="0" w:color="000000"/>
            </w:tcBorders>
          </w:tcPr>
          <w:p w14:paraId="77C87E9C" w14:textId="77777777" w:rsidR="007B2FE8" w:rsidRDefault="007B2FE8" w:rsidP="007B2FE8">
            <w:pPr>
              <w:tabs>
                <w:tab w:val="left" w:pos="7500"/>
                <w:tab w:val="left" w:pos="9345"/>
              </w:tabs>
              <w:snapToGrid w:val="0"/>
              <w:rPr>
                <w:sz w:val="20"/>
                <w:lang w:val="en-US"/>
              </w:rPr>
            </w:pPr>
            <w:r>
              <w:rPr>
                <w:sz w:val="20"/>
                <w:lang w:val="en-US"/>
              </w:rPr>
              <w:t>Notes</w:t>
            </w:r>
          </w:p>
        </w:tc>
        <w:tc>
          <w:tcPr>
            <w:tcW w:w="720" w:type="dxa"/>
            <w:tcBorders>
              <w:top w:val="single" w:sz="4" w:space="0" w:color="000000"/>
              <w:left w:val="single" w:sz="4" w:space="0" w:color="000000"/>
              <w:bottom w:val="single" w:sz="4" w:space="0" w:color="000000"/>
              <w:right w:val="single" w:sz="4" w:space="0" w:color="000000"/>
            </w:tcBorders>
          </w:tcPr>
          <w:p w14:paraId="61AE2AFE" w14:textId="77777777" w:rsidR="007B2FE8" w:rsidRDefault="007B2FE8" w:rsidP="007B2FE8">
            <w:pPr>
              <w:tabs>
                <w:tab w:val="left" w:pos="7500"/>
                <w:tab w:val="left" w:pos="9345"/>
              </w:tabs>
              <w:snapToGrid w:val="0"/>
              <w:rPr>
                <w:sz w:val="20"/>
                <w:lang w:val="en-US"/>
              </w:rPr>
            </w:pPr>
          </w:p>
        </w:tc>
      </w:tr>
      <w:tr w:rsidR="00AA70D1" w14:paraId="14E6A1A3" w14:textId="77777777" w:rsidTr="001E5C18">
        <w:trPr>
          <w:cantSplit/>
        </w:trPr>
        <w:tc>
          <w:tcPr>
            <w:tcW w:w="1015" w:type="dxa"/>
            <w:tcBorders>
              <w:top w:val="single" w:sz="4" w:space="0" w:color="000000"/>
              <w:left w:val="single" w:sz="4" w:space="0" w:color="000000"/>
              <w:bottom w:val="single" w:sz="4" w:space="0" w:color="000000"/>
            </w:tcBorders>
            <w:vAlign w:val="center"/>
          </w:tcPr>
          <w:p w14:paraId="541F75EA" w14:textId="77777777" w:rsidR="00AA70D1" w:rsidRDefault="00AA70D1" w:rsidP="00AA70D1">
            <w:pPr>
              <w:snapToGrid w:val="0"/>
              <w:jc w:val="center"/>
              <w:rPr>
                <w:sz w:val="20"/>
              </w:rPr>
            </w:pPr>
            <w:r>
              <w:rPr>
                <w:sz w:val="20"/>
              </w:rPr>
              <w:t>6-Tu</w:t>
            </w:r>
          </w:p>
        </w:tc>
        <w:tc>
          <w:tcPr>
            <w:tcW w:w="1260" w:type="dxa"/>
            <w:tcBorders>
              <w:top w:val="single" w:sz="4" w:space="0" w:color="000000"/>
              <w:left w:val="single" w:sz="4" w:space="0" w:color="000000"/>
              <w:bottom w:val="single" w:sz="4" w:space="0" w:color="000000"/>
            </w:tcBorders>
            <w:vAlign w:val="center"/>
          </w:tcPr>
          <w:p w14:paraId="55FB69F9" w14:textId="2E433F43" w:rsidR="00AA70D1" w:rsidRDefault="00AA70D1" w:rsidP="00AA70D1">
            <w:pPr>
              <w:snapToGrid w:val="0"/>
              <w:jc w:val="center"/>
              <w:rPr>
                <w:sz w:val="20"/>
              </w:rPr>
            </w:pPr>
            <w:r>
              <w:rPr>
                <w:sz w:val="20"/>
              </w:rPr>
              <w:t xml:space="preserve">Feb </w:t>
            </w:r>
            <w:r w:rsidR="006876D4">
              <w:rPr>
                <w:sz w:val="20"/>
              </w:rPr>
              <w:t>8</w:t>
            </w:r>
          </w:p>
        </w:tc>
        <w:tc>
          <w:tcPr>
            <w:tcW w:w="4680" w:type="dxa"/>
            <w:tcBorders>
              <w:top w:val="single" w:sz="4" w:space="0" w:color="000000"/>
              <w:left w:val="single" w:sz="4" w:space="0" w:color="000000"/>
              <w:bottom w:val="single" w:sz="4" w:space="0" w:color="000000"/>
            </w:tcBorders>
          </w:tcPr>
          <w:p w14:paraId="291D58BD" w14:textId="77777777" w:rsidR="00AA70D1" w:rsidRDefault="00AA70D1" w:rsidP="00AA70D1">
            <w:pPr>
              <w:pStyle w:val="Heading1"/>
              <w:tabs>
                <w:tab w:val="clear" w:pos="432"/>
                <w:tab w:val="clear" w:pos="4860"/>
                <w:tab w:val="num" w:pos="0"/>
              </w:tabs>
              <w:snapToGrid w:val="0"/>
              <w:ind w:left="0" w:firstLine="0"/>
              <w:rPr>
                <w:b w:val="0"/>
                <w:sz w:val="20"/>
              </w:rPr>
            </w:pPr>
            <w:r>
              <w:rPr>
                <w:b w:val="0"/>
                <w:sz w:val="20"/>
              </w:rPr>
              <w:t>C++ control statements. Input validation. Stream error flags and functions. Exercises.</w:t>
            </w:r>
          </w:p>
        </w:tc>
        <w:tc>
          <w:tcPr>
            <w:tcW w:w="1980" w:type="dxa"/>
            <w:tcBorders>
              <w:top w:val="single" w:sz="4" w:space="0" w:color="000000"/>
              <w:left w:val="single" w:sz="4" w:space="0" w:color="000000"/>
              <w:bottom w:val="single" w:sz="4" w:space="0" w:color="000000"/>
            </w:tcBorders>
          </w:tcPr>
          <w:p w14:paraId="65E217FC" w14:textId="77777777" w:rsidR="00AA70D1" w:rsidRDefault="00AA70D1" w:rsidP="00AA70D1">
            <w:pPr>
              <w:tabs>
                <w:tab w:val="left" w:pos="7500"/>
                <w:tab w:val="left" w:pos="9345"/>
              </w:tabs>
              <w:snapToGrid w:val="0"/>
              <w:rPr>
                <w:sz w:val="20"/>
                <w:lang w:val="en-US"/>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2DBF09C5" w14:textId="77777777" w:rsidR="00AA70D1" w:rsidRDefault="00AA70D1" w:rsidP="00AA70D1">
            <w:pPr>
              <w:tabs>
                <w:tab w:val="left" w:pos="7500"/>
                <w:tab w:val="left" w:pos="9345"/>
              </w:tabs>
              <w:snapToGrid w:val="0"/>
              <w:rPr>
                <w:sz w:val="20"/>
                <w:lang w:val="en-US"/>
              </w:rPr>
            </w:pPr>
          </w:p>
        </w:tc>
      </w:tr>
      <w:tr w:rsidR="00AA70D1" w14:paraId="1BF5D0B0" w14:textId="77777777" w:rsidTr="00194536">
        <w:trPr>
          <w:cantSplit/>
        </w:trPr>
        <w:tc>
          <w:tcPr>
            <w:tcW w:w="1015" w:type="dxa"/>
            <w:tcBorders>
              <w:top w:val="single" w:sz="4" w:space="0" w:color="000000"/>
              <w:left w:val="single" w:sz="4" w:space="0" w:color="000000"/>
              <w:bottom w:val="single" w:sz="4" w:space="0" w:color="000000"/>
            </w:tcBorders>
            <w:vAlign w:val="center"/>
          </w:tcPr>
          <w:p w14:paraId="6ED3A03C" w14:textId="77777777" w:rsidR="00AA70D1" w:rsidRDefault="00AA70D1" w:rsidP="00AA70D1">
            <w:pPr>
              <w:snapToGrid w:val="0"/>
              <w:jc w:val="center"/>
              <w:rPr>
                <w:sz w:val="20"/>
              </w:rPr>
            </w:pPr>
            <w:r>
              <w:rPr>
                <w:sz w:val="20"/>
              </w:rPr>
              <w:t>7-Fr</w:t>
            </w:r>
          </w:p>
        </w:tc>
        <w:tc>
          <w:tcPr>
            <w:tcW w:w="1260" w:type="dxa"/>
            <w:tcBorders>
              <w:top w:val="single" w:sz="4" w:space="0" w:color="000000"/>
              <w:left w:val="single" w:sz="4" w:space="0" w:color="000000"/>
              <w:bottom w:val="single" w:sz="4" w:space="0" w:color="000000"/>
            </w:tcBorders>
            <w:vAlign w:val="center"/>
          </w:tcPr>
          <w:p w14:paraId="47B71C93" w14:textId="255F37F1" w:rsidR="00AA70D1" w:rsidRDefault="00AA70D1" w:rsidP="00AA70D1">
            <w:pPr>
              <w:snapToGrid w:val="0"/>
              <w:jc w:val="center"/>
              <w:rPr>
                <w:sz w:val="20"/>
              </w:rPr>
            </w:pPr>
            <w:r>
              <w:rPr>
                <w:sz w:val="20"/>
              </w:rPr>
              <w:t>Feb 1</w:t>
            </w:r>
            <w:r w:rsidR="006876D4">
              <w:rPr>
                <w:sz w:val="20"/>
              </w:rPr>
              <w:t>1</w:t>
            </w:r>
          </w:p>
        </w:tc>
        <w:tc>
          <w:tcPr>
            <w:tcW w:w="4680" w:type="dxa"/>
            <w:tcBorders>
              <w:top w:val="single" w:sz="4" w:space="0" w:color="000000"/>
              <w:left w:val="single" w:sz="4" w:space="0" w:color="000000"/>
              <w:bottom w:val="single" w:sz="4" w:space="0" w:color="000000"/>
            </w:tcBorders>
          </w:tcPr>
          <w:p w14:paraId="56D01A21" w14:textId="77777777" w:rsidR="00AA70D1" w:rsidRDefault="00AA70D1" w:rsidP="00AA70D1">
            <w:pPr>
              <w:pStyle w:val="Heading1"/>
              <w:tabs>
                <w:tab w:val="clear" w:pos="432"/>
                <w:tab w:val="clear" w:pos="4860"/>
                <w:tab w:val="num" w:pos="0"/>
              </w:tabs>
              <w:snapToGrid w:val="0"/>
              <w:ind w:left="0" w:firstLine="0"/>
              <w:rPr>
                <w:b w:val="0"/>
                <w:sz w:val="20"/>
              </w:rPr>
            </w:pPr>
            <w:r>
              <w:rPr>
                <w:b w:val="0"/>
                <w:sz w:val="20"/>
              </w:rPr>
              <w:t xml:space="preserve">C++ control statements. The ? conditional operator. Exercises. </w:t>
            </w:r>
          </w:p>
        </w:tc>
        <w:tc>
          <w:tcPr>
            <w:tcW w:w="1980" w:type="dxa"/>
            <w:tcBorders>
              <w:top w:val="single" w:sz="4" w:space="0" w:color="000000"/>
              <w:left w:val="single" w:sz="4" w:space="0" w:color="000000"/>
              <w:bottom w:val="single" w:sz="4" w:space="0" w:color="000000"/>
            </w:tcBorders>
          </w:tcPr>
          <w:p w14:paraId="08873EF4" w14:textId="77777777" w:rsidR="00AA70D1" w:rsidRDefault="00AA70D1" w:rsidP="00AA70D1">
            <w:pPr>
              <w:tabs>
                <w:tab w:val="left" w:pos="7500"/>
                <w:tab w:val="left" w:pos="9345"/>
              </w:tabs>
              <w:snapToGrid w:val="0"/>
              <w:rPr>
                <w:sz w:val="20"/>
                <w:lang w:val="en-US"/>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4786DDBF" w14:textId="77777777" w:rsidR="00AA70D1" w:rsidRDefault="00AA70D1" w:rsidP="00AA70D1">
            <w:pPr>
              <w:snapToGrid w:val="0"/>
              <w:rPr>
                <w:sz w:val="20"/>
              </w:rPr>
            </w:pPr>
          </w:p>
        </w:tc>
      </w:tr>
      <w:tr w:rsidR="00AA70D1" w14:paraId="7F68FDB7" w14:textId="77777777" w:rsidTr="00984AF7">
        <w:trPr>
          <w:cantSplit/>
          <w:trHeight w:val="278"/>
        </w:trPr>
        <w:tc>
          <w:tcPr>
            <w:tcW w:w="1015" w:type="dxa"/>
            <w:tcBorders>
              <w:top w:val="single" w:sz="4" w:space="0" w:color="000000"/>
              <w:left w:val="single" w:sz="4" w:space="0" w:color="000000"/>
              <w:bottom w:val="single" w:sz="4" w:space="0" w:color="000000"/>
            </w:tcBorders>
            <w:vAlign w:val="center"/>
          </w:tcPr>
          <w:p w14:paraId="4053C3C8" w14:textId="77777777" w:rsidR="00AA70D1" w:rsidRDefault="00AA70D1" w:rsidP="00AA70D1">
            <w:pPr>
              <w:snapToGrid w:val="0"/>
              <w:jc w:val="center"/>
              <w:rPr>
                <w:sz w:val="20"/>
              </w:rPr>
            </w:pPr>
            <w:r>
              <w:rPr>
                <w:sz w:val="20"/>
              </w:rPr>
              <w:t>8-Tu</w:t>
            </w:r>
          </w:p>
        </w:tc>
        <w:tc>
          <w:tcPr>
            <w:tcW w:w="1260" w:type="dxa"/>
            <w:tcBorders>
              <w:top w:val="single" w:sz="4" w:space="0" w:color="000000"/>
              <w:left w:val="single" w:sz="4" w:space="0" w:color="000000"/>
              <w:bottom w:val="single" w:sz="4" w:space="0" w:color="000000"/>
            </w:tcBorders>
            <w:vAlign w:val="center"/>
          </w:tcPr>
          <w:p w14:paraId="688AB34F" w14:textId="047F41BC" w:rsidR="00AA70D1" w:rsidRPr="004F55E1" w:rsidRDefault="00AA70D1" w:rsidP="00AA70D1">
            <w:pPr>
              <w:snapToGrid w:val="0"/>
              <w:jc w:val="center"/>
              <w:rPr>
                <w:sz w:val="20"/>
              </w:rPr>
            </w:pPr>
            <w:r>
              <w:rPr>
                <w:sz w:val="20"/>
              </w:rPr>
              <w:t xml:space="preserve">Feb </w:t>
            </w:r>
            <w:r w:rsidR="006876D4">
              <w:rPr>
                <w:sz w:val="20"/>
              </w:rPr>
              <w:t>15</w:t>
            </w:r>
          </w:p>
        </w:tc>
        <w:tc>
          <w:tcPr>
            <w:tcW w:w="4680" w:type="dxa"/>
            <w:tcBorders>
              <w:top w:val="single" w:sz="4" w:space="0" w:color="000000"/>
              <w:left w:val="single" w:sz="4" w:space="0" w:color="000000"/>
              <w:bottom w:val="single" w:sz="4" w:space="0" w:color="000000"/>
            </w:tcBorders>
            <w:vAlign w:val="center"/>
          </w:tcPr>
          <w:p w14:paraId="2C0DCDDE" w14:textId="77777777" w:rsidR="00AA70D1" w:rsidRPr="00984AF7" w:rsidRDefault="00984AF7" w:rsidP="00AA70D1">
            <w:pPr>
              <w:pStyle w:val="Heading1"/>
              <w:tabs>
                <w:tab w:val="clear" w:pos="432"/>
                <w:tab w:val="clear" w:pos="4860"/>
                <w:tab w:val="num" w:pos="0"/>
              </w:tabs>
              <w:snapToGrid w:val="0"/>
              <w:ind w:left="0" w:firstLine="0"/>
              <w:rPr>
                <w:b w:val="0"/>
                <w:sz w:val="20"/>
              </w:rPr>
            </w:pPr>
            <w:r w:rsidRPr="00984AF7">
              <w:rPr>
                <w:b w:val="0"/>
                <w:sz w:val="20"/>
              </w:rPr>
              <w:t>Control Statements. Generating random numbers</w:t>
            </w:r>
            <w:r>
              <w:rPr>
                <w:b w:val="0"/>
                <w:sz w:val="20"/>
              </w:rPr>
              <w:t>.</w:t>
            </w:r>
          </w:p>
        </w:tc>
        <w:tc>
          <w:tcPr>
            <w:tcW w:w="1980" w:type="dxa"/>
            <w:tcBorders>
              <w:top w:val="single" w:sz="4" w:space="0" w:color="000000"/>
              <w:left w:val="single" w:sz="4" w:space="0" w:color="000000"/>
              <w:bottom w:val="single" w:sz="4" w:space="0" w:color="000000"/>
            </w:tcBorders>
          </w:tcPr>
          <w:p w14:paraId="289F9444" w14:textId="77777777" w:rsidR="00AA70D1" w:rsidRDefault="00AA70D1" w:rsidP="00AA70D1">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D07CDA5" w14:textId="77777777" w:rsidR="00AA70D1" w:rsidRDefault="00AA70D1" w:rsidP="00AA70D1">
            <w:pPr>
              <w:snapToGrid w:val="0"/>
              <w:rPr>
                <w:sz w:val="20"/>
              </w:rPr>
            </w:pPr>
          </w:p>
        </w:tc>
      </w:tr>
      <w:tr w:rsidR="00F96AF4" w14:paraId="0036D5C6" w14:textId="77777777" w:rsidTr="00984AF7">
        <w:trPr>
          <w:cantSplit/>
        </w:trPr>
        <w:tc>
          <w:tcPr>
            <w:tcW w:w="1015" w:type="dxa"/>
            <w:tcBorders>
              <w:top w:val="single" w:sz="4" w:space="0" w:color="000000"/>
              <w:left w:val="single" w:sz="4" w:space="0" w:color="000000"/>
              <w:bottom w:val="single" w:sz="4" w:space="0" w:color="000000"/>
            </w:tcBorders>
            <w:vAlign w:val="center"/>
          </w:tcPr>
          <w:p w14:paraId="5EAFBDE0" w14:textId="0F71989F" w:rsidR="00F96AF4" w:rsidRDefault="00F96AF4" w:rsidP="00AA70D1">
            <w:pPr>
              <w:snapToGrid w:val="0"/>
              <w:jc w:val="center"/>
              <w:rPr>
                <w:sz w:val="20"/>
              </w:rPr>
            </w:pPr>
            <w:r>
              <w:rPr>
                <w:sz w:val="20"/>
              </w:rPr>
              <w:t>Fr</w:t>
            </w:r>
          </w:p>
        </w:tc>
        <w:tc>
          <w:tcPr>
            <w:tcW w:w="1260" w:type="dxa"/>
            <w:tcBorders>
              <w:top w:val="single" w:sz="4" w:space="0" w:color="000000"/>
              <w:left w:val="single" w:sz="4" w:space="0" w:color="000000"/>
              <w:bottom w:val="single" w:sz="4" w:space="0" w:color="000000"/>
            </w:tcBorders>
            <w:vAlign w:val="center"/>
          </w:tcPr>
          <w:p w14:paraId="17142A65" w14:textId="5802B29D" w:rsidR="00F96AF4" w:rsidRDefault="00F96AF4" w:rsidP="00AA70D1">
            <w:pPr>
              <w:snapToGrid w:val="0"/>
              <w:jc w:val="center"/>
              <w:rPr>
                <w:sz w:val="20"/>
              </w:rPr>
            </w:pPr>
            <w:r>
              <w:rPr>
                <w:sz w:val="20"/>
              </w:rPr>
              <w:t>Feb 18</w:t>
            </w:r>
          </w:p>
        </w:tc>
        <w:tc>
          <w:tcPr>
            <w:tcW w:w="4680" w:type="dxa"/>
            <w:tcBorders>
              <w:top w:val="single" w:sz="4" w:space="0" w:color="000000"/>
              <w:left w:val="single" w:sz="4" w:space="0" w:color="000000"/>
              <w:bottom w:val="single" w:sz="4" w:space="0" w:color="000000"/>
            </w:tcBorders>
          </w:tcPr>
          <w:p w14:paraId="7BAB2D5E" w14:textId="3AB9DDB1" w:rsidR="00F96AF4" w:rsidRPr="001629F0" w:rsidRDefault="00F96AF4" w:rsidP="00984AF7">
            <w:pPr>
              <w:tabs>
                <w:tab w:val="left" w:pos="7500"/>
                <w:tab w:val="left" w:pos="9345"/>
              </w:tabs>
              <w:snapToGrid w:val="0"/>
              <w:rPr>
                <w:sz w:val="20"/>
              </w:rPr>
            </w:pPr>
            <w:r w:rsidRPr="00194536">
              <w:rPr>
                <w:b/>
                <w:color w:val="595959"/>
                <w:sz w:val="20"/>
              </w:rPr>
              <w:t>President’s Holiday – no class</w:t>
            </w:r>
          </w:p>
        </w:tc>
        <w:tc>
          <w:tcPr>
            <w:tcW w:w="1980" w:type="dxa"/>
            <w:tcBorders>
              <w:top w:val="single" w:sz="4" w:space="0" w:color="000000"/>
              <w:left w:val="single" w:sz="4" w:space="0" w:color="000000"/>
              <w:bottom w:val="single" w:sz="4" w:space="0" w:color="000000"/>
            </w:tcBorders>
          </w:tcPr>
          <w:p w14:paraId="70F876B1" w14:textId="77777777" w:rsidR="00F96AF4" w:rsidRDefault="00F96AF4" w:rsidP="00AA70D1">
            <w:pPr>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6EE54C6" w14:textId="77777777" w:rsidR="00F96AF4" w:rsidRDefault="00F96AF4" w:rsidP="00AA70D1">
            <w:pPr>
              <w:snapToGrid w:val="0"/>
              <w:rPr>
                <w:sz w:val="20"/>
              </w:rPr>
            </w:pPr>
          </w:p>
        </w:tc>
      </w:tr>
      <w:tr w:rsidR="00AA70D1" w14:paraId="6202104D" w14:textId="77777777" w:rsidTr="00984AF7">
        <w:trPr>
          <w:cantSplit/>
        </w:trPr>
        <w:tc>
          <w:tcPr>
            <w:tcW w:w="1015" w:type="dxa"/>
            <w:tcBorders>
              <w:top w:val="single" w:sz="4" w:space="0" w:color="000000"/>
              <w:left w:val="single" w:sz="4" w:space="0" w:color="000000"/>
              <w:bottom w:val="single" w:sz="4" w:space="0" w:color="000000"/>
            </w:tcBorders>
            <w:vAlign w:val="center"/>
          </w:tcPr>
          <w:p w14:paraId="79DA6052" w14:textId="1C127566" w:rsidR="00AA70D1" w:rsidRDefault="00AA70D1" w:rsidP="00AA70D1">
            <w:pPr>
              <w:snapToGrid w:val="0"/>
              <w:jc w:val="center"/>
              <w:rPr>
                <w:sz w:val="20"/>
              </w:rPr>
            </w:pPr>
            <w:r>
              <w:rPr>
                <w:sz w:val="20"/>
              </w:rPr>
              <w:t>9-</w:t>
            </w:r>
            <w:r w:rsidR="00F96AF4">
              <w:rPr>
                <w:sz w:val="20"/>
              </w:rPr>
              <w:t>Tu</w:t>
            </w:r>
          </w:p>
        </w:tc>
        <w:tc>
          <w:tcPr>
            <w:tcW w:w="1260" w:type="dxa"/>
            <w:tcBorders>
              <w:top w:val="single" w:sz="4" w:space="0" w:color="000000"/>
              <w:left w:val="single" w:sz="4" w:space="0" w:color="000000"/>
              <w:bottom w:val="single" w:sz="4" w:space="0" w:color="000000"/>
            </w:tcBorders>
            <w:vAlign w:val="center"/>
          </w:tcPr>
          <w:p w14:paraId="49AE19F5" w14:textId="17853D0C" w:rsidR="00AA70D1" w:rsidRPr="004F55E1" w:rsidRDefault="00AA70D1" w:rsidP="00AA70D1">
            <w:pPr>
              <w:snapToGrid w:val="0"/>
              <w:jc w:val="center"/>
              <w:rPr>
                <w:sz w:val="20"/>
              </w:rPr>
            </w:pPr>
            <w:r>
              <w:rPr>
                <w:sz w:val="20"/>
              </w:rPr>
              <w:t xml:space="preserve">Feb </w:t>
            </w:r>
            <w:r w:rsidR="00F96AF4">
              <w:rPr>
                <w:sz w:val="20"/>
              </w:rPr>
              <w:t>22</w:t>
            </w:r>
          </w:p>
        </w:tc>
        <w:tc>
          <w:tcPr>
            <w:tcW w:w="4680" w:type="dxa"/>
            <w:tcBorders>
              <w:top w:val="single" w:sz="4" w:space="0" w:color="000000"/>
              <w:left w:val="single" w:sz="4" w:space="0" w:color="000000"/>
              <w:bottom w:val="single" w:sz="4" w:space="0" w:color="000000"/>
            </w:tcBorders>
          </w:tcPr>
          <w:p w14:paraId="3726A2B2" w14:textId="77777777" w:rsidR="00AA70D1" w:rsidRPr="001629F0" w:rsidRDefault="00AA70D1" w:rsidP="00984AF7">
            <w:pPr>
              <w:tabs>
                <w:tab w:val="left" w:pos="7500"/>
                <w:tab w:val="left" w:pos="9345"/>
              </w:tabs>
              <w:snapToGrid w:val="0"/>
              <w:rPr>
                <w:color w:val="BFBFBF"/>
                <w:sz w:val="20"/>
              </w:rPr>
            </w:pPr>
            <w:r w:rsidRPr="001629F0">
              <w:rPr>
                <w:sz w:val="20"/>
              </w:rPr>
              <w:t>Control Statements. Exercises</w:t>
            </w:r>
            <w:r>
              <w:rPr>
                <w:sz w:val="20"/>
              </w:rPr>
              <w:t xml:space="preserve">. </w:t>
            </w:r>
          </w:p>
        </w:tc>
        <w:tc>
          <w:tcPr>
            <w:tcW w:w="1980" w:type="dxa"/>
            <w:tcBorders>
              <w:top w:val="single" w:sz="4" w:space="0" w:color="000000"/>
              <w:left w:val="single" w:sz="4" w:space="0" w:color="000000"/>
              <w:bottom w:val="single" w:sz="4" w:space="0" w:color="000000"/>
            </w:tcBorders>
          </w:tcPr>
          <w:p w14:paraId="603C6692" w14:textId="77777777" w:rsidR="00AA70D1" w:rsidRDefault="00AA70D1" w:rsidP="00AA70D1">
            <w:pPr>
              <w:snapToGrid w:val="0"/>
              <w:rPr>
                <w:sz w:val="20"/>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0837DC10" w14:textId="77777777" w:rsidR="00AA70D1" w:rsidRDefault="00AA70D1" w:rsidP="00AA70D1">
            <w:pPr>
              <w:snapToGrid w:val="0"/>
              <w:rPr>
                <w:sz w:val="20"/>
              </w:rPr>
            </w:pPr>
          </w:p>
        </w:tc>
      </w:tr>
      <w:tr w:rsidR="00AA70D1" w14:paraId="66C204D1" w14:textId="77777777" w:rsidTr="00194536">
        <w:trPr>
          <w:cantSplit/>
        </w:trPr>
        <w:tc>
          <w:tcPr>
            <w:tcW w:w="1015" w:type="dxa"/>
            <w:tcBorders>
              <w:top w:val="single" w:sz="4" w:space="0" w:color="000000"/>
              <w:left w:val="single" w:sz="4" w:space="0" w:color="000000"/>
              <w:bottom w:val="single" w:sz="4" w:space="0" w:color="000000"/>
            </w:tcBorders>
            <w:vAlign w:val="center"/>
          </w:tcPr>
          <w:p w14:paraId="0438468C" w14:textId="19AD2027" w:rsidR="00AA70D1" w:rsidRDefault="00AA70D1" w:rsidP="00AA70D1">
            <w:pPr>
              <w:snapToGrid w:val="0"/>
              <w:jc w:val="center"/>
              <w:rPr>
                <w:sz w:val="20"/>
              </w:rPr>
            </w:pPr>
            <w:r>
              <w:rPr>
                <w:sz w:val="20"/>
              </w:rPr>
              <w:t>10-</w:t>
            </w:r>
            <w:r w:rsidR="00F96AF4">
              <w:rPr>
                <w:sz w:val="20"/>
              </w:rPr>
              <w:t>Fr</w:t>
            </w:r>
          </w:p>
        </w:tc>
        <w:tc>
          <w:tcPr>
            <w:tcW w:w="1260" w:type="dxa"/>
            <w:tcBorders>
              <w:top w:val="single" w:sz="4" w:space="0" w:color="000000"/>
              <w:left w:val="single" w:sz="4" w:space="0" w:color="000000"/>
              <w:bottom w:val="single" w:sz="4" w:space="0" w:color="000000"/>
            </w:tcBorders>
            <w:vAlign w:val="center"/>
          </w:tcPr>
          <w:p w14:paraId="7DF723E6" w14:textId="41DB5402" w:rsidR="00AA70D1" w:rsidRDefault="00F96AF4" w:rsidP="00AA70D1">
            <w:pPr>
              <w:snapToGrid w:val="0"/>
              <w:jc w:val="center"/>
              <w:rPr>
                <w:sz w:val="20"/>
              </w:rPr>
            </w:pPr>
            <w:r>
              <w:rPr>
                <w:sz w:val="20"/>
              </w:rPr>
              <w:t>Feb 25</w:t>
            </w:r>
          </w:p>
        </w:tc>
        <w:tc>
          <w:tcPr>
            <w:tcW w:w="4680" w:type="dxa"/>
            <w:tcBorders>
              <w:top w:val="single" w:sz="4" w:space="0" w:color="000000"/>
              <w:left w:val="single" w:sz="4" w:space="0" w:color="000000"/>
              <w:bottom w:val="single" w:sz="4" w:space="0" w:color="000000"/>
            </w:tcBorders>
          </w:tcPr>
          <w:p w14:paraId="0D2933DB" w14:textId="10DEE91F" w:rsidR="00AA70D1" w:rsidRDefault="00AA70D1" w:rsidP="00AA70D1">
            <w:pPr>
              <w:tabs>
                <w:tab w:val="left" w:pos="7500"/>
                <w:tab w:val="left" w:pos="9345"/>
              </w:tabs>
              <w:snapToGrid w:val="0"/>
              <w:rPr>
                <w:b/>
                <w:color w:val="FF0000"/>
                <w:sz w:val="20"/>
                <w:lang w:val="en-US"/>
              </w:rPr>
            </w:pPr>
            <w:r>
              <w:rPr>
                <w:b/>
                <w:color w:val="FF0000"/>
                <w:sz w:val="20"/>
                <w:lang w:val="en-US"/>
              </w:rPr>
              <w:t>Submit homework for feedback</w:t>
            </w:r>
          </w:p>
          <w:p w14:paraId="52A20AED" w14:textId="2D89F692" w:rsidR="00866264" w:rsidRDefault="00866264" w:rsidP="00AA70D1">
            <w:pPr>
              <w:tabs>
                <w:tab w:val="left" w:pos="7500"/>
                <w:tab w:val="left" w:pos="9345"/>
              </w:tabs>
              <w:snapToGrid w:val="0"/>
              <w:rPr>
                <w:b/>
                <w:color w:val="FF0000"/>
                <w:sz w:val="20"/>
                <w:lang w:val="en-US"/>
              </w:rPr>
            </w:pPr>
            <w:r w:rsidRPr="001629F0">
              <w:rPr>
                <w:sz w:val="20"/>
              </w:rPr>
              <w:t>Control Statements. Exercises</w:t>
            </w:r>
          </w:p>
          <w:p w14:paraId="0A247DA2" w14:textId="77777777" w:rsidR="00AA70D1" w:rsidRPr="001629F0" w:rsidRDefault="00AA70D1" w:rsidP="00AA70D1">
            <w:pPr>
              <w:tabs>
                <w:tab w:val="left" w:pos="7500"/>
                <w:tab w:val="left" w:pos="9345"/>
              </w:tabs>
              <w:snapToGrid w:val="0"/>
              <w:rPr>
                <w:color w:val="BFBFBF"/>
                <w:sz w:val="20"/>
              </w:rPr>
            </w:pPr>
            <w:r>
              <w:rPr>
                <w:b/>
                <w:color w:val="FF0000"/>
                <w:sz w:val="20"/>
                <w:lang w:val="en-US"/>
              </w:rPr>
              <w:t>Assignment 1 out</w:t>
            </w:r>
          </w:p>
        </w:tc>
        <w:tc>
          <w:tcPr>
            <w:tcW w:w="1980" w:type="dxa"/>
            <w:tcBorders>
              <w:top w:val="single" w:sz="4" w:space="0" w:color="000000"/>
              <w:left w:val="single" w:sz="4" w:space="0" w:color="000000"/>
              <w:bottom w:val="single" w:sz="4" w:space="0" w:color="000000"/>
            </w:tcBorders>
          </w:tcPr>
          <w:p w14:paraId="34F46D12" w14:textId="77777777" w:rsidR="00AA70D1" w:rsidRDefault="00AA70D1" w:rsidP="00AA70D1">
            <w:pPr>
              <w:snapToGrid w:val="0"/>
              <w:rPr>
                <w:sz w:val="20"/>
                <w:lang w:val="en-US"/>
              </w:rPr>
            </w:pPr>
          </w:p>
          <w:p w14:paraId="200919E1" w14:textId="0D6EA884" w:rsidR="00AA70D1" w:rsidRDefault="00866264" w:rsidP="00AA70D1">
            <w:pPr>
              <w:snapToGrid w:val="0"/>
              <w:rPr>
                <w:sz w:val="20"/>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18328FC4" w14:textId="77777777" w:rsidR="00AA70D1" w:rsidRDefault="00AA70D1" w:rsidP="00AA70D1">
            <w:pPr>
              <w:snapToGrid w:val="0"/>
              <w:rPr>
                <w:sz w:val="20"/>
              </w:rPr>
            </w:pPr>
          </w:p>
        </w:tc>
      </w:tr>
      <w:tr w:rsidR="00AA70D1" w14:paraId="5EF12A09" w14:textId="77777777" w:rsidTr="008A585E">
        <w:trPr>
          <w:cantSplit/>
        </w:trPr>
        <w:tc>
          <w:tcPr>
            <w:tcW w:w="1015" w:type="dxa"/>
            <w:tcBorders>
              <w:top w:val="single" w:sz="4" w:space="0" w:color="000000"/>
              <w:left w:val="single" w:sz="4" w:space="0" w:color="000000"/>
              <w:bottom w:val="single" w:sz="4" w:space="0" w:color="000000"/>
            </w:tcBorders>
            <w:vAlign w:val="center"/>
          </w:tcPr>
          <w:p w14:paraId="3C3FA75F" w14:textId="62304186" w:rsidR="00AA70D1" w:rsidRDefault="00AA70D1" w:rsidP="00AA70D1">
            <w:pPr>
              <w:snapToGrid w:val="0"/>
              <w:jc w:val="center"/>
              <w:rPr>
                <w:sz w:val="20"/>
              </w:rPr>
            </w:pPr>
            <w:r>
              <w:rPr>
                <w:sz w:val="20"/>
              </w:rPr>
              <w:t>11-</w:t>
            </w:r>
            <w:r w:rsidR="00F96AF4">
              <w:rPr>
                <w:sz w:val="20"/>
              </w:rPr>
              <w:t>Tu</w:t>
            </w:r>
          </w:p>
        </w:tc>
        <w:tc>
          <w:tcPr>
            <w:tcW w:w="1260" w:type="dxa"/>
            <w:tcBorders>
              <w:top w:val="single" w:sz="4" w:space="0" w:color="000000"/>
              <w:left w:val="single" w:sz="4" w:space="0" w:color="000000"/>
              <w:bottom w:val="single" w:sz="4" w:space="0" w:color="000000"/>
            </w:tcBorders>
            <w:vAlign w:val="center"/>
          </w:tcPr>
          <w:p w14:paraId="7104B6C8" w14:textId="32A9389F" w:rsidR="00AA70D1" w:rsidRDefault="00AA70D1" w:rsidP="00AA70D1">
            <w:pPr>
              <w:snapToGrid w:val="0"/>
              <w:jc w:val="center"/>
              <w:rPr>
                <w:sz w:val="20"/>
              </w:rPr>
            </w:pPr>
            <w:r>
              <w:rPr>
                <w:sz w:val="20"/>
              </w:rPr>
              <w:t xml:space="preserve">Mar </w:t>
            </w:r>
            <w:r w:rsidR="00F96AF4">
              <w:rPr>
                <w:sz w:val="20"/>
              </w:rPr>
              <w:t>1</w:t>
            </w:r>
          </w:p>
        </w:tc>
        <w:tc>
          <w:tcPr>
            <w:tcW w:w="4680" w:type="dxa"/>
            <w:tcBorders>
              <w:top w:val="single" w:sz="4" w:space="0" w:color="000000"/>
              <w:left w:val="single" w:sz="4" w:space="0" w:color="000000"/>
              <w:bottom w:val="single" w:sz="4" w:space="0" w:color="000000"/>
            </w:tcBorders>
          </w:tcPr>
          <w:p w14:paraId="0DF2A92F" w14:textId="77777777" w:rsidR="00866264" w:rsidRDefault="00866264" w:rsidP="00866264">
            <w:pPr>
              <w:tabs>
                <w:tab w:val="left" w:pos="7500"/>
                <w:tab w:val="left" w:pos="9345"/>
              </w:tabs>
              <w:snapToGrid w:val="0"/>
              <w:rPr>
                <w:sz w:val="20"/>
              </w:rPr>
            </w:pPr>
            <w:r>
              <w:rPr>
                <w:sz w:val="20"/>
                <w:lang w:val="en-US"/>
              </w:rPr>
              <w:t>Testing and documentation</w:t>
            </w:r>
            <w:r>
              <w:rPr>
                <w:sz w:val="20"/>
              </w:rPr>
              <w:t xml:space="preserve">. </w:t>
            </w:r>
          </w:p>
          <w:p w14:paraId="5CE51D9A" w14:textId="77777777" w:rsidR="00AA70D1" w:rsidRDefault="00AA70D1" w:rsidP="00AA70D1">
            <w:pPr>
              <w:tabs>
                <w:tab w:val="left" w:pos="7500"/>
                <w:tab w:val="left" w:pos="9345"/>
              </w:tabs>
              <w:snapToGrid w:val="0"/>
              <w:rPr>
                <w:sz w:val="20"/>
              </w:rPr>
            </w:pPr>
            <w:r>
              <w:rPr>
                <w:sz w:val="20"/>
              </w:rPr>
              <w:t>Functions. Passing arguments by value.</w:t>
            </w:r>
          </w:p>
        </w:tc>
        <w:tc>
          <w:tcPr>
            <w:tcW w:w="1980" w:type="dxa"/>
            <w:tcBorders>
              <w:top w:val="single" w:sz="4" w:space="0" w:color="000000"/>
              <w:left w:val="single" w:sz="4" w:space="0" w:color="000000"/>
              <w:bottom w:val="single" w:sz="4" w:space="0" w:color="000000"/>
            </w:tcBorders>
            <w:vAlign w:val="center"/>
          </w:tcPr>
          <w:p w14:paraId="5CAD7C07" w14:textId="77777777" w:rsidR="00AA70D1" w:rsidRDefault="00AA70D1" w:rsidP="00AA70D1">
            <w:pPr>
              <w:tabs>
                <w:tab w:val="left" w:pos="7500"/>
                <w:tab w:val="left" w:pos="9345"/>
              </w:tabs>
              <w:snapToGrid w:val="0"/>
              <w:rPr>
                <w:sz w:val="20"/>
                <w:lang w:val="en-US"/>
              </w:rPr>
            </w:pPr>
            <w:r>
              <w:rPr>
                <w:sz w:val="20"/>
                <w:lang w:val="en-US"/>
              </w:rPr>
              <w:t>Notes, [1] Ch. 4</w:t>
            </w:r>
          </w:p>
        </w:tc>
        <w:tc>
          <w:tcPr>
            <w:tcW w:w="720" w:type="dxa"/>
            <w:tcBorders>
              <w:top w:val="single" w:sz="4" w:space="0" w:color="000000"/>
              <w:left w:val="single" w:sz="4" w:space="0" w:color="000000"/>
              <w:bottom w:val="single" w:sz="4" w:space="0" w:color="000000"/>
              <w:right w:val="single" w:sz="4" w:space="0" w:color="000000"/>
            </w:tcBorders>
          </w:tcPr>
          <w:p w14:paraId="067C05A4" w14:textId="77777777" w:rsidR="00AA70D1" w:rsidRDefault="00AA70D1" w:rsidP="00AA70D1">
            <w:pPr>
              <w:snapToGrid w:val="0"/>
              <w:rPr>
                <w:sz w:val="20"/>
              </w:rPr>
            </w:pPr>
          </w:p>
        </w:tc>
      </w:tr>
      <w:tr w:rsidR="00AA70D1" w14:paraId="5FA3E6AE" w14:textId="77777777" w:rsidTr="001629F0">
        <w:trPr>
          <w:cantSplit/>
        </w:trPr>
        <w:tc>
          <w:tcPr>
            <w:tcW w:w="1015" w:type="dxa"/>
            <w:tcBorders>
              <w:top w:val="single" w:sz="4" w:space="0" w:color="000000"/>
              <w:left w:val="single" w:sz="4" w:space="0" w:color="000000"/>
              <w:bottom w:val="single" w:sz="4" w:space="0" w:color="000000"/>
            </w:tcBorders>
            <w:vAlign w:val="center"/>
          </w:tcPr>
          <w:p w14:paraId="64E683B8" w14:textId="7AB1D1C0" w:rsidR="00AA70D1" w:rsidRDefault="00AA70D1" w:rsidP="00AA70D1">
            <w:pPr>
              <w:snapToGrid w:val="0"/>
              <w:jc w:val="center"/>
              <w:rPr>
                <w:sz w:val="20"/>
              </w:rPr>
            </w:pPr>
            <w:r>
              <w:rPr>
                <w:sz w:val="20"/>
              </w:rPr>
              <w:t>12-</w:t>
            </w:r>
            <w:r w:rsidR="00B41D16">
              <w:rPr>
                <w:sz w:val="20"/>
              </w:rPr>
              <w:t>Fr</w:t>
            </w:r>
          </w:p>
        </w:tc>
        <w:tc>
          <w:tcPr>
            <w:tcW w:w="1260" w:type="dxa"/>
            <w:tcBorders>
              <w:top w:val="single" w:sz="4" w:space="0" w:color="000000"/>
              <w:left w:val="single" w:sz="4" w:space="0" w:color="000000"/>
              <w:bottom w:val="single" w:sz="4" w:space="0" w:color="000000"/>
            </w:tcBorders>
            <w:vAlign w:val="center"/>
          </w:tcPr>
          <w:p w14:paraId="7A580B9F" w14:textId="36CB604E" w:rsidR="00AA70D1" w:rsidRPr="004F55E1" w:rsidRDefault="00AA70D1" w:rsidP="00AA70D1">
            <w:pPr>
              <w:snapToGrid w:val="0"/>
              <w:jc w:val="center"/>
              <w:rPr>
                <w:sz w:val="20"/>
              </w:rPr>
            </w:pPr>
            <w:r>
              <w:rPr>
                <w:sz w:val="20"/>
              </w:rPr>
              <w:t xml:space="preserve">Mar </w:t>
            </w:r>
            <w:r w:rsidR="00B41D16">
              <w:rPr>
                <w:sz w:val="20"/>
              </w:rPr>
              <w:t>4</w:t>
            </w:r>
          </w:p>
        </w:tc>
        <w:tc>
          <w:tcPr>
            <w:tcW w:w="4680" w:type="dxa"/>
            <w:tcBorders>
              <w:top w:val="single" w:sz="4" w:space="0" w:color="000000"/>
              <w:left w:val="single" w:sz="4" w:space="0" w:color="000000"/>
              <w:bottom w:val="single" w:sz="4" w:space="0" w:color="000000"/>
            </w:tcBorders>
          </w:tcPr>
          <w:p w14:paraId="1EC2D48A" w14:textId="58F5F363" w:rsidR="00AA70D1" w:rsidRDefault="00AA70D1" w:rsidP="00AA70D1">
            <w:pPr>
              <w:tabs>
                <w:tab w:val="left" w:pos="7500"/>
                <w:tab w:val="left" w:pos="9345"/>
              </w:tabs>
              <w:snapToGrid w:val="0"/>
              <w:rPr>
                <w:sz w:val="20"/>
              </w:rPr>
            </w:pPr>
            <w:r>
              <w:rPr>
                <w:sz w:val="20"/>
              </w:rPr>
              <w:t xml:space="preserve">Scope and </w:t>
            </w:r>
            <w:r w:rsidR="000F7FC7">
              <w:rPr>
                <w:sz w:val="20"/>
              </w:rPr>
              <w:t>lifetime</w:t>
            </w:r>
            <w:r>
              <w:rPr>
                <w:sz w:val="20"/>
              </w:rPr>
              <w:t xml:space="preserve"> of variables. </w:t>
            </w:r>
          </w:p>
        </w:tc>
        <w:tc>
          <w:tcPr>
            <w:tcW w:w="1980" w:type="dxa"/>
            <w:tcBorders>
              <w:top w:val="single" w:sz="4" w:space="0" w:color="000000"/>
              <w:left w:val="single" w:sz="4" w:space="0" w:color="000000"/>
              <w:bottom w:val="single" w:sz="4" w:space="0" w:color="000000"/>
            </w:tcBorders>
            <w:vAlign w:val="center"/>
          </w:tcPr>
          <w:p w14:paraId="33607CB0" w14:textId="77777777" w:rsidR="00AA70D1" w:rsidRDefault="00AA70D1" w:rsidP="00AA70D1">
            <w:pPr>
              <w:tabs>
                <w:tab w:val="left" w:pos="7500"/>
                <w:tab w:val="left" w:pos="9345"/>
              </w:tabs>
              <w:snapToGrid w:val="0"/>
              <w:rPr>
                <w:sz w:val="20"/>
                <w:lang w:val="en-US"/>
              </w:rPr>
            </w:pPr>
            <w:r>
              <w:rPr>
                <w:sz w:val="20"/>
                <w:lang w:val="en-US"/>
              </w:rPr>
              <w:t>Notes, [1] Ch. 4</w:t>
            </w:r>
          </w:p>
        </w:tc>
        <w:tc>
          <w:tcPr>
            <w:tcW w:w="720" w:type="dxa"/>
            <w:tcBorders>
              <w:top w:val="single" w:sz="4" w:space="0" w:color="000000"/>
              <w:left w:val="single" w:sz="4" w:space="0" w:color="000000"/>
              <w:bottom w:val="single" w:sz="4" w:space="0" w:color="000000"/>
              <w:right w:val="single" w:sz="4" w:space="0" w:color="000000"/>
            </w:tcBorders>
          </w:tcPr>
          <w:p w14:paraId="179C3B84" w14:textId="77777777" w:rsidR="00AA70D1" w:rsidRDefault="00AA70D1" w:rsidP="00AA70D1">
            <w:pPr>
              <w:tabs>
                <w:tab w:val="left" w:pos="7500"/>
                <w:tab w:val="left" w:pos="9345"/>
              </w:tabs>
              <w:snapToGrid w:val="0"/>
              <w:rPr>
                <w:sz w:val="20"/>
                <w:lang w:val="en-US"/>
              </w:rPr>
            </w:pPr>
          </w:p>
        </w:tc>
      </w:tr>
      <w:tr w:rsidR="00AA70D1" w14:paraId="76F678EA" w14:textId="77777777" w:rsidTr="008A585E">
        <w:trPr>
          <w:cantSplit/>
        </w:trPr>
        <w:tc>
          <w:tcPr>
            <w:tcW w:w="1015" w:type="dxa"/>
            <w:tcBorders>
              <w:top w:val="single" w:sz="4" w:space="0" w:color="000000"/>
              <w:left w:val="single" w:sz="4" w:space="0" w:color="000000"/>
              <w:bottom w:val="single" w:sz="4" w:space="0" w:color="000000"/>
            </w:tcBorders>
            <w:vAlign w:val="center"/>
          </w:tcPr>
          <w:p w14:paraId="2DD5961A" w14:textId="338968AC" w:rsidR="00AA70D1" w:rsidRDefault="00AA70D1" w:rsidP="00AA70D1">
            <w:pPr>
              <w:snapToGrid w:val="0"/>
              <w:jc w:val="center"/>
              <w:rPr>
                <w:sz w:val="20"/>
              </w:rPr>
            </w:pPr>
            <w:r>
              <w:rPr>
                <w:sz w:val="20"/>
              </w:rPr>
              <w:t>13-</w:t>
            </w:r>
            <w:r w:rsidR="00B41D16">
              <w:rPr>
                <w:sz w:val="20"/>
              </w:rPr>
              <w:t>Tu</w:t>
            </w:r>
          </w:p>
        </w:tc>
        <w:tc>
          <w:tcPr>
            <w:tcW w:w="1260" w:type="dxa"/>
            <w:tcBorders>
              <w:top w:val="single" w:sz="4" w:space="0" w:color="000000"/>
              <w:left w:val="single" w:sz="4" w:space="0" w:color="000000"/>
              <w:bottom w:val="single" w:sz="4" w:space="0" w:color="000000"/>
            </w:tcBorders>
            <w:vAlign w:val="center"/>
          </w:tcPr>
          <w:p w14:paraId="75EC24B4" w14:textId="698909D3" w:rsidR="00AA70D1" w:rsidRDefault="00AA70D1" w:rsidP="00AA70D1">
            <w:pPr>
              <w:snapToGrid w:val="0"/>
              <w:jc w:val="center"/>
              <w:rPr>
                <w:sz w:val="20"/>
              </w:rPr>
            </w:pPr>
            <w:r>
              <w:rPr>
                <w:sz w:val="20"/>
              </w:rPr>
              <w:t xml:space="preserve">Mar </w:t>
            </w:r>
            <w:r w:rsidR="00B41D16">
              <w:rPr>
                <w:sz w:val="20"/>
              </w:rPr>
              <w:t>8</w:t>
            </w:r>
          </w:p>
        </w:tc>
        <w:tc>
          <w:tcPr>
            <w:tcW w:w="4680" w:type="dxa"/>
            <w:tcBorders>
              <w:top w:val="single" w:sz="4" w:space="0" w:color="000000"/>
              <w:left w:val="single" w:sz="4" w:space="0" w:color="000000"/>
              <w:bottom w:val="single" w:sz="4" w:space="0" w:color="000000"/>
            </w:tcBorders>
          </w:tcPr>
          <w:p w14:paraId="21004A34" w14:textId="77777777" w:rsidR="002033E8" w:rsidRDefault="002033E8" w:rsidP="00AA70D1">
            <w:pPr>
              <w:tabs>
                <w:tab w:val="left" w:pos="7500"/>
                <w:tab w:val="left" w:pos="9345"/>
              </w:tabs>
              <w:snapToGrid w:val="0"/>
              <w:rPr>
                <w:sz w:val="20"/>
              </w:rPr>
            </w:pPr>
            <w:r>
              <w:rPr>
                <w:sz w:val="20"/>
              </w:rPr>
              <w:t>Passing arguments by reference.</w:t>
            </w:r>
          </w:p>
          <w:p w14:paraId="7F49159B" w14:textId="49F3974D" w:rsidR="00AA70D1" w:rsidRDefault="00AA70D1" w:rsidP="00AA70D1">
            <w:pPr>
              <w:tabs>
                <w:tab w:val="left" w:pos="7500"/>
                <w:tab w:val="left" w:pos="9345"/>
              </w:tabs>
              <w:snapToGrid w:val="0"/>
              <w:rPr>
                <w:sz w:val="20"/>
                <w:lang w:val="en-US"/>
              </w:rPr>
            </w:pPr>
            <w:r>
              <w:rPr>
                <w:sz w:val="20"/>
              </w:rPr>
              <w:t xml:space="preserve">Function pointers. </w:t>
            </w:r>
          </w:p>
        </w:tc>
        <w:tc>
          <w:tcPr>
            <w:tcW w:w="1980" w:type="dxa"/>
            <w:tcBorders>
              <w:top w:val="single" w:sz="4" w:space="0" w:color="000000"/>
              <w:left w:val="single" w:sz="4" w:space="0" w:color="000000"/>
              <w:bottom w:val="single" w:sz="4" w:space="0" w:color="000000"/>
            </w:tcBorders>
          </w:tcPr>
          <w:p w14:paraId="31CEE434" w14:textId="1260CB92" w:rsidR="00AA70D1" w:rsidRDefault="00AA70D1" w:rsidP="00AA70D1">
            <w:pPr>
              <w:tabs>
                <w:tab w:val="left" w:pos="7500"/>
                <w:tab w:val="left" w:pos="9345"/>
              </w:tabs>
              <w:snapToGrid w:val="0"/>
              <w:rPr>
                <w:sz w:val="20"/>
              </w:rPr>
            </w:pPr>
            <w:r>
              <w:rPr>
                <w:sz w:val="20"/>
              </w:rPr>
              <w:t>Notes,</w:t>
            </w:r>
            <w:r w:rsidR="002033E8">
              <w:rPr>
                <w:sz w:val="20"/>
                <w:lang w:val="en-US"/>
              </w:rPr>
              <w:t xml:space="preserve"> [1] Ch. 4</w:t>
            </w:r>
            <w:r w:rsidR="002033E8">
              <w:rPr>
                <w:sz w:val="20"/>
              </w:rPr>
              <w:t xml:space="preserve"> </w:t>
            </w:r>
            <w:r>
              <w:rPr>
                <w:sz w:val="20"/>
              </w:rPr>
              <w:t xml:space="preserve">[1] </w:t>
            </w:r>
            <w:r w:rsidR="002033E8">
              <w:rPr>
                <w:sz w:val="20"/>
              </w:rPr>
              <w:t xml:space="preserve">Notes, </w:t>
            </w:r>
            <w:r>
              <w:rPr>
                <w:sz w:val="20"/>
              </w:rPr>
              <w:t>Ch. 7</w:t>
            </w:r>
          </w:p>
        </w:tc>
        <w:tc>
          <w:tcPr>
            <w:tcW w:w="720" w:type="dxa"/>
            <w:tcBorders>
              <w:top w:val="single" w:sz="4" w:space="0" w:color="000000"/>
              <w:left w:val="single" w:sz="4" w:space="0" w:color="000000"/>
              <w:bottom w:val="single" w:sz="4" w:space="0" w:color="000000"/>
              <w:right w:val="single" w:sz="4" w:space="0" w:color="000000"/>
            </w:tcBorders>
          </w:tcPr>
          <w:p w14:paraId="69157355" w14:textId="77777777" w:rsidR="00AA70D1" w:rsidRDefault="00AA70D1" w:rsidP="00AA70D1">
            <w:pPr>
              <w:tabs>
                <w:tab w:val="left" w:pos="7500"/>
                <w:tab w:val="left" w:pos="9345"/>
              </w:tabs>
              <w:snapToGrid w:val="0"/>
              <w:rPr>
                <w:sz w:val="20"/>
                <w:lang w:val="en-US"/>
              </w:rPr>
            </w:pPr>
          </w:p>
        </w:tc>
      </w:tr>
      <w:tr w:rsidR="00AA70D1" w14:paraId="7659BC28" w14:textId="77777777" w:rsidTr="00194536">
        <w:trPr>
          <w:cantSplit/>
        </w:trPr>
        <w:tc>
          <w:tcPr>
            <w:tcW w:w="1015" w:type="dxa"/>
            <w:tcBorders>
              <w:top w:val="single" w:sz="4" w:space="0" w:color="000000"/>
              <w:left w:val="single" w:sz="4" w:space="0" w:color="000000"/>
              <w:bottom w:val="single" w:sz="4" w:space="0" w:color="000000"/>
            </w:tcBorders>
            <w:vAlign w:val="center"/>
          </w:tcPr>
          <w:p w14:paraId="68899E91" w14:textId="00B2328D" w:rsidR="00AA70D1" w:rsidRDefault="00AA70D1" w:rsidP="00AA70D1">
            <w:pPr>
              <w:snapToGrid w:val="0"/>
              <w:jc w:val="center"/>
              <w:rPr>
                <w:sz w:val="20"/>
              </w:rPr>
            </w:pPr>
            <w:r>
              <w:rPr>
                <w:sz w:val="20"/>
              </w:rPr>
              <w:t>14-</w:t>
            </w:r>
            <w:r w:rsidR="00B41D16">
              <w:rPr>
                <w:sz w:val="20"/>
              </w:rPr>
              <w:t>Fr</w:t>
            </w:r>
          </w:p>
        </w:tc>
        <w:tc>
          <w:tcPr>
            <w:tcW w:w="1260" w:type="dxa"/>
            <w:tcBorders>
              <w:left w:val="single" w:sz="4" w:space="0" w:color="000000"/>
              <w:bottom w:val="single" w:sz="4" w:space="0" w:color="000000"/>
            </w:tcBorders>
            <w:vAlign w:val="center"/>
          </w:tcPr>
          <w:p w14:paraId="029520BB" w14:textId="2BFA9C80" w:rsidR="00AA70D1" w:rsidRPr="004F55E1" w:rsidRDefault="00AA70D1" w:rsidP="00AA70D1">
            <w:pPr>
              <w:snapToGrid w:val="0"/>
              <w:jc w:val="center"/>
              <w:rPr>
                <w:sz w:val="20"/>
              </w:rPr>
            </w:pPr>
            <w:r>
              <w:rPr>
                <w:sz w:val="20"/>
              </w:rPr>
              <w:t xml:space="preserve">Mar </w:t>
            </w:r>
            <w:r w:rsidR="00B41D16">
              <w:rPr>
                <w:sz w:val="20"/>
              </w:rPr>
              <w:t>11</w:t>
            </w:r>
          </w:p>
        </w:tc>
        <w:tc>
          <w:tcPr>
            <w:tcW w:w="4680" w:type="dxa"/>
            <w:tcBorders>
              <w:top w:val="single" w:sz="4" w:space="0" w:color="000000"/>
              <w:left w:val="single" w:sz="4" w:space="0" w:color="000000"/>
              <w:bottom w:val="single" w:sz="4" w:space="0" w:color="000000"/>
            </w:tcBorders>
          </w:tcPr>
          <w:p w14:paraId="2E1569AC" w14:textId="77777777" w:rsidR="00AA70D1" w:rsidRPr="007E1F71" w:rsidRDefault="00AA70D1" w:rsidP="00AA70D1">
            <w:pPr>
              <w:pStyle w:val="Header"/>
              <w:tabs>
                <w:tab w:val="clear" w:pos="4153"/>
                <w:tab w:val="clear" w:pos="8306"/>
                <w:tab w:val="left" w:pos="7500"/>
                <w:tab w:val="left" w:pos="9345"/>
              </w:tabs>
              <w:snapToGrid w:val="0"/>
              <w:rPr>
                <w:rFonts w:ascii="Century Schoolbook" w:hAnsi="Century Schoolbook"/>
                <w:b/>
                <w:color w:val="FF0000"/>
                <w:sz w:val="20"/>
              </w:rPr>
            </w:pPr>
            <w:r>
              <w:rPr>
                <w:rFonts w:ascii="Century Schoolbook" w:hAnsi="Century Schoolbook"/>
                <w:b/>
                <w:color w:val="FF0000"/>
                <w:sz w:val="20"/>
              </w:rPr>
              <w:t xml:space="preserve">Assignment 1 due by </w:t>
            </w:r>
            <w:r w:rsidR="001E5C18">
              <w:rPr>
                <w:rFonts w:ascii="Century Schoolbook" w:hAnsi="Century Schoolbook"/>
                <w:b/>
                <w:color w:val="FF0000"/>
                <w:sz w:val="20"/>
              </w:rPr>
              <w:t>5:00 p</w:t>
            </w:r>
            <w:r>
              <w:rPr>
                <w:rFonts w:ascii="Century Schoolbook" w:hAnsi="Century Schoolbook"/>
                <w:b/>
                <w:color w:val="FF0000"/>
                <w:sz w:val="20"/>
              </w:rPr>
              <w:t xml:space="preserve">m </w:t>
            </w:r>
          </w:p>
          <w:p w14:paraId="0683A6C2" w14:textId="6DC96E35" w:rsidR="00AA70D1" w:rsidRPr="002033E8" w:rsidRDefault="002033E8" w:rsidP="00AA70D1">
            <w:pPr>
              <w:pStyle w:val="Header"/>
              <w:tabs>
                <w:tab w:val="clear" w:pos="4153"/>
                <w:tab w:val="clear" w:pos="8306"/>
                <w:tab w:val="left" w:pos="7500"/>
                <w:tab w:val="left" w:pos="9345"/>
              </w:tabs>
              <w:rPr>
                <w:rFonts w:ascii="Century Schoolbook" w:hAnsi="Century Schoolbook"/>
                <w:sz w:val="20"/>
              </w:rPr>
            </w:pPr>
            <w:r w:rsidRPr="002033E8">
              <w:rPr>
                <w:rFonts w:ascii="Century Schoolbook" w:hAnsi="Century Schoolbook"/>
                <w:sz w:val="20"/>
              </w:rPr>
              <w:t>Recursive functions. Exercises.</w:t>
            </w:r>
          </w:p>
        </w:tc>
        <w:tc>
          <w:tcPr>
            <w:tcW w:w="1980" w:type="dxa"/>
            <w:tcBorders>
              <w:top w:val="single" w:sz="4" w:space="0" w:color="000000"/>
              <w:left w:val="single" w:sz="4" w:space="0" w:color="000000"/>
              <w:bottom w:val="single" w:sz="4" w:space="0" w:color="000000"/>
            </w:tcBorders>
          </w:tcPr>
          <w:p w14:paraId="03A11E99" w14:textId="77777777" w:rsidR="00AA70D1" w:rsidRDefault="00AA70D1" w:rsidP="00AA70D1">
            <w:pPr>
              <w:snapToGrid w:val="0"/>
              <w:rPr>
                <w:sz w:val="20"/>
              </w:rPr>
            </w:pPr>
          </w:p>
          <w:p w14:paraId="571F76F2" w14:textId="70C3496B" w:rsidR="00AA70D1" w:rsidRDefault="00AA70D1" w:rsidP="00AA70D1">
            <w:pPr>
              <w:snapToGrid w:val="0"/>
              <w:rPr>
                <w:sz w:val="20"/>
              </w:rPr>
            </w:pPr>
            <w:r>
              <w:rPr>
                <w:sz w:val="20"/>
              </w:rPr>
              <w:t>Notes, [1] Ch. 10</w:t>
            </w:r>
          </w:p>
        </w:tc>
        <w:tc>
          <w:tcPr>
            <w:tcW w:w="720" w:type="dxa"/>
            <w:tcBorders>
              <w:top w:val="single" w:sz="4" w:space="0" w:color="000000"/>
              <w:left w:val="single" w:sz="4" w:space="0" w:color="000000"/>
              <w:bottom w:val="single" w:sz="4" w:space="0" w:color="000000"/>
              <w:right w:val="single" w:sz="4" w:space="0" w:color="000000"/>
            </w:tcBorders>
          </w:tcPr>
          <w:p w14:paraId="6D2317EC" w14:textId="77777777" w:rsidR="00AA70D1" w:rsidRDefault="00AA70D1" w:rsidP="00AA70D1">
            <w:pPr>
              <w:tabs>
                <w:tab w:val="left" w:pos="7500"/>
                <w:tab w:val="left" w:pos="9345"/>
              </w:tabs>
              <w:snapToGrid w:val="0"/>
              <w:rPr>
                <w:sz w:val="20"/>
                <w:lang w:val="en-US"/>
              </w:rPr>
            </w:pPr>
          </w:p>
        </w:tc>
      </w:tr>
      <w:tr w:rsidR="00B41D16" w14:paraId="3BB9E5D6" w14:textId="77777777" w:rsidTr="001535F1">
        <w:trPr>
          <w:cantSplit/>
        </w:trPr>
        <w:tc>
          <w:tcPr>
            <w:tcW w:w="1015" w:type="dxa"/>
            <w:tcBorders>
              <w:top w:val="single" w:sz="4" w:space="0" w:color="000000"/>
              <w:left w:val="single" w:sz="4" w:space="0" w:color="000000"/>
              <w:bottom w:val="single" w:sz="4" w:space="0" w:color="000000"/>
            </w:tcBorders>
            <w:vAlign w:val="center"/>
          </w:tcPr>
          <w:p w14:paraId="60AEF600" w14:textId="77777777" w:rsidR="00B41D16" w:rsidRDefault="00B41D16" w:rsidP="00AA70D1">
            <w:pPr>
              <w:snapToGrid w:val="0"/>
              <w:jc w:val="center"/>
              <w:rPr>
                <w:sz w:val="20"/>
              </w:rPr>
            </w:pPr>
          </w:p>
        </w:tc>
        <w:tc>
          <w:tcPr>
            <w:tcW w:w="1260" w:type="dxa"/>
            <w:tcBorders>
              <w:left w:val="single" w:sz="4" w:space="0" w:color="000000"/>
              <w:bottom w:val="single" w:sz="4" w:space="0" w:color="000000"/>
            </w:tcBorders>
            <w:vAlign w:val="center"/>
          </w:tcPr>
          <w:p w14:paraId="3320573C" w14:textId="69BE2A35" w:rsidR="00B41D16" w:rsidRDefault="00B41D16" w:rsidP="00AA70D1">
            <w:pPr>
              <w:snapToGrid w:val="0"/>
              <w:jc w:val="center"/>
              <w:rPr>
                <w:sz w:val="20"/>
              </w:rPr>
            </w:pPr>
            <w:r>
              <w:rPr>
                <w:sz w:val="20"/>
              </w:rPr>
              <w:t>Mar 14-20</w:t>
            </w:r>
          </w:p>
        </w:tc>
        <w:tc>
          <w:tcPr>
            <w:tcW w:w="4680" w:type="dxa"/>
            <w:tcBorders>
              <w:top w:val="single" w:sz="4" w:space="0" w:color="000000"/>
              <w:left w:val="single" w:sz="4" w:space="0" w:color="000000"/>
              <w:bottom w:val="single" w:sz="4" w:space="0" w:color="000000"/>
            </w:tcBorders>
          </w:tcPr>
          <w:p w14:paraId="58FB53B7" w14:textId="77777777" w:rsidR="00B41D16" w:rsidRDefault="00B41D16" w:rsidP="00AA70D1">
            <w:pPr>
              <w:tabs>
                <w:tab w:val="left" w:pos="7500"/>
                <w:tab w:val="left" w:pos="9345"/>
              </w:tabs>
              <w:rPr>
                <w:sz w:val="20"/>
                <w:lang w:val="en-US"/>
              </w:rPr>
            </w:pPr>
            <w:r>
              <w:rPr>
                <w:sz w:val="20"/>
                <w:lang w:val="en-US"/>
              </w:rPr>
              <w:t>Spring Break</w:t>
            </w:r>
          </w:p>
          <w:p w14:paraId="7ABF6E96" w14:textId="30EC142A" w:rsidR="00C37677" w:rsidRPr="00C37677" w:rsidRDefault="00C37677" w:rsidP="00C37677">
            <w:pPr>
              <w:pStyle w:val="Header"/>
              <w:tabs>
                <w:tab w:val="clear" w:pos="4153"/>
                <w:tab w:val="clear" w:pos="8306"/>
                <w:tab w:val="left" w:pos="7500"/>
                <w:tab w:val="left" w:pos="9345"/>
              </w:tabs>
              <w:snapToGrid w:val="0"/>
              <w:rPr>
                <w:rFonts w:ascii="Century Schoolbook" w:hAnsi="Century Schoolbook"/>
                <w:sz w:val="20"/>
              </w:rPr>
            </w:pPr>
            <w:r w:rsidRPr="00C37677">
              <w:rPr>
                <w:rFonts w:ascii="Century Schoolbook" w:hAnsi="Century Schoolbook"/>
                <w:color w:val="FF0000"/>
                <w:sz w:val="20"/>
              </w:rPr>
              <w:t>Midterm grades due Mo March 21</w:t>
            </w:r>
          </w:p>
        </w:tc>
        <w:tc>
          <w:tcPr>
            <w:tcW w:w="1980" w:type="dxa"/>
            <w:tcBorders>
              <w:top w:val="single" w:sz="4" w:space="0" w:color="000000"/>
              <w:left w:val="single" w:sz="4" w:space="0" w:color="000000"/>
              <w:bottom w:val="single" w:sz="4" w:space="0" w:color="000000"/>
            </w:tcBorders>
          </w:tcPr>
          <w:p w14:paraId="1D026FDF" w14:textId="77777777" w:rsidR="00B41D16" w:rsidRDefault="00B41D16" w:rsidP="00AA70D1">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18A8FC3" w14:textId="77777777" w:rsidR="00B41D16" w:rsidRDefault="00B41D16" w:rsidP="00AA70D1">
            <w:pPr>
              <w:tabs>
                <w:tab w:val="left" w:pos="7500"/>
                <w:tab w:val="left" w:pos="9345"/>
              </w:tabs>
              <w:snapToGrid w:val="0"/>
              <w:rPr>
                <w:sz w:val="20"/>
                <w:lang w:val="en-US"/>
              </w:rPr>
            </w:pPr>
          </w:p>
        </w:tc>
      </w:tr>
      <w:tr w:rsidR="00AA70D1" w14:paraId="3CBF0BB6" w14:textId="77777777" w:rsidTr="001535F1">
        <w:trPr>
          <w:cantSplit/>
        </w:trPr>
        <w:tc>
          <w:tcPr>
            <w:tcW w:w="1015" w:type="dxa"/>
            <w:tcBorders>
              <w:top w:val="single" w:sz="4" w:space="0" w:color="000000"/>
              <w:left w:val="single" w:sz="4" w:space="0" w:color="000000"/>
              <w:bottom w:val="single" w:sz="4" w:space="0" w:color="000000"/>
            </w:tcBorders>
            <w:vAlign w:val="center"/>
          </w:tcPr>
          <w:p w14:paraId="6B943B72" w14:textId="2DB103C5" w:rsidR="00AA70D1" w:rsidRDefault="00AA70D1" w:rsidP="00AA70D1">
            <w:pPr>
              <w:snapToGrid w:val="0"/>
              <w:jc w:val="center"/>
              <w:rPr>
                <w:sz w:val="20"/>
              </w:rPr>
            </w:pPr>
            <w:r>
              <w:rPr>
                <w:sz w:val="20"/>
              </w:rPr>
              <w:t>15-</w:t>
            </w:r>
            <w:r w:rsidR="00B41D16">
              <w:rPr>
                <w:sz w:val="20"/>
              </w:rPr>
              <w:t>Tu</w:t>
            </w:r>
          </w:p>
        </w:tc>
        <w:tc>
          <w:tcPr>
            <w:tcW w:w="1260" w:type="dxa"/>
            <w:tcBorders>
              <w:left w:val="single" w:sz="4" w:space="0" w:color="000000"/>
              <w:bottom w:val="single" w:sz="4" w:space="0" w:color="000000"/>
            </w:tcBorders>
            <w:vAlign w:val="center"/>
          </w:tcPr>
          <w:p w14:paraId="30B97A6D" w14:textId="4DB3621C" w:rsidR="00AA70D1" w:rsidRPr="004F55E1" w:rsidRDefault="00AA70D1" w:rsidP="00AA70D1">
            <w:pPr>
              <w:snapToGrid w:val="0"/>
              <w:jc w:val="center"/>
              <w:rPr>
                <w:sz w:val="20"/>
              </w:rPr>
            </w:pPr>
            <w:r>
              <w:rPr>
                <w:sz w:val="20"/>
              </w:rPr>
              <w:t xml:space="preserve">Mar </w:t>
            </w:r>
            <w:r w:rsidR="00B41D16">
              <w:rPr>
                <w:sz w:val="20"/>
              </w:rPr>
              <w:t>22</w:t>
            </w:r>
          </w:p>
        </w:tc>
        <w:tc>
          <w:tcPr>
            <w:tcW w:w="4680" w:type="dxa"/>
            <w:tcBorders>
              <w:top w:val="single" w:sz="4" w:space="0" w:color="000000"/>
              <w:left w:val="single" w:sz="4" w:space="0" w:color="000000"/>
              <w:bottom w:val="single" w:sz="4" w:space="0" w:color="000000"/>
            </w:tcBorders>
          </w:tcPr>
          <w:p w14:paraId="569A84BC" w14:textId="08A0EEC9" w:rsidR="00AA70D1" w:rsidRDefault="00C37677" w:rsidP="00AA70D1">
            <w:pPr>
              <w:tabs>
                <w:tab w:val="left" w:pos="7500"/>
                <w:tab w:val="left" w:pos="9345"/>
              </w:tabs>
              <w:rPr>
                <w:sz w:val="20"/>
                <w:lang w:val="en-US"/>
              </w:rPr>
            </w:pPr>
            <w:r w:rsidRPr="00C37677">
              <w:rPr>
                <w:sz w:val="20"/>
                <w:lang w:val="en-US"/>
              </w:rPr>
              <w:t xml:space="preserve">More functions: overloading, templates, variable number of arguments, default arguments, functions vs. macros. Assertions. </w:t>
            </w:r>
          </w:p>
        </w:tc>
        <w:tc>
          <w:tcPr>
            <w:tcW w:w="1980" w:type="dxa"/>
            <w:tcBorders>
              <w:top w:val="single" w:sz="4" w:space="0" w:color="000000"/>
              <w:left w:val="single" w:sz="4" w:space="0" w:color="000000"/>
              <w:bottom w:val="single" w:sz="4" w:space="0" w:color="000000"/>
            </w:tcBorders>
          </w:tcPr>
          <w:p w14:paraId="00E2F1AC" w14:textId="2A5E8F01" w:rsidR="00AA70D1" w:rsidRDefault="00AA70D1" w:rsidP="00AA70D1">
            <w:pPr>
              <w:tabs>
                <w:tab w:val="left" w:pos="7500"/>
                <w:tab w:val="left" w:pos="9345"/>
              </w:tabs>
              <w:snapToGrid w:val="0"/>
              <w:rPr>
                <w:sz w:val="20"/>
                <w:lang w:val="en-US"/>
              </w:rPr>
            </w:pPr>
            <w:r>
              <w:rPr>
                <w:sz w:val="20"/>
                <w:lang w:val="en-US"/>
              </w:rPr>
              <w:t>Notes</w:t>
            </w:r>
          </w:p>
        </w:tc>
        <w:tc>
          <w:tcPr>
            <w:tcW w:w="720" w:type="dxa"/>
            <w:tcBorders>
              <w:top w:val="single" w:sz="4" w:space="0" w:color="000000"/>
              <w:left w:val="single" w:sz="4" w:space="0" w:color="000000"/>
              <w:bottom w:val="single" w:sz="4" w:space="0" w:color="000000"/>
              <w:right w:val="single" w:sz="4" w:space="0" w:color="000000"/>
            </w:tcBorders>
          </w:tcPr>
          <w:p w14:paraId="1D5E1101" w14:textId="77777777" w:rsidR="00AA70D1" w:rsidRDefault="00AA70D1" w:rsidP="00AA70D1">
            <w:pPr>
              <w:tabs>
                <w:tab w:val="left" w:pos="7500"/>
                <w:tab w:val="left" w:pos="9345"/>
              </w:tabs>
              <w:snapToGrid w:val="0"/>
              <w:rPr>
                <w:sz w:val="20"/>
                <w:lang w:val="en-US"/>
              </w:rPr>
            </w:pPr>
          </w:p>
        </w:tc>
      </w:tr>
      <w:tr w:rsidR="00C37677" w14:paraId="68B96245" w14:textId="77777777" w:rsidTr="00E14318">
        <w:trPr>
          <w:cantSplit/>
        </w:trPr>
        <w:tc>
          <w:tcPr>
            <w:tcW w:w="1015" w:type="dxa"/>
            <w:tcBorders>
              <w:top w:val="single" w:sz="4" w:space="0" w:color="000000"/>
              <w:left w:val="single" w:sz="4" w:space="0" w:color="000000"/>
              <w:bottom w:val="single" w:sz="4" w:space="0" w:color="000000"/>
            </w:tcBorders>
            <w:vAlign w:val="center"/>
          </w:tcPr>
          <w:p w14:paraId="08311AE0" w14:textId="4811CF21" w:rsidR="00C37677" w:rsidRDefault="00C37677" w:rsidP="00C37677">
            <w:pPr>
              <w:snapToGrid w:val="0"/>
              <w:jc w:val="center"/>
              <w:rPr>
                <w:sz w:val="20"/>
              </w:rPr>
            </w:pPr>
            <w:r>
              <w:rPr>
                <w:sz w:val="20"/>
              </w:rPr>
              <w:t>16-Fr</w:t>
            </w:r>
          </w:p>
        </w:tc>
        <w:tc>
          <w:tcPr>
            <w:tcW w:w="1260" w:type="dxa"/>
            <w:tcBorders>
              <w:left w:val="single" w:sz="4" w:space="0" w:color="000000"/>
              <w:bottom w:val="single" w:sz="4" w:space="0" w:color="000000"/>
            </w:tcBorders>
            <w:vAlign w:val="center"/>
          </w:tcPr>
          <w:p w14:paraId="5EE0C5C3" w14:textId="4579F4C1" w:rsidR="00C37677" w:rsidRPr="004F55E1" w:rsidRDefault="00C37677" w:rsidP="00C37677">
            <w:pPr>
              <w:snapToGrid w:val="0"/>
              <w:jc w:val="center"/>
              <w:rPr>
                <w:sz w:val="20"/>
              </w:rPr>
            </w:pPr>
            <w:r>
              <w:rPr>
                <w:sz w:val="20"/>
              </w:rPr>
              <w:t>Mar 25</w:t>
            </w:r>
          </w:p>
        </w:tc>
        <w:tc>
          <w:tcPr>
            <w:tcW w:w="4680" w:type="dxa"/>
            <w:tcBorders>
              <w:top w:val="single" w:sz="4" w:space="0" w:color="000000"/>
              <w:left w:val="single" w:sz="4" w:space="0" w:color="000000"/>
              <w:bottom w:val="single" w:sz="4" w:space="0" w:color="000000"/>
            </w:tcBorders>
          </w:tcPr>
          <w:p w14:paraId="3D6B7635" w14:textId="681617EC" w:rsidR="00C37677" w:rsidRPr="00C37677" w:rsidRDefault="00E32FBD" w:rsidP="00C37677">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More </w:t>
            </w:r>
            <w:proofErr w:type="spellStart"/>
            <w:r>
              <w:rPr>
                <w:rFonts w:ascii="Century Schoolbook" w:hAnsi="Century Schoolbook"/>
                <w:sz w:val="20"/>
              </w:rPr>
              <w:t>functions.</w:t>
            </w:r>
            <w:r w:rsidR="00834B4F">
              <w:rPr>
                <w:rFonts w:ascii="Century Schoolbook" w:hAnsi="Century Schoolbook"/>
                <w:sz w:val="20"/>
              </w:rPr>
              <w:t>Exercises</w:t>
            </w:r>
            <w:proofErr w:type="spellEnd"/>
          </w:p>
        </w:tc>
        <w:tc>
          <w:tcPr>
            <w:tcW w:w="1980" w:type="dxa"/>
            <w:tcBorders>
              <w:top w:val="single" w:sz="4" w:space="0" w:color="000000"/>
              <w:left w:val="single" w:sz="4" w:space="0" w:color="000000"/>
              <w:bottom w:val="single" w:sz="4" w:space="0" w:color="000000"/>
            </w:tcBorders>
          </w:tcPr>
          <w:p w14:paraId="5EA2B71A" w14:textId="06563C46" w:rsidR="00C37677" w:rsidRDefault="00C37677" w:rsidP="00C37677">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23575735" w14:textId="77777777" w:rsidR="00C37677" w:rsidRDefault="00C37677" w:rsidP="00C37677">
            <w:pPr>
              <w:tabs>
                <w:tab w:val="left" w:pos="7500"/>
                <w:tab w:val="left" w:pos="9345"/>
              </w:tabs>
              <w:snapToGrid w:val="0"/>
              <w:rPr>
                <w:sz w:val="20"/>
                <w:lang w:val="en-US"/>
              </w:rPr>
            </w:pPr>
          </w:p>
        </w:tc>
      </w:tr>
      <w:tr w:rsidR="00AA70D1" w14:paraId="2E3738CA" w14:textId="77777777" w:rsidTr="001629F0">
        <w:trPr>
          <w:cantSplit/>
        </w:trPr>
        <w:tc>
          <w:tcPr>
            <w:tcW w:w="1015" w:type="dxa"/>
            <w:tcBorders>
              <w:top w:val="single" w:sz="4" w:space="0" w:color="000000"/>
              <w:left w:val="single" w:sz="4" w:space="0" w:color="000000"/>
              <w:bottom w:val="single" w:sz="4" w:space="0" w:color="000000"/>
            </w:tcBorders>
            <w:vAlign w:val="center"/>
          </w:tcPr>
          <w:p w14:paraId="2AFBDEFD" w14:textId="5E9201D4" w:rsidR="00AA70D1" w:rsidRDefault="00AA70D1" w:rsidP="00AA70D1">
            <w:pPr>
              <w:snapToGrid w:val="0"/>
              <w:jc w:val="center"/>
              <w:rPr>
                <w:sz w:val="20"/>
              </w:rPr>
            </w:pPr>
            <w:r>
              <w:rPr>
                <w:sz w:val="20"/>
              </w:rPr>
              <w:lastRenderedPageBreak/>
              <w:t>17-</w:t>
            </w:r>
            <w:r w:rsidR="00B41D16">
              <w:rPr>
                <w:sz w:val="20"/>
              </w:rPr>
              <w:t>Tu</w:t>
            </w:r>
          </w:p>
        </w:tc>
        <w:tc>
          <w:tcPr>
            <w:tcW w:w="1260" w:type="dxa"/>
            <w:tcBorders>
              <w:left w:val="single" w:sz="4" w:space="0" w:color="000000"/>
              <w:bottom w:val="single" w:sz="4" w:space="0" w:color="000000"/>
            </w:tcBorders>
            <w:vAlign w:val="center"/>
          </w:tcPr>
          <w:p w14:paraId="1BA6554C" w14:textId="7234CD8C" w:rsidR="00AA70D1" w:rsidRDefault="00AA70D1" w:rsidP="00AA70D1">
            <w:pPr>
              <w:snapToGrid w:val="0"/>
              <w:jc w:val="center"/>
              <w:rPr>
                <w:sz w:val="20"/>
              </w:rPr>
            </w:pPr>
            <w:r>
              <w:rPr>
                <w:sz w:val="20"/>
              </w:rPr>
              <w:t xml:space="preserve">Mar </w:t>
            </w:r>
            <w:r w:rsidR="00B41D16">
              <w:rPr>
                <w:sz w:val="20"/>
              </w:rPr>
              <w:t>29</w:t>
            </w:r>
          </w:p>
        </w:tc>
        <w:tc>
          <w:tcPr>
            <w:tcW w:w="4680" w:type="dxa"/>
            <w:tcBorders>
              <w:top w:val="single" w:sz="4" w:space="0" w:color="000000"/>
              <w:left w:val="single" w:sz="4" w:space="0" w:color="000000"/>
              <w:bottom w:val="single" w:sz="4" w:space="0" w:color="000000"/>
            </w:tcBorders>
          </w:tcPr>
          <w:p w14:paraId="5722FFBA" w14:textId="1974B835" w:rsidR="00984AF7" w:rsidRPr="000A2BAF" w:rsidRDefault="00C37677" w:rsidP="00C37677">
            <w:pPr>
              <w:pStyle w:val="Header"/>
              <w:tabs>
                <w:tab w:val="clear" w:pos="4153"/>
                <w:tab w:val="clear" w:pos="8306"/>
                <w:tab w:val="left" w:pos="7500"/>
                <w:tab w:val="left" w:pos="9345"/>
              </w:tabs>
              <w:snapToGrid w:val="0"/>
              <w:rPr>
                <w:rFonts w:ascii="Century Schoolbook" w:hAnsi="Century Schoolbook"/>
                <w:color w:val="FF0000"/>
                <w:sz w:val="20"/>
              </w:rPr>
            </w:pPr>
            <w:r w:rsidRPr="002259F6">
              <w:rPr>
                <w:rFonts w:ascii="Century Schoolbook" w:hAnsi="Century Schoolbook"/>
                <w:color w:val="FF0000"/>
                <w:sz w:val="20"/>
              </w:rPr>
              <w:t>Test 1</w:t>
            </w:r>
          </w:p>
        </w:tc>
        <w:tc>
          <w:tcPr>
            <w:tcW w:w="1980" w:type="dxa"/>
            <w:tcBorders>
              <w:top w:val="single" w:sz="4" w:space="0" w:color="000000"/>
              <w:left w:val="single" w:sz="4" w:space="0" w:color="000000"/>
              <w:bottom w:val="single" w:sz="4" w:space="0" w:color="000000"/>
            </w:tcBorders>
          </w:tcPr>
          <w:p w14:paraId="74B96878" w14:textId="460857FA" w:rsidR="00AA70D1" w:rsidRDefault="00AA70D1" w:rsidP="00AA70D1">
            <w:pPr>
              <w:snapToGrid w:val="0"/>
              <w:rPr>
                <w:sz w:val="20"/>
              </w:rPr>
            </w:pPr>
          </w:p>
        </w:tc>
        <w:tc>
          <w:tcPr>
            <w:tcW w:w="720" w:type="dxa"/>
            <w:tcBorders>
              <w:top w:val="single" w:sz="4" w:space="0" w:color="000000"/>
              <w:left w:val="single" w:sz="4" w:space="0" w:color="000000"/>
              <w:bottom w:val="single" w:sz="4" w:space="0" w:color="000000"/>
              <w:right w:val="single" w:sz="4" w:space="0" w:color="000000"/>
            </w:tcBorders>
          </w:tcPr>
          <w:p w14:paraId="07E9C500" w14:textId="77777777" w:rsidR="00AA70D1" w:rsidRDefault="00AA70D1" w:rsidP="00AA70D1">
            <w:pPr>
              <w:tabs>
                <w:tab w:val="left" w:pos="7500"/>
                <w:tab w:val="left" w:pos="9345"/>
              </w:tabs>
              <w:snapToGrid w:val="0"/>
              <w:rPr>
                <w:sz w:val="20"/>
                <w:lang w:val="en-US"/>
              </w:rPr>
            </w:pPr>
          </w:p>
        </w:tc>
      </w:tr>
      <w:tr w:rsidR="00AA70D1" w14:paraId="3C0D1169" w14:textId="77777777" w:rsidTr="00DF1693">
        <w:trPr>
          <w:cantSplit/>
        </w:trPr>
        <w:tc>
          <w:tcPr>
            <w:tcW w:w="1015" w:type="dxa"/>
            <w:tcBorders>
              <w:top w:val="single" w:sz="4" w:space="0" w:color="000000"/>
              <w:left w:val="single" w:sz="4" w:space="0" w:color="000000"/>
              <w:bottom w:val="single" w:sz="4" w:space="0" w:color="000000"/>
            </w:tcBorders>
            <w:vAlign w:val="center"/>
          </w:tcPr>
          <w:p w14:paraId="178A622B" w14:textId="5A186F16" w:rsidR="00AA70D1" w:rsidRDefault="00AA70D1" w:rsidP="00AA70D1">
            <w:pPr>
              <w:snapToGrid w:val="0"/>
              <w:jc w:val="center"/>
              <w:rPr>
                <w:sz w:val="20"/>
              </w:rPr>
            </w:pPr>
            <w:r>
              <w:rPr>
                <w:sz w:val="20"/>
              </w:rPr>
              <w:t>18-</w:t>
            </w:r>
            <w:r w:rsidR="00B41D16">
              <w:rPr>
                <w:sz w:val="20"/>
              </w:rPr>
              <w:t>Fr</w:t>
            </w:r>
          </w:p>
        </w:tc>
        <w:tc>
          <w:tcPr>
            <w:tcW w:w="1260" w:type="dxa"/>
            <w:tcBorders>
              <w:left w:val="single" w:sz="4" w:space="0" w:color="000000"/>
              <w:bottom w:val="single" w:sz="4" w:space="0" w:color="000000"/>
            </w:tcBorders>
            <w:vAlign w:val="center"/>
          </w:tcPr>
          <w:p w14:paraId="32E4DBB8" w14:textId="63372EE8" w:rsidR="00AA70D1" w:rsidRPr="004F55E1" w:rsidRDefault="00B41D16" w:rsidP="00AA70D1">
            <w:pPr>
              <w:snapToGrid w:val="0"/>
              <w:jc w:val="center"/>
              <w:rPr>
                <w:sz w:val="20"/>
              </w:rPr>
            </w:pPr>
            <w:r>
              <w:rPr>
                <w:sz w:val="20"/>
              </w:rPr>
              <w:t>April 1</w:t>
            </w:r>
          </w:p>
        </w:tc>
        <w:tc>
          <w:tcPr>
            <w:tcW w:w="4680" w:type="dxa"/>
            <w:tcBorders>
              <w:top w:val="single" w:sz="4" w:space="0" w:color="000000"/>
              <w:left w:val="single" w:sz="4" w:space="0" w:color="000000"/>
              <w:bottom w:val="single" w:sz="4" w:space="0" w:color="000000"/>
            </w:tcBorders>
          </w:tcPr>
          <w:p w14:paraId="737A7DAF" w14:textId="5496E7B0" w:rsidR="00984AF7" w:rsidRDefault="008F3BDC" w:rsidP="00AA70D1">
            <w:pPr>
              <w:tabs>
                <w:tab w:val="left" w:pos="7500"/>
                <w:tab w:val="left" w:pos="9345"/>
              </w:tabs>
              <w:snapToGrid w:val="0"/>
              <w:rPr>
                <w:sz w:val="20"/>
              </w:rPr>
            </w:pPr>
            <w:r>
              <w:rPr>
                <w:sz w:val="20"/>
              </w:rPr>
              <w:t>One-</w:t>
            </w:r>
            <w:proofErr w:type="spellStart"/>
            <w:r>
              <w:rPr>
                <w:sz w:val="20"/>
              </w:rPr>
              <w:t>dimensiona</w:t>
            </w:r>
            <w:proofErr w:type="spellEnd"/>
            <w:r>
              <w:rPr>
                <w:sz w:val="20"/>
              </w:rPr>
              <w:t xml:space="preserve"> arrays. </w:t>
            </w:r>
            <w:r w:rsidR="00E32FBD" w:rsidRPr="00C37677">
              <w:rPr>
                <w:sz w:val="20"/>
              </w:rPr>
              <w:t>Selection sort. Bubble sort</w:t>
            </w:r>
            <w:r>
              <w:rPr>
                <w:sz w:val="20"/>
              </w:rPr>
              <w:t>.</w:t>
            </w:r>
          </w:p>
          <w:p w14:paraId="4A3D0EBC" w14:textId="3D349E35" w:rsidR="000A2BAF" w:rsidRDefault="000A2BAF" w:rsidP="00AA70D1">
            <w:pPr>
              <w:tabs>
                <w:tab w:val="left" w:pos="7500"/>
                <w:tab w:val="left" w:pos="9345"/>
              </w:tabs>
              <w:snapToGrid w:val="0"/>
              <w:rPr>
                <w:sz w:val="20"/>
                <w:lang w:val="en-US"/>
              </w:rPr>
            </w:pPr>
            <w:r w:rsidRPr="002259F6">
              <w:rPr>
                <w:color w:val="FF0000"/>
                <w:sz w:val="20"/>
              </w:rPr>
              <w:t>Assignment 2 out</w:t>
            </w:r>
          </w:p>
        </w:tc>
        <w:tc>
          <w:tcPr>
            <w:tcW w:w="1980" w:type="dxa"/>
            <w:tcBorders>
              <w:top w:val="single" w:sz="4" w:space="0" w:color="000000"/>
              <w:left w:val="single" w:sz="4" w:space="0" w:color="000000"/>
              <w:bottom w:val="single" w:sz="4" w:space="0" w:color="000000"/>
            </w:tcBorders>
          </w:tcPr>
          <w:p w14:paraId="236B2C8C" w14:textId="35530DD7" w:rsidR="00AA70D1" w:rsidRDefault="008F3BDC" w:rsidP="00AA70D1">
            <w:pPr>
              <w:tabs>
                <w:tab w:val="left" w:pos="7500"/>
                <w:tab w:val="left" w:pos="9345"/>
              </w:tabs>
              <w:snapToGrid w:val="0"/>
              <w:rPr>
                <w:sz w:val="20"/>
                <w:lang w:val="en-US"/>
              </w:rPr>
            </w:pPr>
            <w:r>
              <w:rPr>
                <w:sz w:val="20"/>
                <w:lang w:val="en-US"/>
              </w:rPr>
              <w:t>Notes, [1] Ch. 6,7</w:t>
            </w:r>
          </w:p>
        </w:tc>
        <w:tc>
          <w:tcPr>
            <w:tcW w:w="720" w:type="dxa"/>
            <w:tcBorders>
              <w:top w:val="single" w:sz="4" w:space="0" w:color="000000"/>
              <w:left w:val="single" w:sz="4" w:space="0" w:color="000000"/>
              <w:bottom w:val="single" w:sz="4" w:space="0" w:color="000000"/>
              <w:right w:val="single" w:sz="4" w:space="0" w:color="000000"/>
            </w:tcBorders>
          </w:tcPr>
          <w:p w14:paraId="6198C010" w14:textId="77777777" w:rsidR="00AA70D1" w:rsidRDefault="00AA70D1" w:rsidP="00AA70D1">
            <w:pPr>
              <w:snapToGrid w:val="0"/>
              <w:rPr>
                <w:sz w:val="20"/>
              </w:rPr>
            </w:pPr>
          </w:p>
        </w:tc>
      </w:tr>
      <w:tr w:rsidR="001E5C18" w14:paraId="1AB685D5" w14:textId="77777777" w:rsidTr="00194536">
        <w:trPr>
          <w:cantSplit/>
        </w:trPr>
        <w:tc>
          <w:tcPr>
            <w:tcW w:w="1015" w:type="dxa"/>
            <w:tcBorders>
              <w:top w:val="single" w:sz="4" w:space="0" w:color="auto"/>
              <w:left w:val="single" w:sz="4" w:space="0" w:color="000000"/>
              <w:bottom w:val="single" w:sz="4" w:space="0" w:color="000000"/>
            </w:tcBorders>
            <w:vAlign w:val="center"/>
          </w:tcPr>
          <w:p w14:paraId="59EBA5C0" w14:textId="77777777" w:rsidR="001E5C18" w:rsidRDefault="001E5C18" w:rsidP="001E5C18">
            <w:pPr>
              <w:snapToGrid w:val="0"/>
              <w:jc w:val="center"/>
              <w:rPr>
                <w:sz w:val="20"/>
              </w:rPr>
            </w:pPr>
            <w:r>
              <w:rPr>
                <w:sz w:val="20"/>
              </w:rPr>
              <w:t>19-Tu</w:t>
            </w:r>
          </w:p>
        </w:tc>
        <w:tc>
          <w:tcPr>
            <w:tcW w:w="1260" w:type="dxa"/>
            <w:tcBorders>
              <w:top w:val="single" w:sz="4" w:space="0" w:color="000000"/>
              <w:left w:val="single" w:sz="4" w:space="0" w:color="000000"/>
              <w:bottom w:val="single" w:sz="4" w:space="0" w:color="000000"/>
            </w:tcBorders>
            <w:vAlign w:val="center"/>
          </w:tcPr>
          <w:p w14:paraId="40429C94" w14:textId="07453F73" w:rsidR="001E5C18" w:rsidRDefault="001E5C18" w:rsidP="001E5C18">
            <w:pPr>
              <w:snapToGrid w:val="0"/>
              <w:jc w:val="center"/>
              <w:rPr>
                <w:sz w:val="20"/>
              </w:rPr>
            </w:pPr>
            <w:r>
              <w:rPr>
                <w:sz w:val="20"/>
              </w:rPr>
              <w:t xml:space="preserve">Apr </w:t>
            </w:r>
            <w:r w:rsidR="00B41D16">
              <w:rPr>
                <w:sz w:val="20"/>
              </w:rPr>
              <w:t>5</w:t>
            </w:r>
          </w:p>
        </w:tc>
        <w:tc>
          <w:tcPr>
            <w:tcW w:w="4680" w:type="dxa"/>
            <w:tcBorders>
              <w:left w:val="single" w:sz="4" w:space="0" w:color="000000"/>
              <w:bottom w:val="single" w:sz="4" w:space="0" w:color="000000"/>
            </w:tcBorders>
          </w:tcPr>
          <w:p w14:paraId="567DADD6" w14:textId="39CD2B6B" w:rsidR="001E5C18" w:rsidRPr="00DA3252" w:rsidRDefault="00E32FBD" w:rsidP="001E5C18">
            <w:pPr>
              <w:tabs>
                <w:tab w:val="left" w:pos="7500"/>
                <w:tab w:val="left" w:pos="9345"/>
              </w:tabs>
              <w:snapToGrid w:val="0"/>
              <w:rPr>
                <w:sz w:val="20"/>
                <w:lang w:val="en-US"/>
              </w:rPr>
            </w:pPr>
            <w:r>
              <w:rPr>
                <w:sz w:val="20"/>
              </w:rPr>
              <w:t>Merge sort</w:t>
            </w:r>
            <w:r w:rsidR="008F3BDC">
              <w:rPr>
                <w:sz w:val="20"/>
              </w:rPr>
              <w:t>,</w:t>
            </w:r>
            <w:r>
              <w:rPr>
                <w:sz w:val="20"/>
              </w:rPr>
              <w:t xml:space="preserve"> </w:t>
            </w:r>
            <w:proofErr w:type="spellStart"/>
            <w:r w:rsidRPr="002C3B69">
              <w:rPr>
                <w:sz w:val="20"/>
              </w:rPr>
              <w:t>qsort</w:t>
            </w:r>
            <w:proofErr w:type="spellEnd"/>
            <w:r w:rsidRPr="002C3B69">
              <w:rPr>
                <w:sz w:val="20"/>
              </w:rPr>
              <w:t>. One-dimensional arrays and pointers. Exercises.</w:t>
            </w:r>
          </w:p>
        </w:tc>
        <w:tc>
          <w:tcPr>
            <w:tcW w:w="1980" w:type="dxa"/>
            <w:tcBorders>
              <w:left w:val="single" w:sz="4" w:space="0" w:color="000000"/>
              <w:bottom w:val="single" w:sz="4" w:space="0" w:color="000000"/>
            </w:tcBorders>
          </w:tcPr>
          <w:p w14:paraId="689726FD" w14:textId="77777777" w:rsidR="001E5C18" w:rsidRDefault="001E5C18" w:rsidP="001E5C18">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09BFB605" w14:textId="77777777" w:rsidR="001E5C18" w:rsidRDefault="001E5C18" w:rsidP="001E5C18">
            <w:pPr>
              <w:tabs>
                <w:tab w:val="left" w:pos="7500"/>
                <w:tab w:val="left" w:pos="9345"/>
              </w:tabs>
              <w:snapToGrid w:val="0"/>
              <w:rPr>
                <w:sz w:val="20"/>
                <w:lang w:val="en-US"/>
              </w:rPr>
            </w:pPr>
          </w:p>
        </w:tc>
      </w:tr>
      <w:tr w:rsidR="00E32FBD" w14:paraId="2DE1E453" w14:textId="77777777" w:rsidTr="00194536">
        <w:trPr>
          <w:cantSplit/>
        </w:trPr>
        <w:tc>
          <w:tcPr>
            <w:tcW w:w="1015" w:type="dxa"/>
            <w:tcBorders>
              <w:top w:val="single" w:sz="4" w:space="0" w:color="000000"/>
              <w:left w:val="single" w:sz="4" w:space="0" w:color="000000"/>
              <w:bottom w:val="single" w:sz="4" w:space="0" w:color="000000"/>
            </w:tcBorders>
            <w:vAlign w:val="center"/>
          </w:tcPr>
          <w:p w14:paraId="6738EFB4" w14:textId="77777777" w:rsidR="00E32FBD" w:rsidRDefault="00E32FBD" w:rsidP="00E32FBD">
            <w:pPr>
              <w:snapToGrid w:val="0"/>
              <w:jc w:val="center"/>
              <w:rPr>
                <w:sz w:val="20"/>
              </w:rPr>
            </w:pPr>
            <w:r>
              <w:rPr>
                <w:sz w:val="20"/>
              </w:rPr>
              <w:t>20-Fr</w:t>
            </w:r>
          </w:p>
        </w:tc>
        <w:tc>
          <w:tcPr>
            <w:tcW w:w="1260" w:type="dxa"/>
            <w:tcBorders>
              <w:top w:val="single" w:sz="4" w:space="0" w:color="000000"/>
              <w:left w:val="single" w:sz="4" w:space="0" w:color="000000"/>
              <w:bottom w:val="single" w:sz="4" w:space="0" w:color="000000"/>
            </w:tcBorders>
            <w:vAlign w:val="center"/>
          </w:tcPr>
          <w:p w14:paraId="0E50B67E" w14:textId="39DF357B" w:rsidR="00E32FBD" w:rsidRDefault="00E32FBD" w:rsidP="00E32FBD">
            <w:pPr>
              <w:snapToGrid w:val="0"/>
              <w:jc w:val="center"/>
              <w:rPr>
                <w:sz w:val="20"/>
              </w:rPr>
            </w:pPr>
            <w:r>
              <w:rPr>
                <w:sz w:val="20"/>
              </w:rPr>
              <w:t>Apr 8</w:t>
            </w:r>
          </w:p>
        </w:tc>
        <w:tc>
          <w:tcPr>
            <w:tcW w:w="4680" w:type="dxa"/>
            <w:tcBorders>
              <w:left w:val="single" w:sz="4" w:space="0" w:color="000000"/>
              <w:bottom w:val="single" w:sz="4" w:space="0" w:color="000000"/>
            </w:tcBorders>
          </w:tcPr>
          <w:p w14:paraId="44956279" w14:textId="3869704A" w:rsidR="00E32FBD" w:rsidRPr="00B04757" w:rsidRDefault="00834B4F" w:rsidP="00E32FBD">
            <w:pPr>
              <w:tabs>
                <w:tab w:val="left" w:pos="7500"/>
                <w:tab w:val="left" w:pos="9345"/>
              </w:tabs>
              <w:snapToGrid w:val="0"/>
              <w:rPr>
                <w:b/>
                <w:color w:val="FF0000"/>
                <w:sz w:val="20"/>
                <w:lang w:val="en-US"/>
              </w:rPr>
            </w:pPr>
            <w:r w:rsidRPr="002C3B69">
              <w:rPr>
                <w:sz w:val="20"/>
              </w:rPr>
              <w:t>Multi-dimensional arrays.</w:t>
            </w:r>
            <w:r>
              <w:rPr>
                <w:sz w:val="20"/>
              </w:rPr>
              <w:t xml:space="preserve"> </w:t>
            </w:r>
            <w:r>
              <w:rPr>
                <w:sz w:val="20"/>
                <w:lang w:val="en-US"/>
              </w:rPr>
              <w:t>More dynamic memory allocation. Heap-dynamic 2-dimensional arrays</w:t>
            </w:r>
            <w:r w:rsidR="008F3BDC">
              <w:rPr>
                <w:sz w:val="20"/>
                <w:lang w:val="en-US"/>
              </w:rPr>
              <w:t xml:space="preserve">. </w:t>
            </w:r>
            <w:r w:rsidR="008F3BDC">
              <w:rPr>
                <w:sz w:val="20"/>
              </w:rPr>
              <w:t>Exercises.</w:t>
            </w:r>
          </w:p>
        </w:tc>
        <w:tc>
          <w:tcPr>
            <w:tcW w:w="1980" w:type="dxa"/>
            <w:tcBorders>
              <w:left w:val="single" w:sz="4" w:space="0" w:color="000000"/>
              <w:bottom w:val="single" w:sz="4" w:space="0" w:color="000000"/>
            </w:tcBorders>
          </w:tcPr>
          <w:p w14:paraId="2CB58AEE" w14:textId="77777777" w:rsidR="00E32FBD" w:rsidRDefault="00E32FBD" w:rsidP="00E32FBD">
            <w:pPr>
              <w:tabs>
                <w:tab w:val="left" w:pos="7500"/>
                <w:tab w:val="left" w:pos="9345"/>
              </w:tabs>
              <w:snapToGrid w:val="0"/>
              <w:rPr>
                <w:sz w:val="20"/>
                <w:lang w:val="en-US"/>
              </w:rPr>
            </w:pPr>
            <w:r>
              <w:rPr>
                <w:sz w:val="20"/>
                <w:lang w:val="en-US"/>
              </w:rPr>
              <w:t>Notes, [1] TBA</w:t>
            </w:r>
          </w:p>
          <w:p w14:paraId="31EF8EC1" w14:textId="3F2FED76" w:rsidR="00E32FBD" w:rsidRDefault="00E32FBD" w:rsidP="00E32FBD">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4E4450F0" w14:textId="77777777" w:rsidR="00E32FBD" w:rsidRDefault="00E32FBD" w:rsidP="00E32FBD">
            <w:pPr>
              <w:tabs>
                <w:tab w:val="left" w:pos="7500"/>
                <w:tab w:val="left" w:pos="9345"/>
              </w:tabs>
              <w:snapToGrid w:val="0"/>
              <w:rPr>
                <w:sz w:val="20"/>
                <w:lang w:val="en-US"/>
              </w:rPr>
            </w:pPr>
          </w:p>
        </w:tc>
      </w:tr>
      <w:tr w:rsidR="001E5C18" w14:paraId="51EBB8B9" w14:textId="77777777" w:rsidTr="00194536">
        <w:trPr>
          <w:cantSplit/>
          <w:trHeight w:val="255"/>
        </w:trPr>
        <w:tc>
          <w:tcPr>
            <w:tcW w:w="1015" w:type="dxa"/>
            <w:tcBorders>
              <w:left w:val="single" w:sz="4" w:space="0" w:color="000000"/>
              <w:bottom w:val="single" w:sz="4" w:space="0" w:color="000000"/>
            </w:tcBorders>
            <w:vAlign w:val="center"/>
          </w:tcPr>
          <w:p w14:paraId="4E011586" w14:textId="77777777" w:rsidR="001E5C18" w:rsidRDefault="001E5C18" w:rsidP="001E5C18">
            <w:pPr>
              <w:snapToGrid w:val="0"/>
              <w:jc w:val="center"/>
              <w:rPr>
                <w:sz w:val="20"/>
              </w:rPr>
            </w:pPr>
            <w:r>
              <w:rPr>
                <w:sz w:val="20"/>
              </w:rPr>
              <w:t>21-Tu</w:t>
            </w:r>
          </w:p>
        </w:tc>
        <w:tc>
          <w:tcPr>
            <w:tcW w:w="1260" w:type="dxa"/>
            <w:tcBorders>
              <w:top w:val="single" w:sz="4" w:space="0" w:color="000000"/>
              <w:left w:val="single" w:sz="4" w:space="0" w:color="000000"/>
              <w:bottom w:val="single" w:sz="4" w:space="0" w:color="000000"/>
            </w:tcBorders>
            <w:vAlign w:val="center"/>
          </w:tcPr>
          <w:p w14:paraId="1AA39990" w14:textId="5C25D2AA" w:rsidR="001E5C18" w:rsidRDefault="001E5C18" w:rsidP="001E5C18">
            <w:pPr>
              <w:snapToGrid w:val="0"/>
              <w:jc w:val="center"/>
              <w:rPr>
                <w:sz w:val="20"/>
              </w:rPr>
            </w:pPr>
            <w:r>
              <w:rPr>
                <w:sz w:val="20"/>
              </w:rPr>
              <w:t>Apr 1</w:t>
            </w:r>
            <w:r w:rsidR="00B41D16">
              <w:rPr>
                <w:sz w:val="20"/>
              </w:rPr>
              <w:t>2</w:t>
            </w:r>
          </w:p>
        </w:tc>
        <w:tc>
          <w:tcPr>
            <w:tcW w:w="4680" w:type="dxa"/>
            <w:tcBorders>
              <w:top w:val="single" w:sz="4" w:space="0" w:color="000000"/>
              <w:left w:val="single" w:sz="4" w:space="0" w:color="000000"/>
              <w:bottom w:val="single" w:sz="4" w:space="0" w:color="000000"/>
            </w:tcBorders>
          </w:tcPr>
          <w:p w14:paraId="1146E1A9" w14:textId="71ADE759" w:rsidR="001E5C18" w:rsidRPr="008B61E9" w:rsidRDefault="00834B4F" w:rsidP="001E5C18">
            <w:pPr>
              <w:tabs>
                <w:tab w:val="left" w:pos="7500"/>
                <w:tab w:val="left" w:pos="9345"/>
              </w:tabs>
              <w:snapToGrid w:val="0"/>
              <w:rPr>
                <w:sz w:val="20"/>
                <w:lang w:val="en-US"/>
              </w:rPr>
            </w:pPr>
            <w:r>
              <w:rPr>
                <w:sz w:val="20"/>
                <w:lang w:val="en-US"/>
              </w:rPr>
              <w:t>Vectors. Exercises.</w:t>
            </w:r>
          </w:p>
        </w:tc>
        <w:tc>
          <w:tcPr>
            <w:tcW w:w="1980" w:type="dxa"/>
            <w:tcBorders>
              <w:top w:val="single" w:sz="4" w:space="0" w:color="000000"/>
              <w:left w:val="single" w:sz="4" w:space="0" w:color="000000"/>
              <w:bottom w:val="single" w:sz="4" w:space="0" w:color="000000"/>
            </w:tcBorders>
          </w:tcPr>
          <w:p w14:paraId="674BDAA5" w14:textId="3FA74E8C" w:rsidR="001E5C18" w:rsidRDefault="001E5C18" w:rsidP="001E5C18">
            <w:pPr>
              <w:tabs>
                <w:tab w:val="left" w:pos="7500"/>
                <w:tab w:val="left" w:pos="9345"/>
              </w:tabs>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640FEC5E" w14:textId="77777777" w:rsidR="001E5C18" w:rsidRDefault="001E5C18" w:rsidP="001E5C18">
            <w:pPr>
              <w:tabs>
                <w:tab w:val="left" w:pos="7500"/>
                <w:tab w:val="left" w:pos="9345"/>
              </w:tabs>
              <w:snapToGrid w:val="0"/>
              <w:rPr>
                <w:sz w:val="20"/>
                <w:lang w:val="en-US"/>
              </w:rPr>
            </w:pPr>
          </w:p>
        </w:tc>
      </w:tr>
      <w:tr w:rsidR="001E5C18" w14:paraId="59CCFE36" w14:textId="77777777" w:rsidTr="00194536">
        <w:trPr>
          <w:cantSplit/>
          <w:trHeight w:val="255"/>
        </w:trPr>
        <w:tc>
          <w:tcPr>
            <w:tcW w:w="1015" w:type="dxa"/>
            <w:tcBorders>
              <w:top w:val="single" w:sz="4" w:space="0" w:color="000000"/>
              <w:left w:val="single" w:sz="4" w:space="0" w:color="000000"/>
              <w:bottom w:val="single" w:sz="4" w:space="0" w:color="000000"/>
            </w:tcBorders>
            <w:vAlign w:val="center"/>
          </w:tcPr>
          <w:p w14:paraId="5B1A8498" w14:textId="77777777" w:rsidR="001E5C18" w:rsidRDefault="001E5C18" w:rsidP="005F63D5">
            <w:pPr>
              <w:snapToGrid w:val="0"/>
              <w:jc w:val="center"/>
              <w:rPr>
                <w:sz w:val="20"/>
              </w:rPr>
            </w:pPr>
            <w:r>
              <w:rPr>
                <w:sz w:val="20"/>
              </w:rPr>
              <w:t>22</w:t>
            </w:r>
            <w:r w:rsidR="005F63D5">
              <w:rPr>
                <w:sz w:val="20"/>
              </w:rPr>
              <w:t>-</w:t>
            </w:r>
            <w:r>
              <w:rPr>
                <w:sz w:val="20"/>
              </w:rPr>
              <w:t>Fr</w:t>
            </w:r>
          </w:p>
        </w:tc>
        <w:tc>
          <w:tcPr>
            <w:tcW w:w="1260" w:type="dxa"/>
            <w:tcBorders>
              <w:top w:val="single" w:sz="4" w:space="0" w:color="000000"/>
              <w:left w:val="single" w:sz="4" w:space="0" w:color="000000"/>
              <w:bottom w:val="single" w:sz="4" w:space="0" w:color="000000"/>
            </w:tcBorders>
            <w:vAlign w:val="center"/>
          </w:tcPr>
          <w:p w14:paraId="235DB0EF" w14:textId="1FD25D94" w:rsidR="001E5C18" w:rsidRDefault="001E5C18" w:rsidP="001E5C18">
            <w:pPr>
              <w:snapToGrid w:val="0"/>
              <w:jc w:val="center"/>
              <w:rPr>
                <w:sz w:val="20"/>
              </w:rPr>
            </w:pPr>
            <w:r>
              <w:rPr>
                <w:sz w:val="20"/>
              </w:rPr>
              <w:t>Apr 1</w:t>
            </w:r>
            <w:r w:rsidR="00B41D16">
              <w:rPr>
                <w:sz w:val="20"/>
              </w:rPr>
              <w:t>5</w:t>
            </w:r>
          </w:p>
        </w:tc>
        <w:tc>
          <w:tcPr>
            <w:tcW w:w="4680" w:type="dxa"/>
            <w:tcBorders>
              <w:left w:val="single" w:sz="4" w:space="0" w:color="000000"/>
              <w:bottom w:val="single" w:sz="4" w:space="0" w:color="000000"/>
            </w:tcBorders>
          </w:tcPr>
          <w:p w14:paraId="5C598203" w14:textId="04B6DAD2" w:rsidR="001E5C18" w:rsidRDefault="00E32FBD" w:rsidP="001E5C18">
            <w:pPr>
              <w:tabs>
                <w:tab w:val="left" w:pos="7500"/>
                <w:tab w:val="left" w:pos="9345"/>
              </w:tabs>
              <w:snapToGrid w:val="0"/>
              <w:rPr>
                <w:sz w:val="20"/>
                <w:lang w:val="en-US"/>
              </w:rPr>
            </w:pPr>
            <w:r>
              <w:rPr>
                <w:sz w:val="20"/>
                <w:lang w:val="en-US"/>
              </w:rPr>
              <w:t>University closed</w:t>
            </w:r>
          </w:p>
        </w:tc>
        <w:tc>
          <w:tcPr>
            <w:tcW w:w="1980" w:type="dxa"/>
            <w:tcBorders>
              <w:left w:val="single" w:sz="4" w:space="0" w:color="000000"/>
              <w:bottom w:val="single" w:sz="4" w:space="0" w:color="000000"/>
            </w:tcBorders>
          </w:tcPr>
          <w:p w14:paraId="70DD87FA" w14:textId="75F5621C" w:rsidR="001E5C18" w:rsidRDefault="001E5C18" w:rsidP="001E5C18">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7DB66852" w14:textId="77777777" w:rsidR="001E5C18" w:rsidRDefault="001E5C18" w:rsidP="001E5C18">
            <w:pPr>
              <w:tabs>
                <w:tab w:val="left" w:pos="7500"/>
                <w:tab w:val="left" w:pos="9345"/>
              </w:tabs>
              <w:snapToGrid w:val="0"/>
            </w:pPr>
          </w:p>
        </w:tc>
      </w:tr>
      <w:tr w:rsidR="000E1914" w14:paraId="2B6E442E" w14:textId="77777777" w:rsidTr="00194536">
        <w:trPr>
          <w:cantSplit/>
          <w:trHeight w:val="255"/>
        </w:trPr>
        <w:tc>
          <w:tcPr>
            <w:tcW w:w="1015" w:type="dxa"/>
            <w:tcBorders>
              <w:top w:val="single" w:sz="4" w:space="0" w:color="000000"/>
              <w:left w:val="single" w:sz="4" w:space="0" w:color="000000"/>
              <w:bottom w:val="single" w:sz="4" w:space="0" w:color="000000"/>
            </w:tcBorders>
            <w:vAlign w:val="center"/>
          </w:tcPr>
          <w:p w14:paraId="2841312A" w14:textId="568F3AA8" w:rsidR="000E1914" w:rsidRDefault="00B41D16" w:rsidP="000E1914">
            <w:pPr>
              <w:snapToGrid w:val="0"/>
              <w:jc w:val="center"/>
              <w:rPr>
                <w:sz w:val="20"/>
              </w:rPr>
            </w:pPr>
            <w:r>
              <w:rPr>
                <w:sz w:val="20"/>
              </w:rPr>
              <w:t>Mo</w:t>
            </w:r>
          </w:p>
        </w:tc>
        <w:tc>
          <w:tcPr>
            <w:tcW w:w="1260" w:type="dxa"/>
            <w:tcBorders>
              <w:top w:val="single" w:sz="4" w:space="0" w:color="000000"/>
              <w:left w:val="single" w:sz="4" w:space="0" w:color="000000"/>
              <w:bottom w:val="single" w:sz="4" w:space="0" w:color="000000"/>
            </w:tcBorders>
            <w:vAlign w:val="center"/>
          </w:tcPr>
          <w:p w14:paraId="6807E009" w14:textId="55153A80" w:rsidR="000E1914" w:rsidRDefault="000E1914" w:rsidP="000E1914">
            <w:pPr>
              <w:snapToGrid w:val="0"/>
              <w:jc w:val="center"/>
              <w:rPr>
                <w:sz w:val="20"/>
              </w:rPr>
            </w:pPr>
            <w:r>
              <w:rPr>
                <w:sz w:val="20"/>
              </w:rPr>
              <w:t>Apr 1</w:t>
            </w:r>
            <w:r w:rsidR="00B41D16">
              <w:rPr>
                <w:sz w:val="20"/>
              </w:rPr>
              <w:t>8</w:t>
            </w:r>
          </w:p>
        </w:tc>
        <w:tc>
          <w:tcPr>
            <w:tcW w:w="4680" w:type="dxa"/>
            <w:tcBorders>
              <w:left w:val="single" w:sz="4" w:space="0" w:color="000000"/>
              <w:bottom w:val="single" w:sz="4" w:space="0" w:color="000000"/>
            </w:tcBorders>
          </w:tcPr>
          <w:p w14:paraId="112AB9ED" w14:textId="738C6DCC" w:rsidR="000E1914" w:rsidRPr="002C3B69" w:rsidRDefault="000E1914" w:rsidP="000E1914">
            <w:pPr>
              <w:tabs>
                <w:tab w:val="left" w:pos="7500"/>
                <w:tab w:val="left" w:pos="9345"/>
              </w:tabs>
              <w:snapToGrid w:val="0"/>
              <w:rPr>
                <w:color w:val="7F7F7F"/>
                <w:sz w:val="20"/>
                <w:lang w:val="en-US"/>
              </w:rPr>
            </w:pPr>
            <w:r w:rsidRPr="002C3B69">
              <w:rPr>
                <w:color w:val="FF0000"/>
                <w:sz w:val="20"/>
                <w:lang w:val="en-US"/>
              </w:rPr>
              <w:t>Last date for withdraw</w:t>
            </w:r>
            <w:r w:rsidR="00B41D16">
              <w:rPr>
                <w:color w:val="FF0000"/>
                <w:sz w:val="20"/>
                <w:lang w:val="en-US"/>
              </w:rPr>
              <w:t>al</w:t>
            </w:r>
            <w:r w:rsidRPr="002C3B69">
              <w:rPr>
                <w:color w:val="FF0000"/>
                <w:sz w:val="20"/>
                <w:lang w:val="en-US"/>
              </w:rPr>
              <w:t xml:space="preserve"> (but please consult me before </w:t>
            </w:r>
            <w:r w:rsidR="0077471B">
              <w:rPr>
                <w:color w:val="FF0000"/>
                <w:sz w:val="20"/>
                <w:lang w:val="en-US"/>
              </w:rPr>
              <w:t>deciding to withdraw</w:t>
            </w:r>
            <w:r w:rsidRPr="002C3B69">
              <w:rPr>
                <w:color w:val="FF0000"/>
                <w:sz w:val="20"/>
                <w:lang w:val="en-US"/>
              </w:rPr>
              <w:t>!)</w:t>
            </w:r>
          </w:p>
        </w:tc>
        <w:tc>
          <w:tcPr>
            <w:tcW w:w="1980" w:type="dxa"/>
            <w:tcBorders>
              <w:left w:val="single" w:sz="4" w:space="0" w:color="000000"/>
              <w:bottom w:val="single" w:sz="4" w:space="0" w:color="000000"/>
            </w:tcBorders>
          </w:tcPr>
          <w:p w14:paraId="2F2B67DB" w14:textId="77777777" w:rsidR="000E1914" w:rsidRDefault="000E1914" w:rsidP="000E1914">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2F3BFD39" w14:textId="77777777" w:rsidR="000E1914" w:rsidRDefault="000E1914" w:rsidP="000E1914">
            <w:pPr>
              <w:tabs>
                <w:tab w:val="left" w:pos="7500"/>
                <w:tab w:val="left" w:pos="9345"/>
              </w:tabs>
              <w:snapToGrid w:val="0"/>
            </w:pPr>
          </w:p>
        </w:tc>
      </w:tr>
      <w:tr w:rsidR="00834B4F" w14:paraId="7F434E80" w14:textId="77777777" w:rsidTr="00194536">
        <w:trPr>
          <w:cantSplit/>
          <w:trHeight w:val="255"/>
        </w:trPr>
        <w:tc>
          <w:tcPr>
            <w:tcW w:w="1015" w:type="dxa"/>
            <w:tcBorders>
              <w:top w:val="single" w:sz="4" w:space="0" w:color="000000"/>
              <w:left w:val="single" w:sz="4" w:space="0" w:color="000000"/>
              <w:bottom w:val="single" w:sz="4" w:space="0" w:color="000000"/>
            </w:tcBorders>
            <w:vAlign w:val="center"/>
          </w:tcPr>
          <w:p w14:paraId="403A75B2" w14:textId="77777777" w:rsidR="00834B4F" w:rsidRDefault="00834B4F" w:rsidP="00834B4F">
            <w:pPr>
              <w:snapToGrid w:val="0"/>
              <w:jc w:val="center"/>
              <w:rPr>
                <w:sz w:val="20"/>
              </w:rPr>
            </w:pPr>
            <w:r>
              <w:rPr>
                <w:sz w:val="20"/>
              </w:rPr>
              <w:t>23-Tu</w:t>
            </w:r>
          </w:p>
        </w:tc>
        <w:tc>
          <w:tcPr>
            <w:tcW w:w="1260" w:type="dxa"/>
            <w:tcBorders>
              <w:top w:val="single" w:sz="4" w:space="0" w:color="000000"/>
              <w:left w:val="single" w:sz="4" w:space="0" w:color="000000"/>
              <w:bottom w:val="single" w:sz="4" w:space="0" w:color="000000"/>
            </w:tcBorders>
            <w:vAlign w:val="center"/>
          </w:tcPr>
          <w:p w14:paraId="1DC21777" w14:textId="008944F1" w:rsidR="00834B4F" w:rsidRPr="0064469B" w:rsidRDefault="00834B4F" w:rsidP="00834B4F">
            <w:pPr>
              <w:snapToGrid w:val="0"/>
              <w:jc w:val="center"/>
              <w:rPr>
                <w:sz w:val="20"/>
              </w:rPr>
            </w:pPr>
            <w:r>
              <w:rPr>
                <w:sz w:val="20"/>
              </w:rPr>
              <w:t>Apr 19</w:t>
            </w:r>
          </w:p>
        </w:tc>
        <w:tc>
          <w:tcPr>
            <w:tcW w:w="4680" w:type="dxa"/>
            <w:tcBorders>
              <w:left w:val="single" w:sz="4" w:space="0" w:color="000000"/>
              <w:bottom w:val="single" w:sz="4" w:space="0" w:color="000000"/>
            </w:tcBorders>
          </w:tcPr>
          <w:p w14:paraId="568CFA7E" w14:textId="3B3F4B3E" w:rsidR="00834B4F" w:rsidRDefault="00834B4F" w:rsidP="00834B4F">
            <w:pPr>
              <w:tabs>
                <w:tab w:val="left" w:pos="7500"/>
                <w:tab w:val="left" w:pos="9345"/>
              </w:tabs>
              <w:snapToGrid w:val="0"/>
              <w:rPr>
                <w:sz w:val="20"/>
                <w:lang w:val="en-US"/>
              </w:rPr>
            </w:pPr>
            <w:r w:rsidRPr="002C3B69">
              <w:rPr>
                <w:color w:val="FF0000"/>
                <w:sz w:val="20"/>
                <w:lang w:val="en-US"/>
              </w:rPr>
              <w:t xml:space="preserve">Assignment 2 due by </w:t>
            </w:r>
            <w:r>
              <w:rPr>
                <w:color w:val="FF0000"/>
                <w:sz w:val="20"/>
                <w:lang w:val="en-US"/>
              </w:rPr>
              <w:t>5</w:t>
            </w:r>
            <w:r w:rsidRPr="002C3B69">
              <w:rPr>
                <w:color w:val="FF0000"/>
                <w:sz w:val="20"/>
                <w:lang w:val="en-US"/>
              </w:rPr>
              <w:t xml:space="preserve">:00 </w:t>
            </w:r>
            <w:r>
              <w:rPr>
                <w:color w:val="FF0000"/>
                <w:sz w:val="20"/>
                <w:lang w:val="en-US"/>
              </w:rPr>
              <w:t>pm</w:t>
            </w:r>
          </w:p>
          <w:p w14:paraId="1F62B699" w14:textId="77777777" w:rsidR="00834B4F" w:rsidRDefault="002025C0" w:rsidP="005025C9">
            <w:pPr>
              <w:tabs>
                <w:tab w:val="left" w:pos="7500"/>
                <w:tab w:val="left" w:pos="9345"/>
              </w:tabs>
              <w:snapToGrid w:val="0"/>
              <w:rPr>
                <w:sz w:val="20"/>
                <w:lang w:val="en-US"/>
              </w:rPr>
            </w:pPr>
            <w:r>
              <w:rPr>
                <w:sz w:val="20"/>
                <w:lang w:val="en-US"/>
              </w:rPr>
              <w:t>C-Strings and library functions. Arrays of c-strings, use of pointers. Command-line arguments</w:t>
            </w:r>
            <w:r>
              <w:rPr>
                <w:sz w:val="20"/>
                <w:lang w:val="en-US"/>
              </w:rPr>
              <w:t>.</w:t>
            </w:r>
          </w:p>
          <w:p w14:paraId="518BC8DF" w14:textId="2903E14D" w:rsidR="002025C0" w:rsidRPr="002C3B69" w:rsidRDefault="002025C0" w:rsidP="005025C9">
            <w:pPr>
              <w:tabs>
                <w:tab w:val="left" w:pos="7500"/>
                <w:tab w:val="left" w:pos="9345"/>
              </w:tabs>
              <w:snapToGrid w:val="0"/>
              <w:rPr>
                <w:sz w:val="20"/>
                <w:lang w:val="en-US"/>
              </w:rPr>
            </w:pPr>
            <w:r w:rsidRPr="002C3B69">
              <w:rPr>
                <w:color w:val="FF0000"/>
                <w:sz w:val="20"/>
              </w:rPr>
              <w:t>Assignment 3 Part 1 out</w:t>
            </w:r>
          </w:p>
        </w:tc>
        <w:tc>
          <w:tcPr>
            <w:tcW w:w="1980" w:type="dxa"/>
            <w:tcBorders>
              <w:left w:val="single" w:sz="4" w:space="0" w:color="000000"/>
              <w:bottom w:val="single" w:sz="4" w:space="0" w:color="000000"/>
            </w:tcBorders>
          </w:tcPr>
          <w:p w14:paraId="7AA5E44E" w14:textId="362FBD10" w:rsidR="00834B4F" w:rsidRDefault="00834B4F" w:rsidP="00834B4F">
            <w:pPr>
              <w:tabs>
                <w:tab w:val="left" w:pos="7500"/>
                <w:tab w:val="left" w:pos="9345"/>
              </w:tabs>
              <w:snapToGrid w:val="0"/>
              <w:rPr>
                <w:sz w:val="20"/>
                <w:lang w:val="en-US"/>
              </w:rPr>
            </w:pPr>
            <w:r>
              <w:rPr>
                <w:sz w:val="20"/>
                <w:lang w:val="en-US"/>
              </w:rPr>
              <w:t>Notes, [1] Ch 5</w:t>
            </w:r>
          </w:p>
        </w:tc>
        <w:tc>
          <w:tcPr>
            <w:tcW w:w="720" w:type="dxa"/>
            <w:tcBorders>
              <w:left w:val="single" w:sz="4" w:space="0" w:color="000000"/>
              <w:bottom w:val="single" w:sz="4" w:space="0" w:color="000000"/>
              <w:right w:val="single" w:sz="4" w:space="0" w:color="000000"/>
            </w:tcBorders>
          </w:tcPr>
          <w:p w14:paraId="4934879C" w14:textId="77777777" w:rsidR="00834B4F" w:rsidRDefault="00834B4F" w:rsidP="00834B4F">
            <w:pPr>
              <w:tabs>
                <w:tab w:val="left" w:pos="7500"/>
                <w:tab w:val="left" w:pos="9345"/>
              </w:tabs>
              <w:snapToGrid w:val="0"/>
            </w:pPr>
          </w:p>
        </w:tc>
      </w:tr>
      <w:tr w:rsidR="00834B4F" w14:paraId="098DE2BE" w14:textId="77777777" w:rsidTr="001629F0">
        <w:trPr>
          <w:cantSplit/>
        </w:trPr>
        <w:tc>
          <w:tcPr>
            <w:tcW w:w="1015" w:type="dxa"/>
            <w:tcBorders>
              <w:top w:val="single" w:sz="4" w:space="0" w:color="000000"/>
              <w:left w:val="single" w:sz="4" w:space="0" w:color="000000"/>
              <w:bottom w:val="single" w:sz="4" w:space="0" w:color="000000"/>
            </w:tcBorders>
            <w:vAlign w:val="center"/>
          </w:tcPr>
          <w:p w14:paraId="542774BE" w14:textId="77777777" w:rsidR="00834B4F" w:rsidRDefault="00834B4F" w:rsidP="00834B4F">
            <w:pPr>
              <w:snapToGrid w:val="0"/>
              <w:jc w:val="center"/>
              <w:rPr>
                <w:sz w:val="20"/>
              </w:rPr>
            </w:pPr>
            <w:r>
              <w:rPr>
                <w:sz w:val="20"/>
              </w:rPr>
              <w:t>24-Fr</w:t>
            </w:r>
          </w:p>
        </w:tc>
        <w:tc>
          <w:tcPr>
            <w:tcW w:w="1260" w:type="dxa"/>
            <w:tcBorders>
              <w:top w:val="single" w:sz="4" w:space="0" w:color="000000"/>
              <w:left w:val="single" w:sz="4" w:space="0" w:color="000000"/>
              <w:bottom w:val="single" w:sz="4" w:space="0" w:color="000000"/>
            </w:tcBorders>
            <w:vAlign w:val="center"/>
          </w:tcPr>
          <w:p w14:paraId="08B67AC3" w14:textId="38ECD92D" w:rsidR="00834B4F" w:rsidRDefault="00834B4F" w:rsidP="00834B4F">
            <w:pPr>
              <w:snapToGrid w:val="0"/>
              <w:jc w:val="center"/>
              <w:rPr>
                <w:sz w:val="20"/>
              </w:rPr>
            </w:pPr>
            <w:r>
              <w:rPr>
                <w:sz w:val="20"/>
              </w:rPr>
              <w:t>Apr 22</w:t>
            </w:r>
          </w:p>
        </w:tc>
        <w:tc>
          <w:tcPr>
            <w:tcW w:w="4680" w:type="dxa"/>
            <w:tcBorders>
              <w:top w:val="single" w:sz="4" w:space="0" w:color="000000"/>
              <w:left w:val="single" w:sz="4" w:space="0" w:color="000000"/>
              <w:bottom w:val="single" w:sz="4" w:space="0" w:color="000000"/>
            </w:tcBorders>
          </w:tcPr>
          <w:p w14:paraId="5B90473B" w14:textId="4D8A66DA" w:rsidR="00834B4F" w:rsidRDefault="002025C0" w:rsidP="00834B4F">
            <w:pPr>
              <w:tabs>
                <w:tab w:val="left" w:pos="7500"/>
                <w:tab w:val="left" w:pos="9345"/>
              </w:tabs>
              <w:snapToGrid w:val="0"/>
              <w:rPr>
                <w:sz w:val="20"/>
                <w:lang w:val="en-US"/>
              </w:rPr>
            </w:pPr>
            <w:r>
              <w:rPr>
                <w:sz w:val="20"/>
                <w:lang w:val="en-US"/>
              </w:rPr>
              <w:t>Classes. Exercises</w:t>
            </w:r>
            <w:r w:rsidRPr="002C3B69">
              <w:rPr>
                <w:sz w:val="20"/>
                <w:lang w:val="en-US"/>
              </w:rPr>
              <w:t>.</w:t>
            </w:r>
          </w:p>
        </w:tc>
        <w:tc>
          <w:tcPr>
            <w:tcW w:w="1980" w:type="dxa"/>
            <w:tcBorders>
              <w:top w:val="single" w:sz="4" w:space="0" w:color="000000"/>
              <w:left w:val="single" w:sz="4" w:space="0" w:color="000000"/>
              <w:bottom w:val="single" w:sz="4" w:space="0" w:color="000000"/>
            </w:tcBorders>
          </w:tcPr>
          <w:p w14:paraId="0E418077" w14:textId="51988A91" w:rsidR="00834B4F" w:rsidRDefault="00834B4F" w:rsidP="00834B4F">
            <w:pPr>
              <w:tabs>
                <w:tab w:val="left" w:pos="7500"/>
                <w:tab w:val="left" w:pos="9345"/>
              </w:tabs>
              <w:snapToGrid w:val="0"/>
              <w:rPr>
                <w:sz w:val="20"/>
                <w:lang w:val="en-US"/>
              </w:rPr>
            </w:pPr>
            <w:r>
              <w:rPr>
                <w:sz w:val="20"/>
                <w:lang w:val="en-US"/>
              </w:rPr>
              <w:t>Notes, [1] Ch 9</w:t>
            </w:r>
          </w:p>
        </w:tc>
        <w:tc>
          <w:tcPr>
            <w:tcW w:w="720" w:type="dxa"/>
            <w:tcBorders>
              <w:top w:val="single" w:sz="4" w:space="0" w:color="000000"/>
              <w:left w:val="single" w:sz="4" w:space="0" w:color="000000"/>
              <w:bottom w:val="single" w:sz="4" w:space="0" w:color="000000"/>
              <w:right w:val="single" w:sz="4" w:space="0" w:color="000000"/>
            </w:tcBorders>
          </w:tcPr>
          <w:p w14:paraId="01EA0351" w14:textId="77777777" w:rsidR="00834B4F" w:rsidRDefault="00834B4F" w:rsidP="00834B4F">
            <w:pPr>
              <w:tabs>
                <w:tab w:val="left" w:pos="7500"/>
                <w:tab w:val="left" w:pos="9345"/>
              </w:tabs>
              <w:snapToGrid w:val="0"/>
              <w:rPr>
                <w:sz w:val="20"/>
                <w:lang w:val="en-US"/>
              </w:rPr>
            </w:pPr>
          </w:p>
        </w:tc>
      </w:tr>
      <w:tr w:rsidR="00834B4F" w14:paraId="2EC36DCB" w14:textId="77777777" w:rsidTr="001629F0">
        <w:trPr>
          <w:cantSplit/>
        </w:trPr>
        <w:tc>
          <w:tcPr>
            <w:tcW w:w="1015" w:type="dxa"/>
            <w:tcBorders>
              <w:top w:val="single" w:sz="4" w:space="0" w:color="000000"/>
              <w:left w:val="single" w:sz="4" w:space="0" w:color="000000"/>
              <w:bottom w:val="single" w:sz="4" w:space="0" w:color="000000"/>
            </w:tcBorders>
            <w:vAlign w:val="center"/>
          </w:tcPr>
          <w:p w14:paraId="23403BDD" w14:textId="77777777" w:rsidR="00834B4F" w:rsidRDefault="00834B4F" w:rsidP="00834B4F">
            <w:pPr>
              <w:snapToGrid w:val="0"/>
              <w:jc w:val="center"/>
              <w:rPr>
                <w:sz w:val="20"/>
              </w:rPr>
            </w:pPr>
            <w:r>
              <w:rPr>
                <w:sz w:val="20"/>
              </w:rPr>
              <w:t>25-Tu</w:t>
            </w:r>
          </w:p>
        </w:tc>
        <w:tc>
          <w:tcPr>
            <w:tcW w:w="1260" w:type="dxa"/>
            <w:tcBorders>
              <w:top w:val="single" w:sz="4" w:space="0" w:color="000000"/>
              <w:left w:val="single" w:sz="4" w:space="0" w:color="000000"/>
              <w:bottom w:val="single" w:sz="4" w:space="0" w:color="000000"/>
            </w:tcBorders>
            <w:vAlign w:val="center"/>
          </w:tcPr>
          <w:p w14:paraId="72455787" w14:textId="4C65693C" w:rsidR="00834B4F" w:rsidRPr="0064469B" w:rsidRDefault="00834B4F" w:rsidP="00834B4F">
            <w:pPr>
              <w:snapToGrid w:val="0"/>
              <w:jc w:val="center"/>
              <w:rPr>
                <w:sz w:val="20"/>
              </w:rPr>
            </w:pPr>
            <w:r>
              <w:rPr>
                <w:sz w:val="20"/>
              </w:rPr>
              <w:t>Apr 26</w:t>
            </w:r>
          </w:p>
        </w:tc>
        <w:tc>
          <w:tcPr>
            <w:tcW w:w="4680" w:type="dxa"/>
            <w:tcBorders>
              <w:top w:val="single" w:sz="4" w:space="0" w:color="000000"/>
              <w:left w:val="single" w:sz="4" w:space="0" w:color="000000"/>
              <w:bottom w:val="single" w:sz="4" w:space="0" w:color="000000"/>
            </w:tcBorders>
          </w:tcPr>
          <w:p w14:paraId="3556AA9A" w14:textId="14E71906" w:rsidR="00834B4F" w:rsidRDefault="00834B4F" w:rsidP="00834B4F">
            <w:pPr>
              <w:tabs>
                <w:tab w:val="left" w:pos="7500"/>
                <w:tab w:val="left" w:pos="9345"/>
              </w:tabs>
              <w:snapToGrid w:val="0"/>
              <w:rPr>
                <w:sz w:val="20"/>
                <w:lang w:val="en-US"/>
              </w:rPr>
            </w:pPr>
            <w:r w:rsidRPr="002C3B69">
              <w:rPr>
                <w:sz w:val="20"/>
                <w:lang w:val="en-US"/>
              </w:rPr>
              <w:t>Files: work with text and binary files, sequential and random access. Structs</w:t>
            </w:r>
            <w:r w:rsidRPr="000E1914">
              <w:rPr>
                <w:sz w:val="20"/>
                <w:lang w:val="en-US"/>
              </w:rPr>
              <w:t xml:space="preserve"> </w:t>
            </w:r>
            <w:bookmarkStart w:id="0" w:name="_GoBack"/>
            <w:bookmarkEnd w:id="0"/>
          </w:p>
        </w:tc>
        <w:tc>
          <w:tcPr>
            <w:tcW w:w="1980" w:type="dxa"/>
            <w:tcBorders>
              <w:top w:val="single" w:sz="4" w:space="0" w:color="000000"/>
              <w:left w:val="single" w:sz="4" w:space="0" w:color="000000"/>
              <w:bottom w:val="single" w:sz="4" w:space="0" w:color="000000"/>
            </w:tcBorders>
          </w:tcPr>
          <w:p w14:paraId="58DBA811" w14:textId="77777777" w:rsidR="00834B4F" w:rsidRDefault="00834B4F" w:rsidP="00834B4F">
            <w:pPr>
              <w:tabs>
                <w:tab w:val="left" w:pos="7500"/>
                <w:tab w:val="left" w:pos="9345"/>
              </w:tabs>
              <w:snapToGrid w:val="0"/>
              <w:rPr>
                <w:sz w:val="20"/>
                <w:lang w:val="en-US"/>
              </w:rPr>
            </w:pPr>
            <w:r>
              <w:rPr>
                <w:sz w:val="20"/>
                <w:lang w:val="en-US"/>
              </w:rPr>
              <w:t>Notes, [1] Ch 5</w:t>
            </w:r>
          </w:p>
          <w:p w14:paraId="7DCB7102" w14:textId="77777777" w:rsidR="00834B4F" w:rsidRDefault="00834B4F" w:rsidP="00834B4F">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0BB5BF5" w14:textId="77777777" w:rsidR="00834B4F" w:rsidRDefault="00834B4F" w:rsidP="00834B4F">
            <w:pPr>
              <w:tabs>
                <w:tab w:val="left" w:pos="7500"/>
                <w:tab w:val="left" w:pos="9345"/>
              </w:tabs>
              <w:snapToGrid w:val="0"/>
              <w:rPr>
                <w:sz w:val="20"/>
                <w:lang w:val="en-US"/>
              </w:rPr>
            </w:pPr>
          </w:p>
        </w:tc>
      </w:tr>
      <w:tr w:rsidR="00834B4F" w14:paraId="29525064" w14:textId="77777777" w:rsidTr="001629F0">
        <w:trPr>
          <w:cantSplit/>
        </w:trPr>
        <w:tc>
          <w:tcPr>
            <w:tcW w:w="1015" w:type="dxa"/>
            <w:tcBorders>
              <w:top w:val="single" w:sz="4" w:space="0" w:color="000000"/>
              <w:left w:val="single" w:sz="4" w:space="0" w:color="000000"/>
              <w:bottom w:val="single" w:sz="4" w:space="0" w:color="000000"/>
            </w:tcBorders>
            <w:vAlign w:val="center"/>
          </w:tcPr>
          <w:p w14:paraId="1A57C989" w14:textId="77777777" w:rsidR="00834B4F" w:rsidRDefault="00834B4F" w:rsidP="00834B4F">
            <w:pPr>
              <w:snapToGrid w:val="0"/>
              <w:spacing w:before="120"/>
              <w:jc w:val="center"/>
              <w:rPr>
                <w:sz w:val="20"/>
              </w:rPr>
            </w:pPr>
            <w:r>
              <w:rPr>
                <w:sz w:val="20"/>
              </w:rPr>
              <w:t>26-Fr</w:t>
            </w:r>
          </w:p>
        </w:tc>
        <w:tc>
          <w:tcPr>
            <w:tcW w:w="1260" w:type="dxa"/>
            <w:tcBorders>
              <w:top w:val="single" w:sz="4" w:space="0" w:color="000000"/>
              <w:left w:val="single" w:sz="4" w:space="0" w:color="000000"/>
              <w:bottom w:val="single" w:sz="4" w:space="0" w:color="000000"/>
            </w:tcBorders>
            <w:vAlign w:val="center"/>
          </w:tcPr>
          <w:p w14:paraId="34DB4202" w14:textId="6C888FC2" w:rsidR="00834B4F" w:rsidRDefault="00834B4F" w:rsidP="00834B4F">
            <w:pPr>
              <w:snapToGrid w:val="0"/>
              <w:jc w:val="center"/>
              <w:rPr>
                <w:sz w:val="20"/>
              </w:rPr>
            </w:pPr>
            <w:r>
              <w:rPr>
                <w:sz w:val="20"/>
              </w:rPr>
              <w:t>Apr 29</w:t>
            </w:r>
          </w:p>
        </w:tc>
        <w:tc>
          <w:tcPr>
            <w:tcW w:w="4680" w:type="dxa"/>
            <w:tcBorders>
              <w:top w:val="single" w:sz="4" w:space="0" w:color="000000"/>
              <w:left w:val="single" w:sz="4" w:space="0" w:color="000000"/>
              <w:bottom w:val="single" w:sz="4" w:space="0" w:color="000000"/>
            </w:tcBorders>
          </w:tcPr>
          <w:p w14:paraId="3F939937" w14:textId="42E07940" w:rsidR="005025C9" w:rsidRPr="002025C0" w:rsidRDefault="002025C0" w:rsidP="00834B4F">
            <w:pPr>
              <w:tabs>
                <w:tab w:val="left" w:pos="7500"/>
                <w:tab w:val="left" w:pos="9345"/>
              </w:tabs>
              <w:snapToGrid w:val="0"/>
              <w:rPr>
                <w:sz w:val="20"/>
                <w:lang w:val="en-US"/>
              </w:rPr>
            </w:pPr>
            <w:r w:rsidRPr="002C3B69">
              <w:rPr>
                <w:sz w:val="20"/>
                <w:lang w:val="en-US"/>
              </w:rPr>
              <w:t>Files: work with text and binary files, sequential and random access. Structs</w:t>
            </w:r>
            <w:r w:rsidR="00834B4F" w:rsidRPr="000E1914">
              <w:rPr>
                <w:sz w:val="20"/>
                <w:lang w:val="en-US"/>
              </w:rPr>
              <w:t>.</w:t>
            </w:r>
            <w:r w:rsidR="005025C9" w:rsidRPr="000E1914">
              <w:rPr>
                <w:color w:val="FF0000"/>
                <w:sz w:val="20"/>
              </w:rPr>
              <w:t xml:space="preserve"> </w:t>
            </w:r>
          </w:p>
          <w:p w14:paraId="5A800F85" w14:textId="44670765" w:rsidR="00834B4F" w:rsidRPr="00794D06" w:rsidRDefault="005025C9" w:rsidP="00834B4F">
            <w:pPr>
              <w:tabs>
                <w:tab w:val="left" w:pos="7500"/>
                <w:tab w:val="left" w:pos="9345"/>
              </w:tabs>
              <w:snapToGrid w:val="0"/>
              <w:rPr>
                <w:sz w:val="20"/>
                <w:lang w:val="en-US"/>
              </w:rPr>
            </w:pPr>
            <w:r w:rsidRPr="000E1914">
              <w:rPr>
                <w:color w:val="FF0000"/>
                <w:sz w:val="20"/>
              </w:rPr>
              <w:t>Assignment 3 Part 2 out</w:t>
            </w:r>
          </w:p>
        </w:tc>
        <w:tc>
          <w:tcPr>
            <w:tcW w:w="1980" w:type="dxa"/>
            <w:tcBorders>
              <w:top w:val="single" w:sz="4" w:space="0" w:color="000000"/>
              <w:left w:val="single" w:sz="4" w:space="0" w:color="000000"/>
              <w:bottom w:val="single" w:sz="4" w:space="0" w:color="000000"/>
            </w:tcBorders>
          </w:tcPr>
          <w:p w14:paraId="7B46F000" w14:textId="77777777" w:rsidR="00834B4F" w:rsidRDefault="00834B4F" w:rsidP="00834B4F">
            <w:pPr>
              <w:tabs>
                <w:tab w:val="left" w:pos="7500"/>
                <w:tab w:val="left" w:pos="9345"/>
              </w:tabs>
              <w:snapToGrid w:val="0"/>
              <w:rPr>
                <w:sz w:val="20"/>
                <w:lang w:val="en-US"/>
              </w:rPr>
            </w:pPr>
            <w:r>
              <w:rPr>
                <w:sz w:val="20"/>
                <w:lang w:val="en-US"/>
              </w:rPr>
              <w:t>Notes, [1] Ch 5</w:t>
            </w:r>
          </w:p>
          <w:p w14:paraId="7DE039C4" w14:textId="29CB674E" w:rsidR="00834B4F" w:rsidRDefault="00834B4F" w:rsidP="00834B4F">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1E1511A3" w14:textId="77777777" w:rsidR="00834B4F" w:rsidRDefault="00834B4F" w:rsidP="00834B4F">
            <w:pPr>
              <w:tabs>
                <w:tab w:val="left" w:pos="7500"/>
                <w:tab w:val="left" w:pos="9345"/>
              </w:tabs>
              <w:rPr>
                <w:sz w:val="20"/>
                <w:lang w:val="en-US"/>
              </w:rPr>
            </w:pPr>
          </w:p>
        </w:tc>
      </w:tr>
      <w:tr w:rsidR="00834B4F" w14:paraId="3AF72955" w14:textId="77777777" w:rsidTr="001629F0">
        <w:trPr>
          <w:cantSplit/>
        </w:trPr>
        <w:tc>
          <w:tcPr>
            <w:tcW w:w="1015" w:type="dxa"/>
            <w:tcBorders>
              <w:top w:val="single" w:sz="4" w:space="0" w:color="000000"/>
              <w:left w:val="single" w:sz="4" w:space="0" w:color="000000"/>
              <w:bottom w:val="single" w:sz="4" w:space="0" w:color="000000"/>
            </w:tcBorders>
            <w:vAlign w:val="center"/>
          </w:tcPr>
          <w:p w14:paraId="55E2CC51" w14:textId="77777777" w:rsidR="00834B4F" w:rsidRDefault="00834B4F" w:rsidP="00834B4F">
            <w:pPr>
              <w:snapToGrid w:val="0"/>
              <w:jc w:val="center"/>
              <w:rPr>
                <w:sz w:val="20"/>
              </w:rPr>
            </w:pPr>
            <w:r>
              <w:rPr>
                <w:sz w:val="20"/>
              </w:rPr>
              <w:t>27-Tu</w:t>
            </w:r>
          </w:p>
        </w:tc>
        <w:tc>
          <w:tcPr>
            <w:tcW w:w="1260" w:type="dxa"/>
            <w:tcBorders>
              <w:top w:val="single" w:sz="4" w:space="0" w:color="000000"/>
              <w:left w:val="single" w:sz="4" w:space="0" w:color="000000"/>
              <w:bottom w:val="single" w:sz="4" w:space="0" w:color="000000"/>
            </w:tcBorders>
            <w:vAlign w:val="center"/>
          </w:tcPr>
          <w:p w14:paraId="78C51DE8" w14:textId="708245FE" w:rsidR="00834B4F" w:rsidRPr="0064469B" w:rsidRDefault="00834B4F" w:rsidP="00834B4F">
            <w:pPr>
              <w:snapToGrid w:val="0"/>
              <w:jc w:val="center"/>
              <w:rPr>
                <w:sz w:val="20"/>
              </w:rPr>
            </w:pPr>
            <w:r w:rsidRPr="0064469B">
              <w:rPr>
                <w:sz w:val="20"/>
              </w:rPr>
              <w:t xml:space="preserve">May </w:t>
            </w:r>
            <w:r>
              <w:rPr>
                <w:sz w:val="20"/>
              </w:rPr>
              <w:t>3</w:t>
            </w:r>
          </w:p>
        </w:tc>
        <w:tc>
          <w:tcPr>
            <w:tcW w:w="4680" w:type="dxa"/>
            <w:tcBorders>
              <w:top w:val="single" w:sz="4" w:space="0" w:color="000000"/>
              <w:left w:val="single" w:sz="4" w:space="0" w:color="000000"/>
              <w:bottom w:val="single" w:sz="4" w:space="0" w:color="000000"/>
            </w:tcBorders>
          </w:tcPr>
          <w:p w14:paraId="0F063C7D" w14:textId="12DDF281" w:rsidR="00834B4F" w:rsidRPr="00794D06" w:rsidRDefault="00834B4F" w:rsidP="00834B4F">
            <w:pPr>
              <w:tabs>
                <w:tab w:val="left" w:pos="7500"/>
                <w:tab w:val="left" w:pos="9345"/>
              </w:tabs>
              <w:snapToGrid w:val="0"/>
              <w:rPr>
                <w:sz w:val="20"/>
                <w:lang w:val="en-US"/>
              </w:rPr>
            </w:pPr>
            <w:r w:rsidRPr="000E1914">
              <w:rPr>
                <w:sz w:val="20"/>
                <w:lang w:val="en-US"/>
              </w:rPr>
              <w:t>Overloading commonly used operators in user defined types (examples with enumerations and classes). Exercises.</w:t>
            </w:r>
          </w:p>
        </w:tc>
        <w:tc>
          <w:tcPr>
            <w:tcW w:w="1980" w:type="dxa"/>
            <w:tcBorders>
              <w:top w:val="single" w:sz="4" w:space="0" w:color="000000"/>
              <w:left w:val="single" w:sz="4" w:space="0" w:color="000000"/>
              <w:bottom w:val="single" w:sz="4" w:space="0" w:color="000000"/>
            </w:tcBorders>
          </w:tcPr>
          <w:p w14:paraId="4BDC7417" w14:textId="26A964F1" w:rsidR="00834B4F" w:rsidRDefault="00834B4F" w:rsidP="00834B4F">
            <w:pPr>
              <w:tabs>
                <w:tab w:val="left" w:pos="7500"/>
                <w:tab w:val="left" w:pos="9345"/>
              </w:tabs>
              <w:snapToGrid w:val="0"/>
              <w:rPr>
                <w:sz w:val="20"/>
                <w:lang w:val="en-US"/>
              </w:rPr>
            </w:pPr>
            <w:r>
              <w:rPr>
                <w:sz w:val="20"/>
                <w:lang w:val="en-US"/>
              </w:rPr>
              <w:t>Notes, [1], Ch 7</w:t>
            </w:r>
          </w:p>
        </w:tc>
        <w:tc>
          <w:tcPr>
            <w:tcW w:w="720" w:type="dxa"/>
            <w:tcBorders>
              <w:top w:val="single" w:sz="4" w:space="0" w:color="000000"/>
              <w:left w:val="single" w:sz="4" w:space="0" w:color="000000"/>
              <w:bottom w:val="single" w:sz="4" w:space="0" w:color="000000"/>
              <w:right w:val="single" w:sz="4" w:space="0" w:color="000000"/>
            </w:tcBorders>
          </w:tcPr>
          <w:p w14:paraId="635E7D3B" w14:textId="77777777" w:rsidR="00834B4F" w:rsidRDefault="00834B4F" w:rsidP="00834B4F">
            <w:pPr>
              <w:tabs>
                <w:tab w:val="left" w:pos="7500"/>
                <w:tab w:val="left" w:pos="9345"/>
              </w:tabs>
              <w:snapToGrid w:val="0"/>
              <w:rPr>
                <w:sz w:val="20"/>
                <w:lang w:val="en-US"/>
              </w:rPr>
            </w:pPr>
          </w:p>
        </w:tc>
      </w:tr>
      <w:tr w:rsidR="00834B4F" w14:paraId="44F65821" w14:textId="77777777" w:rsidTr="00194536">
        <w:trPr>
          <w:cantSplit/>
        </w:trPr>
        <w:tc>
          <w:tcPr>
            <w:tcW w:w="1015" w:type="dxa"/>
            <w:tcBorders>
              <w:top w:val="single" w:sz="4" w:space="0" w:color="000000"/>
              <w:left w:val="single" w:sz="4" w:space="0" w:color="000000"/>
              <w:bottom w:val="single" w:sz="4" w:space="0" w:color="000000"/>
            </w:tcBorders>
            <w:vAlign w:val="center"/>
          </w:tcPr>
          <w:p w14:paraId="36F9871C" w14:textId="77777777" w:rsidR="00834B4F" w:rsidRDefault="00834B4F" w:rsidP="00834B4F">
            <w:pPr>
              <w:snapToGrid w:val="0"/>
              <w:jc w:val="center"/>
              <w:rPr>
                <w:sz w:val="20"/>
              </w:rPr>
            </w:pPr>
            <w:r>
              <w:rPr>
                <w:sz w:val="20"/>
              </w:rPr>
              <w:t>28-Fr</w:t>
            </w:r>
          </w:p>
        </w:tc>
        <w:tc>
          <w:tcPr>
            <w:tcW w:w="1260" w:type="dxa"/>
            <w:tcBorders>
              <w:top w:val="single" w:sz="4" w:space="0" w:color="000000"/>
              <w:left w:val="single" w:sz="4" w:space="0" w:color="000000"/>
              <w:bottom w:val="single" w:sz="4" w:space="0" w:color="000000"/>
            </w:tcBorders>
            <w:vAlign w:val="center"/>
          </w:tcPr>
          <w:p w14:paraId="1DC0FFDC" w14:textId="0C56D8E6" w:rsidR="00834B4F" w:rsidRDefault="00834B4F" w:rsidP="00834B4F">
            <w:pPr>
              <w:snapToGrid w:val="0"/>
              <w:jc w:val="center"/>
              <w:rPr>
                <w:sz w:val="20"/>
              </w:rPr>
            </w:pPr>
            <w:r>
              <w:rPr>
                <w:sz w:val="20"/>
              </w:rPr>
              <w:t>May 6</w:t>
            </w:r>
          </w:p>
        </w:tc>
        <w:tc>
          <w:tcPr>
            <w:tcW w:w="4680" w:type="dxa"/>
            <w:tcBorders>
              <w:top w:val="single" w:sz="4" w:space="0" w:color="000000"/>
              <w:left w:val="single" w:sz="4" w:space="0" w:color="000000"/>
              <w:bottom w:val="single" w:sz="4" w:space="0" w:color="000000"/>
            </w:tcBorders>
          </w:tcPr>
          <w:p w14:paraId="102467BA" w14:textId="77777777" w:rsidR="00834B4F" w:rsidRDefault="00834B4F" w:rsidP="00834B4F">
            <w:pPr>
              <w:tabs>
                <w:tab w:val="left" w:pos="7500"/>
                <w:tab w:val="left" w:pos="9345"/>
              </w:tabs>
              <w:snapToGrid w:val="0"/>
              <w:rPr>
                <w:sz w:val="20"/>
                <w:lang w:val="en-US"/>
              </w:rPr>
            </w:pPr>
            <w:r>
              <w:rPr>
                <w:sz w:val="20"/>
                <w:lang w:val="en-US"/>
              </w:rPr>
              <w:t>Object Oriented Programming: Introduction to Inheritance</w:t>
            </w:r>
          </w:p>
        </w:tc>
        <w:tc>
          <w:tcPr>
            <w:tcW w:w="1980" w:type="dxa"/>
            <w:tcBorders>
              <w:top w:val="single" w:sz="4" w:space="0" w:color="000000"/>
              <w:left w:val="single" w:sz="4" w:space="0" w:color="000000"/>
              <w:bottom w:val="single" w:sz="4" w:space="0" w:color="000000"/>
            </w:tcBorders>
          </w:tcPr>
          <w:p w14:paraId="5FAC0503" w14:textId="77777777" w:rsidR="00834B4F" w:rsidRDefault="00834B4F" w:rsidP="00834B4F">
            <w:pPr>
              <w:tabs>
                <w:tab w:val="left" w:pos="7500"/>
                <w:tab w:val="left" w:pos="9345"/>
              </w:tabs>
              <w:snapToGrid w:val="0"/>
              <w:rPr>
                <w:sz w:val="20"/>
                <w:lang w:val="en-US"/>
              </w:rPr>
            </w:pPr>
            <w:r>
              <w:rPr>
                <w:sz w:val="20"/>
                <w:lang w:val="en-US"/>
              </w:rPr>
              <w:t xml:space="preserve">Notes, </w:t>
            </w:r>
            <w:r>
              <w:rPr>
                <w:sz w:val="20"/>
                <w:lang w:val="en-US"/>
              </w:rPr>
              <w:br/>
              <w:t>[1] Ch 5, 8</w:t>
            </w:r>
          </w:p>
        </w:tc>
        <w:tc>
          <w:tcPr>
            <w:tcW w:w="720" w:type="dxa"/>
            <w:tcBorders>
              <w:top w:val="single" w:sz="4" w:space="0" w:color="000000"/>
              <w:left w:val="single" w:sz="4" w:space="0" w:color="000000"/>
              <w:bottom w:val="single" w:sz="4" w:space="0" w:color="000000"/>
              <w:right w:val="single" w:sz="4" w:space="0" w:color="000000"/>
            </w:tcBorders>
          </w:tcPr>
          <w:p w14:paraId="65493801" w14:textId="77777777" w:rsidR="00834B4F" w:rsidRDefault="00834B4F" w:rsidP="00834B4F">
            <w:pPr>
              <w:tabs>
                <w:tab w:val="left" w:pos="7500"/>
                <w:tab w:val="left" w:pos="9345"/>
              </w:tabs>
              <w:rPr>
                <w:sz w:val="20"/>
                <w:lang w:val="en-US"/>
              </w:rPr>
            </w:pPr>
          </w:p>
        </w:tc>
      </w:tr>
      <w:tr w:rsidR="00834B4F" w14:paraId="577B252B" w14:textId="77777777" w:rsidTr="00194536">
        <w:trPr>
          <w:cantSplit/>
        </w:trPr>
        <w:tc>
          <w:tcPr>
            <w:tcW w:w="1015" w:type="dxa"/>
            <w:tcBorders>
              <w:top w:val="single" w:sz="4" w:space="0" w:color="000000"/>
              <w:left w:val="single" w:sz="4" w:space="0" w:color="000000"/>
              <w:bottom w:val="single" w:sz="4" w:space="0" w:color="000000"/>
            </w:tcBorders>
          </w:tcPr>
          <w:p w14:paraId="399FB4B1" w14:textId="77777777" w:rsidR="00834B4F" w:rsidRDefault="00834B4F" w:rsidP="00834B4F">
            <w:pPr>
              <w:snapToGrid w:val="0"/>
              <w:jc w:val="center"/>
              <w:rPr>
                <w:sz w:val="20"/>
              </w:rPr>
            </w:pPr>
            <w:r>
              <w:rPr>
                <w:sz w:val="20"/>
              </w:rPr>
              <w:t>Tu</w:t>
            </w:r>
          </w:p>
        </w:tc>
        <w:tc>
          <w:tcPr>
            <w:tcW w:w="1260" w:type="dxa"/>
            <w:tcBorders>
              <w:top w:val="single" w:sz="4" w:space="0" w:color="000000"/>
              <w:left w:val="single" w:sz="4" w:space="0" w:color="000000"/>
              <w:bottom w:val="single" w:sz="4" w:space="0" w:color="000000"/>
            </w:tcBorders>
          </w:tcPr>
          <w:p w14:paraId="3EE3C7D0" w14:textId="606AF226" w:rsidR="00834B4F" w:rsidRDefault="00834B4F" w:rsidP="00834B4F">
            <w:pPr>
              <w:snapToGrid w:val="0"/>
              <w:jc w:val="center"/>
              <w:rPr>
                <w:sz w:val="20"/>
              </w:rPr>
            </w:pPr>
            <w:r>
              <w:rPr>
                <w:sz w:val="20"/>
              </w:rPr>
              <w:t>May 10</w:t>
            </w:r>
          </w:p>
        </w:tc>
        <w:tc>
          <w:tcPr>
            <w:tcW w:w="4680" w:type="dxa"/>
            <w:tcBorders>
              <w:top w:val="single" w:sz="4" w:space="0" w:color="000000"/>
              <w:left w:val="single" w:sz="4" w:space="0" w:color="000000"/>
              <w:bottom w:val="single" w:sz="4" w:space="0" w:color="000000"/>
            </w:tcBorders>
          </w:tcPr>
          <w:p w14:paraId="4375446A" w14:textId="77777777" w:rsidR="00834B4F" w:rsidRPr="000E1914" w:rsidRDefault="00834B4F" w:rsidP="00834B4F">
            <w:pPr>
              <w:tabs>
                <w:tab w:val="left" w:pos="7500"/>
                <w:tab w:val="left" w:pos="9345"/>
              </w:tabs>
              <w:snapToGrid w:val="0"/>
              <w:rPr>
                <w:sz w:val="20"/>
                <w:lang w:val="en-US"/>
              </w:rPr>
            </w:pPr>
            <w:r w:rsidRPr="000E1914">
              <w:rPr>
                <w:color w:val="FF0000"/>
                <w:sz w:val="20"/>
                <w:lang w:val="en-US"/>
              </w:rPr>
              <w:t xml:space="preserve">Assignment 3 due by </w:t>
            </w:r>
            <w:r>
              <w:rPr>
                <w:color w:val="FF0000"/>
                <w:sz w:val="20"/>
                <w:lang w:val="en-US"/>
              </w:rPr>
              <w:t>5:00 pm</w:t>
            </w:r>
          </w:p>
        </w:tc>
        <w:tc>
          <w:tcPr>
            <w:tcW w:w="1980" w:type="dxa"/>
            <w:tcBorders>
              <w:top w:val="single" w:sz="4" w:space="0" w:color="000000"/>
              <w:left w:val="single" w:sz="4" w:space="0" w:color="000000"/>
              <w:bottom w:val="single" w:sz="4" w:space="0" w:color="000000"/>
            </w:tcBorders>
          </w:tcPr>
          <w:p w14:paraId="04CE65C9" w14:textId="77777777" w:rsidR="00834B4F" w:rsidRDefault="00834B4F" w:rsidP="00834B4F">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7D238A3C" w14:textId="77777777" w:rsidR="00834B4F" w:rsidRDefault="00834B4F" w:rsidP="00834B4F">
            <w:pPr>
              <w:tabs>
                <w:tab w:val="left" w:pos="7500"/>
                <w:tab w:val="left" w:pos="9345"/>
              </w:tabs>
              <w:snapToGrid w:val="0"/>
              <w:rPr>
                <w:sz w:val="20"/>
                <w:lang w:val="en-US"/>
              </w:rPr>
            </w:pPr>
          </w:p>
        </w:tc>
      </w:tr>
      <w:tr w:rsidR="00834B4F" w14:paraId="0D71014B" w14:textId="77777777" w:rsidTr="002A122C">
        <w:trPr>
          <w:cantSplit/>
        </w:trPr>
        <w:tc>
          <w:tcPr>
            <w:tcW w:w="1015" w:type="dxa"/>
            <w:tcBorders>
              <w:top w:val="single" w:sz="4" w:space="0" w:color="000000"/>
              <w:left w:val="single" w:sz="4" w:space="0" w:color="000000"/>
              <w:bottom w:val="single" w:sz="4" w:space="0" w:color="000000"/>
            </w:tcBorders>
          </w:tcPr>
          <w:p w14:paraId="2A4DC8C0" w14:textId="77777777" w:rsidR="00834B4F" w:rsidRDefault="00834B4F" w:rsidP="00834B4F">
            <w:pPr>
              <w:snapToGrid w:val="0"/>
              <w:jc w:val="center"/>
              <w:rPr>
                <w:sz w:val="20"/>
              </w:rPr>
            </w:pPr>
            <w:r>
              <w:rPr>
                <w:sz w:val="20"/>
              </w:rPr>
              <w:t>Fr</w:t>
            </w:r>
          </w:p>
        </w:tc>
        <w:tc>
          <w:tcPr>
            <w:tcW w:w="1260" w:type="dxa"/>
            <w:tcBorders>
              <w:top w:val="single" w:sz="4" w:space="0" w:color="000000"/>
              <w:left w:val="single" w:sz="4" w:space="0" w:color="000000"/>
              <w:bottom w:val="single" w:sz="4" w:space="0" w:color="000000"/>
            </w:tcBorders>
          </w:tcPr>
          <w:p w14:paraId="051B3755" w14:textId="67CCF09F" w:rsidR="00834B4F" w:rsidRDefault="00834B4F" w:rsidP="00834B4F">
            <w:pPr>
              <w:snapToGrid w:val="0"/>
              <w:jc w:val="center"/>
              <w:rPr>
                <w:sz w:val="20"/>
              </w:rPr>
            </w:pPr>
            <w:r>
              <w:rPr>
                <w:sz w:val="20"/>
              </w:rPr>
              <w:t>May 13</w:t>
            </w:r>
          </w:p>
        </w:tc>
        <w:tc>
          <w:tcPr>
            <w:tcW w:w="4680" w:type="dxa"/>
            <w:tcBorders>
              <w:top w:val="single" w:sz="4" w:space="0" w:color="000000"/>
              <w:left w:val="single" w:sz="4" w:space="0" w:color="000000"/>
              <w:bottom w:val="single" w:sz="4" w:space="0" w:color="000000"/>
            </w:tcBorders>
          </w:tcPr>
          <w:p w14:paraId="00267998" w14:textId="77777777" w:rsidR="00834B4F" w:rsidRPr="000E1914" w:rsidRDefault="00834B4F" w:rsidP="00834B4F">
            <w:pPr>
              <w:tabs>
                <w:tab w:val="left" w:pos="7500"/>
                <w:tab w:val="left" w:pos="9345"/>
              </w:tabs>
              <w:snapToGrid w:val="0"/>
              <w:rPr>
                <w:sz w:val="20"/>
                <w:lang w:val="en-US"/>
              </w:rPr>
            </w:pPr>
            <w:r w:rsidRPr="000E1914">
              <w:rPr>
                <w:color w:val="FF0000"/>
                <w:sz w:val="20"/>
                <w:lang w:val="en-US"/>
              </w:rPr>
              <w:t>Test 2 (</w:t>
            </w:r>
            <w:r>
              <w:rPr>
                <w:color w:val="FF0000"/>
                <w:sz w:val="20"/>
                <w:lang w:val="en-US"/>
              </w:rPr>
              <w:t>5:30-8:00 pm)</w:t>
            </w:r>
          </w:p>
        </w:tc>
        <w:tc>
          <w:tcPr>
            <w:tcW w:w="1980" w:type="dxa"/>
            <w:tcBorders>
              <w:top w:val="single" w:sz="4" w:space="0" w:color="000000"/>
              <w:left w:val="single" w:sz="4" w:space="0" w:color="000000"/>
              <w:bottom w:val="single" w:sz="4" w:space="0" w:color="000000"/>
            </w:tcBorders>
          </w:tcPr>
          <w:p w14:paraId="5F137B28" w14:textId="77777777" w:rsidR="00834B4F" w:rsidRDefault="00834B4F" w:rsidP="00834B4F">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9689D8E" w14:textId="77777777" w:rsidR="00834B4F" w:rsidRDefault="00834B4F" w:rsidP="00834B4F">
            <w:pPr>
              <w:tabs>
                <w:tab w:val="left" w:pos="7500"/>
                <w:tab w:val="left" w:pos="9345"/>
              </w:tabs>
              <w:snapToGrid w:val="0"/>
              <w:rPr>
                <w:sz w:val="20"/>
                <w:lang w:val="en-US"/>
              </w:rPr>
            </w:pPr>
          </w:p>
        </w:tc>
      </w:tr>
      <w:tr w:rsidR="00834B4F" w14:paraId="6179A817" w14:textId="77777777" w:rsidTr="002A122C">
        <w:trPr>
          <w:cantSplit/>
        </w:trPr>
        <w:tc>
          <w:tcPr>
            <w:tcW w:w="1015" w:type="dxa"/>
            <w:tcBorders>
              <w:top w:val="single" w:sz="4" w:space="0" w:color="000000"/>
              <w:left w:val="single" w:sz="4" w:space="0" w:color="000000"/>
              <w:bottom w:val="single" w:sz="4" w:space="0" w:color="000000"/>
            </w:tcBorders>
          </w:tcPr>
          <w:p w14:paraId="434B5045" w14:textId="77777777" w:rsidR="00834B4F" w:rsidRDefault="00834B4F" w:rsidP="00834B4F">
            <w:pPr>
              <w:snapToGrid w:val="0"/>
              <w:jc w:val="center"/>
              <w:rPr>
                <w:sz w:val="20"/>
              </w:rPr>
            </w:pPr>
          </w:p>
        </w:tc>
        <w:tc>
          <w:tcPr>
            <w:tcW w:w="1260" w:type="dxa"/>
            <w:tcBorders>
              <w:top w:val="single" w:sz="4" w:space="0" w:color="000000"/>
              <w:left w:val="single" w:sz="4" w:space="0" w:color="000000"/>
              <w:bottom w:val="single" w:sz="4" w:space="0" w:color="000000"/>
            </w:tcBorders>
          </w:tcPr>
          <w:p w14:paraId="3B533F7B" w14:textId="77777777" w:rsidR="00834B4F" w:rsidRDefault="00834B4F" w:rsidP="00834B4F">
            <w:pPr>
              <w:snapToGrid w:val="0"/>
              <w:jc w:val="center"/>
              <w:rPr>
                <w:sz w:val="20"/>
              </w:rPr>
            </w:pPr>
          </w:p>
        </w:tc>
        <w:tc>
          <w:tcPr>
            <w:tcW w:w="4680" w:type="dxa"/>
            <w:tcBorders>
              <w:top w:val="single" w:sz="4" w:space="0" w:color="000000"/>
              <w:left w:val="single" w:sz="4" w:space="0" w:color="000000"/>
              <w:bottom w:val="single" w:sz="4" w:space="0" w:color="000000"/>
            </w:tcBorders>
          </w:tcPr>
          <w:p w14:paraId="03B7386A" w14:textId="77777777" w:rsidR="00834B4F" w:rsidRPr="000E1914" w:rsidRDefault="00834B4F" w:rsidP="00834B4F">
            <w:pPr>
              <w:tabs>
                <w:tab w:val="left" w:pos="7500"/>
                <w:tab w:val="left" w:pos="9345"/>
              </w:tabs>
              <w:snapToGrid w:val="0"/>
              <w:rPr>
                <w:color w:val="FF0000"/>
                <w:sz w:val="20"/>
                <w:lang w:val="en-US"/>
              </w:rPr>
            </w:pPr>
          </w:p>
        </w:tc>
        <w:tc>
          <w:tcPr>
            <w:tcW w:w="1980" w:type="dxa"/>
            <w:tcBorders>
              <w:top w:val="single" w:sz="4" w:space="0" w:color="000000"/>
              <w:left w:val="single" w:sz="4" w:space="0" w:color="000000"/>
              <w:bottom w:val="single" w:sz="4" w:space="0" w:color="000000"/>
            </w:tcBorders>
          </w:tcPr>
          <w:p w14:paraId="26FBEF1C" w14:textId="77777777" w:rsidR="00834B4F" w:rsidRDefault="00834B4F" w:rsidP="00834B4F">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2A10CC48" w14:textId="77777777" w:rsidR="00834B4F" w:rsidRDefault="00834B4F" w:rsidP="00834B4F">
            <w:pPr>
              <w:tabs>
                <w:tab w:val="left" w:pos="7500"/>
                <w:tab w:val="left" w:pos="9345"/>
              </w:tabs>
              <w:snapToGrid w:val="0"/>
              <w:rPr>
                <w:sz w:val="20"/>
                <w:lang w:val="en-US"/>
              </w:rPr>
            </w:pPr>
          </w:p>
        </w:tc>
      </w:tr>
      <w:tr w:rsidR="00834B4F" w14:paraId="315586E1" w14:textId="77777777" w:rsidTr="002A122C">
        <w:trPr>
          <w:cantSplit/>
        </w:trPr>
        <w:tc>
          <w:tcPr>
            <w:tcW w:w="1015" w:type="dxa"/>
            <w:tcBorders>
              <w:top w:val="single" w:sz="4" w:space="0" w:color="000000"/>
              <w:left w:val="single" w:sz="4" w:space="0" w:color="000000"/>
              <w:bottom w:val="single" w:sz="4" w:space="0" w:color="000000"/>
            </w:tcBorders>
          </w:tcPr>
          <w:p w14:paraId="13327491" w14:textId="77777777" w:rsidR="00834B4F" w:rsidRDefault="00834B4F" w:rsidP="00834B4F">
            <w:pPr>
              <w:snapToGrid w:val="0"/>
              <w:jc w:val="center"/>
              <w:rPr>
                <w:sz w:val="20"/>
              </w:rPr>
            </w:pPr>
          </w:p>
        </w:tc>
        <w:tc>
          <w:tcPr>
            <w:tcW w:w="1260" w:type="dxa"/>
            <w:tcBorders>
              <w:top w:val="single" w:sz="4" w:space="0" w:color="000000"/>
              <w:left w:val="single" w:sz="4" w:space="0" w:color="000000"/>
              <w:bottom w:val="single" w:sz="4" w:space="0" w:color="000000"/>
            </w:tcBorders>
          </w:tcPr>
          <w:p w14:paraId="11AE9BF8" w14:textId="77777777" w:rsidR="00834B4F" w:rsidRDefault="00834B4F" w:rsidP="00834B4F">
            <w:pPr>
              <w:snapToGrid w:val="0"/>
              <w:jc w:val="center"/>
              <w:rPr>
                <w:sz w:val="20"/>
              </w:rPr>
            </w:pPr>
          </w:p>
        </w:tc>
        <w:tc>
          <w:tcPr>
            <w:tcW w:w="4680" w:type="dxa"/>
            <w:tcBorders>
              <w:top w:val="single" w:sz="4" w:space="0" w:color="000000"/>
              <w:left w:val="single" w:sz="4" w:space="0" w:color="000000"/>
              <w:bottom w:val="single" w:sz="4" w:space="0" w:color="000000"/>
            </w:tcBorders>
          </w:tcPr>
          <w:p w14:paraId="72A242E5" w14:textId="77777777" w:rsidR="00834B4F" w:rsidRDefault="00834B4F" w:rsidP="00834B4F">
            <w:pPr>
              <w:tabs>
                <w:tab w:val="left" w:pos="7500"/>
                <w:tab w:val="left" w:pos="9345"/>
              </w:tabs>
              <w:snapToGrid w:val="0"/>
              <w:rPr>
                <w:b/>
                <w:color w:val="FF0000"/>
                <w:sz w:val="20"/>
                <w:lang w:val="en-US"/>
              </w:rPr>
            </w:pPr>
          </w:p>
        </w:tc>
        <w:tc>
          <w:tcPr>
            <w:tcW w:w="1980" w:type="dxa"/>
            <w:tcBorders>
              <w:top w:val="single" w:sz="4" w:space="0" w:color="000000"/>
              <w:left w:val="single" w:sz="4" w:space="0" w:color="000000"/>
              <w:bottom w:val="single" w:sz="4" w:space="0" w:color="000000"/>
            </w:tcBorders>
          </w:tcPr>
          <w:p w14:paraId="55ED482C" w14:textId="77777777" w:rsidR="00834B4F" w:rsidRDefault="00834B4F" w:rsidP="00834B4F">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AF698EE" w14:textId="77777777" w:rsidR="00834B4F" w:rsidRDefault="00834B4F" w:rsidP="00834B4F">
            <w:pPr>
              <w:tabs>
                <w:tab w:val="left" w:pos="7500"/>
                <w:tab w:val="left" w:pos="9345"/>
              </w:tabs>
              <w:snapToGrid w:val="0"/>
              <w:rPr>
                <w:sz w:val="20"/>
                <w:lang w:val="en-US"/>
              </w:rPr>
            </w:pPr>
          </w:p>
        </w:tc>
      </w:tr>
    </w:tbl>
    <w:p w14:paraId="392423DB" w14:textId="77777777" w:rsidR="00D97D77" w:rsidRPr="00D97D77" w:rsidRDefault="00D97D77" w:rsidP="00D97D77">
      <w:pPr>
        <w:rPr>
          <w:sz w:val="20"/>
        </w:rPr>
      </w:pPr>
      <w:r w:rsidRPr="00D97D77">
        <w:rPr>
          <w:sz w:val="20"/>
        </w:rPr>
        <w:t xml:space="preserve">NOTE: The above schedule may be adjusted during the semester to reflect the time </w:t>
      </w:r>
      <w:proofErr w:type="gramStart"/>
      <w:r w:rsidRPr="00D97D77">
        <w:rPr>
          <w:sz w:val="20"/>
        </w:rPr>
        <w:t>actually spent</w:t>
      </w:r>
      <w:proofErr w:type="gramEnd"/>
      <w:r w:rsidRPr="00D97D77">
        <w:rPr>
          <w:sz w:val="20"/>
        </w:rPr>
        <w:t xml:space="preserve"> with topics.</w:t>
      </w:r>
    </w:p>
    <w:p w14:paraId="3A80524A" w14:textId="77777777" w:rsidR="009846F1" w:rsidRDefault="009846F1"/>
    <w:p w14:paraId="67E1B088" w14:textId="77777777" w:rsidR="003706DC" w:rsidRDefault="003706DC" w:rsidP="003706DC">
      <w:pPr>
        <w:rPr>
          <w:rFonts w:ascii="Times New Roman" w:hAnsi="Times New Roman"/>
          <w:b/>
          <w:color w:val="000000"/>
          <w:sz w:val="28"/>
          <w:szCs w:val="28"/>
        </w:rPr>
      </w:pPr>
      <w:r w:rsidRPr="006141F4">
        <w:rPr>
          <w:rFonts w:ascii="Times New Roman" w:hAnsi="Times New Roman"/>
          <w:b/>
          <w:color w:val="000000"/>
          <w:sz w:val="28"/>
          <w:szCs w:val="28"/>
        </w:rPr>
        <w:t xml:space="preserve">Disability Accommodation Statement </w:t>
      </w:r>
    </w:p>
    <w:p w14:paraId="583E2E77" w14:textId="77777777" w:rsidR="003706DC" w:rsidRDefault="003706DC">
      <w:r>
        <w:rPr>
          <w:rFonts w:ascii="Georgia" w:hAnsi="Georgia"/>
          <w:i/>
          <w:sz w:val="20"/>
        </w:rPr>
        <w:t xml:space="preserve">If you have a disability and would like to request accommodations, please visit </w:t>
      </w:r>
      <w:proofErr w:type="spellStart"/>
      <w:r>
        <w:rPr>
          <w:rFonts w:ascii="Georgia" w:hAnsi="Georgia"/>
          <w:i/>
          <w:sz w:val="20"/>
        </w:rPr>
        <w:t>AccessAbility</w:t>
      </w:r>
      <w:proofErr w:type="spellEnd"/>
      <w:r>
        <w:rPr>
          <w:rFonts w:ascii="Georgia" w:hAnsi="Georgia"/>
          <w:i/>
          <w:sz w:val="20"/>
        </w:rPr>
        <w:t xml:space="preserve"> Services, located in Higgins Annex 017.  They will give you an accommodation letter which you should bring to me as soon as possible.</w:t>
      </w:r>
    </w:p>
    <w:sectPr w:rsidR="003706DC">
      <w:footerReference w:type="default" r:id="rId11"/>
      <w:pgSz w:w="11905" w:h="16837"/>
      <w:pgMar w:top="1296"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7AE69" w14:textId="77777777" w:rsidR="00FB6BE9" w:rsidRDefault="00FB6BE9">
      <w:r>
        <w:separator/>
      </w:r>
    </w:p>
  </w:endnote>
  <w:endnote w:type="continuationSeparator" w:id="0">
    <w:p w14:paraId="6E12E338" w14:textId="77777777" w:rsidR="00FB6BE9" w:rsidRDefault="00FB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732E2" w14:textId="77777777" w:rsidR="009846F1" w:rsidRDefault="009846F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DA48" w14:textId="77777777" w:rsidR="00FB6BE9" w:rsidRDefault="00FB6BE9">
      <w:r>
        <w:separator/>
      </w:r>
    </w:p>
  </w:footnote>
  <w:footnote w:type="continuationSeparator" w:id="0">
    <w:p w14:paraId="5559B2C4" w14:textId="77777777" w:rsidR="00FB6BE9" w:rsidRDefault="00FB6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44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2989" w:hanging="360"/>
      </w:pPr>
      <w:rPr>
        <w:rFonts w:ascii="Symbol" w:hAnsi="Symbol"/>
      </w:rPr>
    </w:lvl>
  </w:abstractNum>
  <w:abstractNum w:abstractNumId="3" w15:restartNumberingAfterBreak="0">
    <w:nsid w:val="00000004"/>
    <w:multiLevelType w:val="singleLevel"/>
    <w:tmpl w:val="00000004"/>
    <w:name w:val="WW8Num5"/>
    <w:lvl w:ilvl="0">
      <w:start w:val="1"/>
      <w:numFmt w:val="decimal"/>
      <w:lvlText w:val="%1."/>
      <w:lvlJc w:val="left"/>
      <w:pPr>
        <w:tabs>
          <w:tab w:val="num" w:pos="1440"/>
        </w:tabs>
        <w:ind w:left="1440" w:hanging="360"/>
      </w:pPr>
    </w:lvl>
  </w:abstractNum>
  <w:abstractNum w:abstractNumId="4" w15:restartNumberingAfterBreak="0">
    <w:nsid w:val="3FF73247"/>
    <w:multiLevelType w:val="hybridMultilevel"/>
    <w:tmpl w:val="C2688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85"/>
    <w:rsid w:val="00013BE8"/>
    <w:rsid w:val="000424F7"/>
    <w:rsid w:val="00047A61"/>
    <w:rsid w:val="0006320E"/>
    <w:rsid w:val="00064E3A"/>
    <w:rsid w:val="00065FC6"/>
    <w:rsid w:val="0008563C"/>
    <w:rsid w:val="00087238"/>
    <w:rsid w:val="0008727B"/>
    <w:rsid w:val="000A2BAF"/>
    <w:rsid w:val="000D002B"/>
    <w:rsid w:val="000E1914"/>
    <w:rsid w:val="000F7FC7"/>
    <w:rsid w:val="00111EB9"/>
    <w:rsid w:val="00134C11"/>
    <w:rsid w:val="00146C66"/>
    <w:rsid w:val="00150716"/>
    <w:rsid w:val="001535F1"/>
    <w:rsid w:val="00156417"/>
    <w:rsid w:val="0016167A"/>
    <w:rsid w:val="001629F0"/>
    <w:rsid w:val="00181997"/>
    <w:rsid w:val="00184C2F"/>
    <w:rsid w:val="00194536"/>
    <w:rsid w:val="001A1724"/>
    <w:rsid w:val="001B757D"/>
    <w:rsid w:val="001D3043"/>
    <w:rsid w:val="001E3C81"/>
    <w:rsid w:val="001E43FA"/>
    <w:rsid w:val="001E5C18"/>
    <w:rsid w:val="001F26E2"/>
    <w:rsid w:val="002025C0"/>
    <w:rsid w:val="002033E8"/>
    <w:rsid w:val="002078E6"/>
    <w:rsid w:val="002259F6"/>
    <w:rsid w:val="002964BD"/>
    <w:rsid w:val="002976D9"/>
    <w:rsid w:val="002A122C"/>
    <w:rsid w:val="002B4321"/>
    <w:rsid w:val="002C3B69"/>
    <w:rsid w:val="002D2FB6"/>
    <w:rsid w:val="002E0574"/>
    <w:rsid w:val="002E403E"/>
    <w:rsid w:val="00316944"/>
    <w:rsid w:val="0034561C"/>
    <w:rsid w:val="003664AE"/>
    <w:rsid w:val="003706DC"/>
    <w:rsid w:val="00380C13"/>
    <w:rsid w:val="003A190F"/>
    <w:rsid w:val="003A1D1A"/>
    <w:rsid w:val="003A2C07"/>
    <w:rsid w:val="003A58F3"/>
    <w:rsid w:val="003C52E7"/>
    <w:rsid w:val="003D3B11"/>
    <w:rsid w:val="003D4504"/>
    <w:rsid w:val="003E434B"/>
    <w:rsid w:val="003F5F4B"/>
    <w:rsid w:val="00401691"/>
    <w:rsid w:val="00455271"/>
    <w:rsid w:val="00464FBE"/>
    <w:rsid w:val="00465C38"/>
    <w:rsid w:val="0049390F"/>
    <w:rsid w:val="00497318"/>
    <w:rsid w:val="004A00C8"/>
    <w:rsid w:val="004A1ACE"/>
    <w:rsid w:val="004B5673"/>
    <w:rsid w:val="004C03C6"/>
    <w:rsid w:val="004C678B"/>
    <w:rsid w:val="004D2D84"/>
    <w:rsid w:val="004F55E1"/>
    <w:rsid w:val="005025C9"/>
    <w:rsid w:val="00524C4A"/>
    <w:rsid w:val="0053084D"/>
    <w:rsid w:val="00535717"/>
    <w:rsid w:val="00537852"/>
    <w:rsid w:val="005757CE"/>
    <w:rsid w:val="005847C5"/>
    <w:rsid w:val="00587AF5"/>
    <w:rsid w:val="00592C0C"/>
    <w:rsid w:val="005A4415"/>
    <w:rsid w:val="005A471B"/>
    <w:rsid w:val="005A51DC"/>
    <w:rsid w:val="005B0AA3"/>
    <w:rsid w:val="005D7220"/>
    <w:rsid w:val="005F63D5"/>
    <w:rsid w:val="006135BC"/>
    <w:rsid w:val="00613DED"/>
    <w:rsid w:val="00621E6C"/>
    <w:rsid w:val="00623C84"/>
    <w:rsid w:val="0064469B"/>
    <w:rsid w:val="00645AC4"/>
    <w:rsid w:val="00657A9F"/>
    <w:rsid w:val="00666241"/>
    <w:rsid w:val="00681538"/>
    <w:rsid w:val="00683891"/>
    <w:rsid w:val="006845B0"/>
    <w:rsid w:val="006876D4"/>
    <w:rsid w:val="006A3F2E"/>
    <w:rsid w:val="006B49D7"/>
    <w:rsid w:val="006B50DD"/>
    <w:rsid w:val="006D5EE5"/>
    <w:rsid w:val="006E389D"/>
    <w:rsid w:val="006E4208"/>
    <w:rsid w:val="0070463C"/>
    <w:rsid w:val="00706F0D"/>
    <w:rsid w:val="00714CF7"/>
    <w:rsid w:val="007161C3"/>
    <w:rsid w:val="00736AA0"/>
    <w:rsid w:val="007370CC"/>
    <w:rsid w:val="00741B49"/>
    <w:rsid w:val="00757E4F"/>
    <w:rsid w:val="0077471B"/>
    <w:rsid w:val="00783C99"/>
    <w:rsid w:val="00792619"/>
    <w:rsid w:val="00793F02"/>
    <w:rsid w:val="00794D06"/>
    <w:rsid w:val="007A6792"/>
    <w:rsid w:val="007B2FE8"/>
    <w:rsid w:val="007E1F71"/>
    <w:rsid w:val="008002E7"/>
    <w:rsid w:val="00801000"/>
    <w:rsid w:val="00812804"/>
    <w:rsid w:val="008209E4"/>
    <w:rsid w:val="00827960"/>
    <w:rsid w:val="00834B4F"/>
    <w:rsid w:val="00866264"/>
    <w:rsid w:val="00870FA0"/>
    <w:rsid w:val="008943B6"/>
    <w:rsid w:val="008A335D"/>
    <w:rsid w:val="008A3F8A"/>
    <w:rsid w:val="008A585E"/>
    <w:rsid w:val="008B61E9"/>
    <w:rsid w:val="008B699E"/>
    <w:rsid w:val="008C1785"/>
    <w:rsid w:val="008D7F70"/>
    <w:rsid w:val="008F236D"/>
    <w:rsid w:val="008F3BDC"/>
    <w:rsid w:val="008F5331"/>
    <w:rsid w:val="00925F4F"/>
    <w:rsid w:val="0093088C"/>
    <w:rsid w:val="00945BB5"/>
    <w:rsid w:val="009571F3"/>
    <w:rsid w:val="00960157"/>
    <w:rsid w:val="009846F1"/>
    <w:rsid w:val="00984AF7"/>
    <w:rsid w:val="0099193F"/>
    <w:rsid w:val="009A0C98"/>
    <w:rsid w:val="009B70C0"/>
    <w:rsid w:val="009D175A"/>
    <w:rsid w:val="009D38CA"/>
    <w:rsid w:val="009D6229"/>
    <w:rsid w:val="00A055A6"/>
    <w:rsid w:val="00A13A84"/>
    <w:rsid w:val="00A44F96"/>
    <w:rsid w:val="00A5093D"/>
    <w:rsid w:val="00A700A1"/>
    <w:rsid w:val="00A80409"/>
    <w:rsid w:val="00A8796B"/>
    <w:rsid w:val="00A94CC6"/>
    <w:rsid w:val="00A953A5"/>
    <w:rsid w:val="00A961E0"/>
    <w:rsid w:val="00AA505C"/>
    <w:rsid w:val="00AA70D1"/>
    <w:rsid w:val="00AB1849"/>
    <w:rsid w:val="00AB5843"/>
    <w:rsid w:val="00AB7440"/>
    <w:rsid w:val="00B04757"/>
    <w:rsid w:val="00B149A7"/>
    <w:rsid w:val="00B211F0"/>
    <w:rsid w:val="00B30DF2"/>
    <w:rsid w:val="00B41D16"/>
    <w:rsid w:val="00B429CC"/>
    <w:rsid w:val="00B440A5"/>
    <w:rsid w:val="00B74FB9"/>
    <w:rsid w:val="00B94EC3"/>
    <w:rsid w:val="00B95D6C"/>
    <w:rsid w:val="00BC4C8B"/>
    <w:rsid w:val="00BE20B0"/>
    <w:rsid w:val="00BE52BC"/>
    <w:rsid w:val="00BE6619"/>
    <w:rsid w:val="00BF3D81"/>
    <w:rsid w:val="00BF43DB"/>
    <w:rsid w:val="00C32692"/>
    <w:rsid w:val="00C329C6"/>
    <w:rsid w:val="00C34100"/>
    <w:rsid w:val="00C37677"/>
    <w:rsid w:val="00C4055B"/>
    <w:rsid w:val="00C57B4E"/>
    <w:rsid w:val="00C637F6"/>
    <w:rsid w:val="00C84185"/>
    <w:rsid w:val="00C94632"/>
    <w:rsid w:val="00C948BC"/>
    <w:rsid w:val="00C94E8B"/>
    <w:rsid w:val="00CA0CBC"/>
    <w:rsid w:val="00CA0F35"/>
    <w:rsid w:val="00CA72E5"/>
    <w:rsid w:val="00CB6B7E"/>
    <w:rsid w:val="00CC7290"/>
    <w:rsid w:val="00CD5991"/>
    <w:rsid w:val="00D0660C"/>
    <w:rsid w:val="00D12C26"/>
    <w:rsid w:val="00D1415D"/>
    <w:rsid w:val="00D3286E"/>
    <w:rsid w:val="00D41DAA"/>
    <w:rsid w:val="00D55418"/>
    <w:rsid w:val="00D65EB7"/>
    <w:rsid w:val="00D97D77"/>
    <w:rsid w:val="00DA3252"/>
    <w:rsid w:val="00DE0E14"/>
    <w:rsid w:val="00DF1693"/>
    <w:rsid w:val="00DF6F85"/>
    <w:rsid w:val="00E15493"/>
    <w:rsid w:val="00E1714B"/>
    <w:rsid w:val="00E21587"/>
    <w:rsid w:val="00E27D68"/>
    <w:rsid w:val="00E322F7"/>
    <w:rsid w:val="00E32FBD"/>
    <w:rsid w:val="00E354A8"/>
    <w:rsid w:val="00E95C0B"/>
    <w:rsid w:val="00EA5500"/>
    <w:rsid w:val="00EE16D3"/>
    <w:rsid w:val="00EE7F9C"/>
    <w:rsid w:val="00F02162"/>
    <w:rsid w:val="00F1536A"/>
    <w:rsid w:val="00F22B8F"/>
    <w:rsid w:val="00F36031"/>
    <w:rsid w:val="00F57DE0"/>
    <w:rsid w:val="00F6643F"/>
    <w:rsid w:val="00F81F68"/>
    <w:rsid w:val="00F86196"/>
    <w:rsid w:val="00F8664E"/>
    <w:rsid w:val="00F940B2"/>
    <w:rsid w:val="00F96AF4"/>
    <w:rsid w:val="00FA3FA6"/>
    <w:rsid w:val="00FB6BE9"/>
    <w:rsid w:val="00FD0189"/>
    <w:rsid w:val="00FD6FA3"/>
    <w:rsid w:val="00FE0A8B"/>
    <w:rsid w:val="00FE27E7"/>
    <w:rsid w:val="00FE55E8"/>
    <w:rsid w:val="00FE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FB36F2"/>
  <w15:docId w15:val="{7D057BDE-A3CB-40A6-A0F3-05CE40AE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0A1"/>
    <w:pPr>
      <w:suppressAutoHyphens/>
    </w:pPr>
    <w:rPr>
      <w:rFonts w:ascii="Century Schoolbook" w:hAnsi="Century Schoolbook"/>
      <w:sz w:val="24"/>
      <w:lang w:val="en-GB" w:eastAsia="ar-SA"/>
    </w:rPr>
  </w:style>
  <w:style w:type="paragraph" w:styleId="Heading1">
    <w:name w:val="heading 1"/>
    <w:basedOn w:val="Normal"/>
    <w:next w:val="Normal"/>
    <w:link w:val="Heading1Char"/>
    <w:qFormat/>
    <w:pPr>
      <w:keepNext/>
      <w:numPr>
        <w:numId w:val="1"/>
      </w:numPr>
      <w:tabs>
        <w:tab w:val="right" w:pos="4860"/>
        <w:tab w:val="left" w:pos="7500"/>
        <w:tab w:val="left" w:pos="9345"/>
      </w:tabs>
      <w:outlineLvl w:val="0"/>
    </w:pPr>
    <w:rPr>
      <w:b/>
      <w:lang w:val="en-US"/>
    </w:rPr>
  </w:style>
  <w:style w:type="paragraph" w:styleId="Heading3">
    <w:name w:val="heading 3"/>
    <w:basedOn w:val="Normal"/>
    <w:next w:val="Normal"/>
    <w:qFormat/>
    <w:pPr>
      <w:keepNext/>
      <w:numPr>
        <w:ilvl w:val="2"/>
        <w:numId w:val="1"/>
      </w:numPr>
      <w:tabs>
        <w:tab w:val="left" w:pos="7500"/>
        <w:tab w:val="left" w:pos="9345"/>
      </w:tabs>
      <w:jc w:val="center"/>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styleId="PageNumber">
    <w:name w:val="page number"/>
    <w:basedOn w:val="DefaultParagraph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rPr>
      <w:bCs/>
      <w:sz w:val="2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Header">
    <w:name w:val="header"/>
    <w:basedOn w:val="Normal"/>
    <w:link w:val="HeaderChar"/>
    <w:pPr>
      <w:tabs>
        <w:tab w:val="center" w:pos="4153"/>
        <w:tab w:val="right" w:pos="8306"/>
      </w:tabs>
    </w:pPr>
    <w:rPr>
      <w:rFonts w:ascii="Arial" w:hAnsi="Arial"/>
      <w:lang w:val="en-US"/>
    </w:rPr>
  </w:style>
  <w:style w:type="paragraph" w:styleId="Footer">
    <w:name w:val="footer"/>
    <w:basedOn w:val="Normal"/>
    <w:pPr>
      <w:tabs>
        <w:tab w:val="center" w:pos="4153"/>
        <w:tab w:val="right" w:pos="8306"/>
      </w:tabs>
    </w:pPr>
    <w:rPr>
      <w:rFonts w:ascii="Arial" w:hAnsi="Arial"/>
      <w:lang w:val="en-US"/>
    </w:rPr>
  </w:style>
  <w:style w:type="paragraph" w:styleId="BodyTextIndent">
    <w:name w:val="Body Text Indent"/>
    <w:basedOn w:val="Normal"/>
    <w:pPr>
      <w:spacing w:after="120"/>
      <w:ind w:left="360"/>
    </w:pPr>
  </w:style>
  <w:style w:type="paragraph" w:styleId="NormalWeb">
    <w:name w:val="Normal (Web)"/>
    <w:basedOn w:val="Normal"/>
    <w:pPr>
      <w:spacing w:before="100" w:after="100"/>
    </w:pPr>
    <w:rPr>
      <w:rFonts w:ascii="Times New Roman" w:hAnsi="Times New Roman"/>
      <w:szCs w:val="24"/>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rsid w:val="00A700A1"/>
    <w:rPr>
      <w:rFonts w:ascii="Arial" w:hAnsi="Arial"/>
      <w:sz w:val="24"/>
      <w:lang w:eastAsia="ar-SA"/>
    </w:rPr>
  </w:style>
  <w:style w:type="character" w:customStyle="1" w:styleId="Heading1Char">
    <w:name w:val="Heading 1 Char"/>
    <w:link w:val="Heading1"/>
    <w:rsid w:val="00F57DE0"/>
    <w:rPr>
      <w:rFonts w:ascii="Century Schoolbook" w:hAnsi="Century Schoolbook"/>
      <w:b/>
      <w:sz w:val="24"/>
      <w:lang w:eastAsia="ar-SA"/>
    </w:rPr>
  </w:style>
  <w:style w:type="paragraph" w:customStyle="1" w:styleId="Default">
    <w:name w:val="Default"/>
    <w:rsid w:val="003A1D1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34797">
      <w:bodyDiv w:val="1"/>
      <w:marLeft w:val="0"/>
      <w:marRight w:val="0"/>
      <w:marTop w:val="0"/>
      <w:marBottom w:val="0"/>
      <w:divBdr>
        <w:top w:val="none" w:sz="0" w:space="0" w:color="auto"/>
        <w:left w:val="none" w:sz="0" w:space="0" w:color="auto"/>
        <w:bottom w:val="none" w:sz="0" w:space="0" w:color="auto"/>
        <w:right w:val="none" w:sz="0" w:space="0" w:color="auto"/>
      </w:divBdr>
    </w:div>
    <w:div w:id="12257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ganchevg@wcsu.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C36D9DFAF854E8521FD051B5F9C7C" ma:contentTypeVersion="16" ma:contentTypeDescription="Create a new document." ma:contentTypeScope="" ma:versionID="7cae6c979d2a24afa422fe71ffe8beef">
  <xsd:schema xmlns:xsd="http://www.w3.org/2001/XMLSchema" xmlns:xs="http://www.w3.org/2001/XMLSchema" xmlns:p="http://schemas.microsoft.com/office/2006/metadata/properties" xmlns:ns1="http://schemas.microsoft.com/sharepoint/v3" xmlns:ns3="cad6d774-cb35-4934-b466-011244b0f32d" xmlns:ns4="959697a2-76c9-4a2a-887b-21c0741e5d11" targetNamespace="http://schemas.microsoft.com/office/2006/metadata/properties" ma:root="true" ma:fieldsID="2a6d33d13956d1999c23c39af7caa73c" ns1:_="" ns3:_="" ns4:_="">
    <xsd:import namespace="http://schemas.microsoft.com/sharepoint/v3"/>
    <xsd:import namespace="cad6d774-cb35-4934-b466-011244b0f32d"/>
    <xsd:import namespace="959697a2-76c9-4a2a-887b-21c0741e5d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6d774-cb35-4934-b466-011244b0f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9697a2-76c9-4a2a-887b-21c0741e5d1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594068-6A55-4EFE-B999-087CF3F6A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d6d774-cb35-4934-b466-011244b0f32d"/>
    <ds:schemaRef ds:uri="959697a2-76c9-4a2a-887b-21c0741e5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2C3CDB-43AC-46C1-8264-E4AF3803B0D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507D2E3-8A77-48D8-9AB5-C5D73D4F29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CIS 210 Schedule Spring 2001</vt:lpstr>
    </vt:vector>
  </TitlesOfParts>
  <Company>Western Connecticut State University</Company>
  <LinksUpToDate>false</LinksUpToDate>
  <CharactersWithSpaces>7580</CharactersWithSpaces>
  <SharedDoc>false</SharedDoc>
  <HLinks>
    <vt:vector size="6" baseType="variant">
      <vt:variant>
        <vt:i4>3342340</vt:i4>
      </vt:variant>
      <vt:variant>
        <vt:i4>0</vt:i4>
      </vt:variant>
      <vt:variant>
        <vt:i4>0</vt:i4>
      </vt:variant>
      <vt:variant>
        <vt:i4>5</vt:i4>
      </vt:variant>
      <vt:variant>
        <vt:lpwstr>mailto:ganchevg@wcsu.edu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210 Schedule Spring 2001</dc:title>
  <dc:subject/>
  <dc:creator>G. Ganchev</dc:creator>
  <cp:keywords/>
  <cp:lastModifiedBy>Gancho Ganchev</cp:lastModifiedBy>
  <cp:revision>8</cp:revision>
  <cp:lastPrinted>2000-07-19T17:49:00Z</cp:lastPrinted>
  <dcterms:created xsi:type="dcterms:W3CDTF">2022-03-12T03:27:00Z</dcterms:created>
  <dcterms:modified xsi:type="dcterms:W3CDTF">2022-04-20T19:21:00Z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0x0101003DCC36D9DFAF854E8521FD051B5F9C7C</vt:lpwstr>
  </property>
</Properties>
</file>